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403729" w14:textId="63ED4777" w:rsidR="00A53733" w:rsidRDefault="0066763F" w:rsidP="00683376">
      <w:pPr>
        <w:pStyle w:val="Titel"/>
      </w:pPr>
      <w:r>
        <w:t>[</w:t>
      </w:r>
      <w:proofErr w:type="spellStart"/>
      <w:proofErr w:type="gramStart"/>
      <w:r w:rsidRPr="0066763F">
        <w:t>application</w:t>
      </w:r>
      <w:proofErr w:type="spellEnd"/>
      <w:proofErr w:type="gramEnd"/>
      <w:r w:rsidRPr="0066763F">
        <w:t>-name</w:t>
      </w:r>
      <w:r>
        <w:t>]</w:t>
      </w:r>
    </w:p>
    <w:p w14:paraId="03C47AF6" w14:textId="6F4BAC67" w:rsidR="00683376" w:rsidRDefault="00AB0C41" w:rsidP="009F1CB0">
      <w:pPr>
        <w:pStyle w:val="Titel"/>
      </w:pPr>
      <w:r>
        <w:t>Default weergave</w:t>
      </w:r>
      <w:r>
        <w:tab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547"/>
        <w:gridCol w:w="6803"/>
      </w:tblGrid>
      <w:tr w:rsidR="00AB0C41" w:rsidRPr="009401C1" w14:paraId="12AD3BE0" w14:textId="77777777" w:rsidTr="00E36BF8">
        <w:tc>
          <w:tcPr>
            <w:tcW w:w="2547" w:type="dxa"/>
          </w:tcPr>
          <w:p w14:paraId="29784729" w14:textId="77777777" w:rsidR="00AB0C41" w:rsidRPr="009401C1" w:rsidRDefault="00AB0C41" w:rsidP="00E36BF8">
            <w:pPr>
              <w:rPr>
                <w:b/>
              </w:rPr>
            </w:pPr>
            <w:r>
              <w:rPr>
                <w:b/>
              </w:rPr>
              <w:t>Eigenschap</w:t>
            </w:r>
          </w:p>
        </w:tc>
        <w:tc>
          <w:tcPr>
            <w:tcW w:w="6803" w:type="dxa"/>
          </w:tcPr>
          <w:p w14:paraId="064EA8C5" w14:textId="77777777" w:rsidR="00AB0C41" w:rsidRPr="009401C1" w:rsidRDefault="00AB0C41" w:rsidP="00E36BF8">
            <w:pPr>
              <w:rPr>
                <w:b/>
              </w:rPr>
            </w:pPr>
            <w:r>
              <w:rPr>
                <w:b/>
              </w:rPr>
              <w:t>Waarde</w:t>
            </w:r>
          </w:p>
        </w:tc>
      </w:tr>
      <w:tr w:rsidR="00AB0C41" w:rsidRPr="00E753BD" w14:paraId="1E64915D" w14:textId="77777777" w:rsidTr="00E36BF8">
        <w:tc>
          <w:tcPr>
            <w:tcW w:w="2547" w:type="dxa"/>
          </w:tcPr>
          <w:p w14:paraId="6D77DAD1" w14:textId="52303B56" w:rsidR="00AB0C41" w:rsidRDefault="001504CF" w:rsidP="00E36BF8">
            <w:r>
              <w:t>Redacteur</w:t>
            </w:r>
          </w:p>
        </w:tc>
        <w:tc>
          <w:tcPr>
            <w:tcW w:w="6803" w:type="dxa"/>
          </w:tcPr>
          <w:p w14:paraId="2A1262C9" w14:textId="7366361B" w:rsidR="00AB0C41" w:rsidRPr="00E753BD" w:rsidRDefault="00AB0C41" w:rsidP="00E36BF8">
            <w:r>
              <w:t xml:space="preserve">Naam: </w:t>
            </w:r>
            <w:r w:rsidR="00796CD5">
              <w:t>[cli/</w:t>
            </w:r>
            <w:proofErr w:type="spellStart"/>
            <w:r w:rsidR="00796CD5">
              <w:t>userid</w:t>
            </w:r>
            <w:proofErr w:type="spellEnd"/>
            <w:r w:rsidR="00796CD5">
              <w:t>]</w:t>
            </w:r>
          </w:p>
        </w:tc>
      </w:tr>
      <w:tr w:rsidR="00AB0C41" w:rsidRPr="008B0D8D" w14:paraId="1A3DB5D8" w14:textId="77777777" w:rsidTr="00E36BF8">
        <w:tc>
          <w:tcPr>
            <w:tcW w:w="2547" w:type="dxa"/>
          </w:tcPr>
          <w:p w14:paraId="1329562F" w14:textId="77777777" w:rsidR="00AB0C41" w:rsidRDefault="00AB0C41" w:rsidP="00E36BF8">
            <w:r>
              <w:t>Document status</w:t>
            </w:r>
          </w:p>
        </w:tc>
        <w:tc>
          <w:tcPr>
            <w:tcW w:w="6803" w:type="dxa"/>
          </w:tcPr>
          <w:p w14:paraId="33DC01CC" w14:textId="77777777" w:rsidR="00AB0C41" w:rsidRPr="008B0D8D" w:rsidRDefault="00AB0C41" w:rsidP="00E36BF8">
            <w:r>
              <w:t>IO</w:t>
            </w:r>
          </w:p>
        </w:tc>
      </w:tr>
      <w:tr w:rsidR="00AB0C41" w14:paraId="59A51CA4" w14:textId="77777777" w:rsidTr="00E36BF8">
        <w:tc>
          <w:tcPr>
            <w:tcW w:w="2547" w:type="dxa"/>
          </w:tcPr>
          <w:p w14:paraId="4C75E4ED" w14:textId="77777777" w:rsidR="00AB0C41" w:rsidRDefault="00AB0C41" w:rsidP="00E36BF8">
            <w:r>
              <w:t>Document type</w:t>
            </w:r>
          </w:p>
        </w:tc>
        <w:tc>
          <w:tcPr>
            <w:tcW w:w="6803" w:type="dxa"/>
          </w:tcPr>
          <w:p w14:paraId="61DC408C" w14:textId="77777777" w:rsidR="00AB0C41" w:rsidRDefault="00AB0C41" w:rsidP="00E36BF8">
            <w:r>
              <w:t>IM</w:t>
            </w:r>
          </w:p>
        </w:tc>
      </w:tr>
      <w:tr w:rsidR="00AB0C41" w14:paraId="5FB4B096" w14:textId="77777777" w:rsidTr="00E36BF8">
        <w:tc>
          <w:tcPr>
            <w:tcW w:w="2547" w:type="dxa"/>
          </w:tcPr>
          <w:p w14:paraId="2E489AFE" w14:textId="77777777" w:rsidR="00AB0C41" w:rsidRDefault="00AB0C41" w:rsidP="00E36BF8">
            <w:r>
              <w:t>Hypothesis</w:t>
            </w:r>
          </w:p>
        </w:tc>
        <w:tc>
          <w:tcPr>
            <w:tcW w:w="6803" w:type="dxa"/>
          </w:tcPr>
          <w:p w14:paraId="326ECCD4" w14:textId="77777777" w:rsidR="00AB0C41" w:rsidRDefault="00AB0C41" w:rsidP="00E36BF8">
            <w:r>
              <w:t>Nee</w:t>
            </w:r>
          </w:p>
        </w:tc>
      </w:tr>
      <w:tr w:rsidR="00AB0C41" w14:paraId="695A0E19" w14:textId="77777777" w:rsidTr="00E36BF8">
        <w:tc>
          <w:tcPr>
            <w:tcW w:w="2547" w:type="dxa"/>
          </w:tcPr>
          <w:p w14:paraId="31E766F3" w14:textId="77777777" w:rsidR="00AB0C41" w:rsidRDefault="00AB0C41" w:rsidP="00E36BF8">
            <w:r>
              <w:t>Inhoudsopgave niveaus</w:t>
            </w:r>
          </w:p>
        </w:tc>
        <w:tc>
          <w:tcPr>
            <w:tcW w:w="6803" w:type="dxa"/>
          </w:tcPr>
          <w:p w14:paraId="156546CE" w14:textId="77777777" w:rsidR="00AB0C41" w:rsidRDefault="00AB0C41" w:rsidP="00E36BF8">
            <w:r>
              <w:t>4</w:t>
            </w:r>
          </w:p>
        </w:tc>
      </w:tr>
      <w:tr w:rsidR="00AB0C41" w14:paraId="15F76279" w14:textId="77777777" w:rsidTr="00E36BF8">
        <w:tc>
          <w:tcPr>
            <w:tcW w:w="2547" w:type="dxa"/>
          </w:tcPr>
          <w:p w14:paraId="3EDBB6F0" w14:textId="77777777" w:rsidR="00AB0C41" w:rsidRDefault="00AB0C41" w:rsidP="00E36BF8">
            <w:r>
              <w:t>Korte naam</w:t>
            </w:r>
          </w:p>
        </w:tc>
        <w:tc>
          <w:tcPr>
            <w:tcW w:w="6803" w:type="dxa"/>
          </w:tcPr>
          <w:p w14:paraId="0E05F792" w14:textId="480D880C" w:rsidR="00AB0C41" w:rsidRPr="00410A5E" w:rsidRDefault="00410A5E" w:rsidP="00E36BF8">
            <w:pPr>
              <w:rPr>
                <w:lang w:val="en-NL"/>
              </w:rPr>
            </w:pPr>
            <w:r>
              <w:t>[</w:t>
            </w:r>
            <w:proofErr w:type="gramStart"/>
            <w:r w:rsidRPr="00410A5E">
              <w:rPr>
                <w:lang w:val="en-NL"/>
              </w:rPr>
              <w:t>model</w:t>
            </w:r>
            <w:proofErr w:type="gramEnd"/>
            <w:r w:rsidRPr="00410A5E">
              <w:rPr>
                <w:lang w:val="en-NL"/>
              </w:rPr>
              <w:t>-abbreviation</w:t>
            </w:r>
            <w:r>
              <w:t>]</w:t>
            </w:r>
          </w:p>
        </w:tc>
      </w:tr>
      <w:tr w:rsidR="00AB0C41" w:rsidRPr="00020F6D" w14:paraId="76582C7A" w14:textId="77777777" w:rsidTr="00E36BF8">
        <w:tc>
          <w:tcPr>
            <w:tcW w:w="2547" w:type="dxa"/>
          </w:tcPr>
          <w:p w14:paraId="4E898BE8" w14:textId="77777777" w:rsidR="00AB0C41" w:rsidRDefault="00AB0C41" w:rsidP="00E36BF8">
            <w:r>
              <w:t>Licentie</w:t>
            </w:r>
          </w:p>
        </w:tc>
        <w:tc>
          <w:tcPr>
            <w:tcW w:w="6803" w:type="dxa"/>
          </w:tcPr>
          <w:p w14:paraId="0DC915DB" w14:textId="77777777" w:rsidR="00AB0C41" w:rsidRPr="00020F6D" w:rsidRDefault="00AB0C41" w:rsidP="00E36BF8">
            <w:proofErr w:type="gramStart"/>
            <w:r w:rsidRPr="00020F6D">
              <w:t>cc</w:t>
            </w:r>
            <w:proofErr w:type="gramEnd"/>
            <w:r w:rsidRPr="00020F6D">
              <w:t>-</w:t>
            </w:r>
            <w:proofErr w:type="spellStart"/>
            <w:r w:rsidRPr="00020F6D">
              <w:t>by</w:t>
            </w:r>
            <w:proofErr w:type="spellEnd"/>
            <w:r w:rsidRPr="00020F6D">
              <w:t>-</w:t>
            </w:r>
            <w:proofErr w:type="spellStart"/>
            <w:r w:rsidRPr="00020F6D">
              <w:t>nd</w:t>
            </w:r>
            <w:proofErr w:type="spellEnd"/>
          </w:p>
        </w:tc>
      </w:tr>
      <w:tr w:rsidR="00AB0C41" w14:paraId="64AAF336" w14:textId="77777777" w:rsidTr="00E36BF8">
        <w:tc>
          <w:tcPr>
            <w:tcW w:w="2547" w:type="dxa"/>
          </w:tcPr>
          <w:p w14:paraId="2FAF2DD2" w14:textId="77777777" w:rsidR="00AB0C41" w:rsidRDefault="00AB0C41" w:rsidP="00E36BF8">
            <w:r>
              <w:t>Lint</w:t>
            </w:r>
          </w:p>
        </w:tc>
        <w:tc>
          <w:tcPr>
            <w:tcW w:w="6803" w:type="dxa"/>
          </w:tcPr>
          <w:p w14:paraId="6E7DA189" w14:textId="77777777" w:rsidR="00AB0C41" w:rsidRDefault="00AB0C41" w:rsidP="00E36BF8">
            <w:r>
              <w:t>Nee</w:t>
            </w:r>
          </w:p>
        </w:tc>
      </w:tr>
      <w:tr w:rsidR="00AB0C41" w14:paraId="7D887030" w14:textId="77777777" w:rsidTr="00E36BF8">
        <w:tc>
          <w:tcPr>
            <w:tcW w:w="2547" w:type="dxa"/>
          </w:tcPr>
          <w:p w14:paraId="0D4154EF" w14:textId="77777777" w:rsidR="00AB0C41" w:rsidRDefault="00AB0C41" w:rsidP="00E36BF8">
            <w:r w:rsidRPr="00DF6F45">
              <w:t>Publicatie domein</w:t>
            </w:r>
          </w:p>
        </w:tc>
        <w:tc>
          <w:tcPr>
            <w:tcW w:w="6803" w:type="dxa"/>
          </w:tcPr>
          <w:p w14:paraId="1E640109" w14:textId="77777777" w:rsidR="00AB0C41" w:rsidRDefault="00AB0C41" w:rsidP="00E36BF8">
            <w:proofErr w:type="gramStart"/>
            <w:r>
              <w:t>modellen</w:t>
            </w:r>
            <w:proofErr w:type="gramEnd"/>
          </w:p>
        </w:tc>
      </w:tr>
      <w:tr w:rsidR="00AB0C41" w14:paraId="148475D9" w14:textId="77777777" w:rsidTr="00E36BF8">
        <w:tc>
          <w:tcPr>
            <w:tcW w:w="2547" w:type="dxa"/>
          </w:tcPr>
          <w:p w14:paraId="7644CAEF" w14:textId="77777777" w:rsidR="00AB0C41" w:rsidRDefault="00AB0C41" w:rsidP="00E36BF8">
            <w:r>
              <w:t>Publicatie versie</w:t>
            </w:r>
          </w:p>
        </w:tc>
        <w:tc>
          <w:tcPr>
            <w:tcW w:w="6803" w:type="dxa"/>
          </w:tcPr>
          <w:p w14:paraId="482A296F" w14:textId="77777777" w:rsidR="00AB0C41" w:rsidRDefault="00AB0C41" w:rsidP="00E36BF8">
            <w:r>
              <w:t>1.0</w:t>
            </w:r>
          </w:p>
        </w:tc>
      </w:tr>
      <w:tr w:rsidR="00AB0C41" w14:paraId="44906962" w14:textId="77777777" w:rsidTr="00E36BF8">
        <w:tc>
          <w:tcPr>
            <w:tcW w:w="2547" w:type="dxa"/>
          </w:tcPr>
          <w:p w14:paraId="38A9B63D" w14:textId="77777777" w:rsidR="00AB0C41" w:rsidRDefault="00AB0C41" w:rsidP="00E36BF8">
            <w:r>
              <w:t>Publicatiedatum</w:t>
            </w:r>
          </w:p>
        </w:tc>
        <w:tc>
          <w:tcPr>
            <w:tcW w:w="6803" w:type="dxa"/>
          </w:tcPr>
          <w:p w14:paraId="61C102AC" w14:textId="0E2D9633" w:rsidR="00AB0C41" w:rsidRDefault="00410A5E" w:rsidP="00E36BF8">
            <w:r>
              <w:t>[</w:t>
            </w:r>
            <w:proofErr w:type="spellStart"/>
            <w:proofErr w:type="gramStart"/>
            <w:r>
              <w:t>current</w:t>
            </w:r>
            <w:proofErr w:type="spellEnd"/>
            <w:proofErr w:type="gramEnd"/>
            <w:r>
              <w:t>-date]</w:t>
            </w:r>
          </w:p>
        </w:tc>
      </w:tr>
      <w:tr w:rsidR="00AB0C41" w14:paraId="60E3D020" w14:textId="77777777" w:rsidTr="00E36BF8">
        <w:tc>
          <w:tcPr>
            <w:tcW w:w="2547" w:type="dxa"/>
          </w:tcPr>
          <w:p w14:paraId="7327B9D4" w14:textId="77777777" w:rsidR="00AB0C41" w:rsidRDefault="00AB0C41" w:rsidP="00E36BF8">
            <w:r>
              <w:t>Toon Imvertor info</w:t>
            </w:r>
          </w:p>
        </w:tc>
        <w:tc>
          <w:tcPr>
            <w:tcW w:w="6803" w:type="dxa"/>
          </w:tcPr>
          <w:p w14:paraId="5610E310" w14:textId="77777777" w:rsidR="00AB0C41" w:rsidRDefault="00AB0C41" w:rsidP="00E36BF8">
            <w:r>
              <w:t>Ja</w:t>
            </w:r>
          </w:p>
        </w:tc>
      </w:tr>
      <w:tr w:rsidR="00AB0C41" w14:paraId="6251C9CD" w14:textId="77777777" w:rsidTr="00E36BF8">
        <w:tc>
          <w:tcPr>
            <w:tcW w:w="2547" w:type="dxa"/>
          </w:tcPr>
          <w:p w14:paraId="1EB44A5F" w14:textId="77777777" w:rsidR="00AB0C41" w:rsidRDefault="00AB0C41" w:rsidP="00E36BF8">
            <w:r>
              <w:t>Voeg sectie links toe</w:t>
            </w:r>
          </w:p>
        </w:tc>
        <w:tc>
          <w:tcPr>
            <w:tcW w:w="6803" w:type="dxa"/>
          </w:tcPr>
          <w:p w14:paraId="0595E3D3" w14:textId="77777777" w:rsidR="00AB0C41" w:rsidRDefault="00AB0C41" w:rsidP="00E36BF8">
            <w:r>
              <w:t>Ja</w:t>
            </w:r>
          </w:p>
        </w:tc>
      </w:tr>
    </w:tbl>
    <w:p w14:paraId="7A17EF48" w14:textId="603989F3" w:rsidR="00580E54" w:rsidRDefault="00580E54" w:rsidP="00003613">
      <w:pPr>
        <w:pStyle w:val="Plattetekst"/>
      </w:pPr>
    </w:p>
    <w:p w14:paraId="03DD11DA" w14:textId="77777777" w:rsidR="00B805E2" w:rsidRDefault="00B805E2" w:rsidP="00B805E2">
      <w:pPr>
        <w:pStyle w:val="Kop1"/>
      </w:pPr>
      <w:r w:rsidRPr="000924C7">
        <w:t>Samenvatting</w:t>
      </w:r>
    </w:p>
    <w:p w14:paraId="53029D81" w14:textId="77777777" w:rsidR="00B805E2" w:rsidRDefault="00B805E2" w:rsidP="00B805E2">
      <w:pPr>
        <w:pStyle w:val="Metadata"/>
      </w:pPr>
      <w:r>
        <w:t>Id: abstract</w:t>
      </w:r>
    </w:p>
    <w:p w14:paraId="7ABCA4E5" w14:textId="37AC54EE" w:rsidR="00B805E2" w:rsidRDefault="00B805E2" w:rsidP="00B805E2">
      <w:pPr>
        <w:pStyle w:val="Textbody"/>
      </w:pPr>
      <w:r>
        <w:t>Dit is de samenvatting.</w:t>
      </w:r>
    </w:p>
    <w:p w14:paraId="320EE638" w14:textId="77777777" w:rsidR="00B805E2" w:rsidRDefault="00B805E2" w:rsidP="00B805E2">
      <w:pPr>
        <w:pStyle w:val="Kop1"/>
      </w:pPr>
      <w:r>
        <w:t xml:space="preserve">Over dit </w:t>
      </w:r>
      <w:r w:rsidRPr="000924C7">
        <w:t>document</w:t>
      </w:r>
    </w:p>
    <w:p w14:paraId="00A2C418" w14:textId="77777777" w:rsidR="00B805E2" w:rsidRDefault="00B805E2" w:rsidP="00B805E2">
      <w:pPr>
        <w:pStyle w:val="Metadata"/>
      </w:pPr>
      <w:r>
        <w:t>Id: sotd</w:t>
      </w:r>
    </w:p>
    <w:p w14:paraId="2AFBBD5D" w14:textId="04DC7969" w:rsidR="00B805E2" w:rsidRDefault="00B805E2" w:rsidP="00B805E2">
      <w:pPr>
        <w:pStyle w:val="Textbody"/>
      </w:pPr>
      <w:r>
        <w:t>Dit is info over dit document.</w:t>
      </w:r>
    </w:p>
    <w:p w14:paraId="2158034F" w14:textId="10F96F89" w:rsidR="00B805E2" w:rsidRDefault="00B805E2" w:rsidP="00B805E2">
      <w:pPr>
        <w:pStyle w:val="Kop1"/>
      </w:pPr>
      <w:r>
        <w:t>Catalogus</w:t>
      </w:r>
    </w:p>
    <w:p w14:paraId="3EFE0162" w14:textId="46374C21" w:rsidR="00F21FA3" w:rsidRPr="00F21FA3" w:rsidRDefault="00F21FA3" w:rsidP="00F21FA3">
      <w:pPr>
        <w:pStyle w:val="Metadata"/>
        <w:rPr>
          <w:lang w:val="fr-FR"/>
        </w:rPr>
      </w:pPr>
      <w:proofErr w:type="gramStart"/>
      <w:r w:rsidRPr="00F21FA3">
        <w:rPr>
          <w:lang w:val="fr-FR"/>
        </w:rPr>
        <w:t>Type:</w:t>
      </w:r>
      <w:proofErr w:type="gramEnd"/>
      <w:r w:rsidRPr="00F21FA3">
        <w:rPr>
          <w:lang w:val="fr-FR"/>
        </w:rPr>
        <w:t xml:space="preserve"> </w:t>
      </w:r>
      <w:proofErr w:type="spellStart"/>
      <w:r w:rsidRPr="00F21FA3">
        <w:rPr>
          <w:lang w:val="fr-FR"/>
        </w:rPr>
        <w:t>cata</w:t>
      </w:r>
      <w:r>
        <w:rPr>
          <w:lang w:val="fr-FR"/>
        </w:rPr>
        <w:t>log-wrapper</w:t>
      </w:r>
      <w:proofErr w:type="spellEnd"/>
    </w:p>
    <w:p w14:paraId="7827AFF2" w14:textId="272300A5" w:rsidR="00B805E2" w:rsidRPr="00F21FA3" w:rsidRDefault="00B805E2" w:rsidP="00B805E2">
      <w:pPr>
        <w:rPr>
          <w:lang w:val="fr-FR"/>
        </w:rPr>
      </w:pPr>
      <w:r w:rsidRPr="00F21FA3">
        <w:rPr>
          <w:lang w:val="fr-FR"/>
        </w:rPr>
        <w:t xml:space="preserve">Dit </w:t>
      </w:r>
      <w:proofErr w:type="spellStart"/>
      <w:r w:rsidRPr="00F21FA3">
        <w:rPr>
          <w:lang w:val="fr-FR"/>
        </w:rPr>
        <w:t>is</w:t>
      </w:r>
      <w:proofErr w:type="spellEnd"/>
      <w:r w:rsidRPr="00F21FA3">
        <w:rPr>
          <w:lang w:val="fr-FR"/>
        </w:rPr>
        <w:t xml:space="preserve"> de </w:t>
      </w:r>
      <w:proofErr w:type="spellStart"/>
      <w:r w:rsidRPr="00F21FA3">
        <w:rPr>
          <w:lang w:val="fr-FR"/>
        </w:rPr>
        <w:t>catalogus</w:t>
      </w:r>
      <w:proofErr w:type="spellEnd"/>
      <w:r w:rsidRPr="00F21FA3">
        <w:rPr>
          <w:lang w:val="fr-FR"/>
        </w:rPr>
        <w:t>.</w:t>
      </w:r>
    </w:p>
    <w:p w14:paraId="7EA18DCC" w14:textId="6098D41D" w:rsidR="00AB0C41" w:rsidRPr="00F21FA3" w:rsidRDefault="00AB0C41" w:rsidP="00AB0C41">
      <w:pPr>
        <w:pStyle w:val="Extension"/>
        <w:rPr>
          <w:lang w:val="fr-FR"/>
        </w:rPr>
      </w:pPr>
      <w:proofErr w:type="spellStart"/>
      <w:r w:rsidRPr="00F21FA3">
        <w:rPr>
          <w:lang w:val="fr-FR"/>
        </w:rPr>
        <w:t>Include</w:t>
      </w:r>
      <w:proofErr w:type="spellEnd"/>
      <w:r w:rsidRPr="00F21FA3">
        <w:rPr>
          <w:lang w:val="fr-FR"/>
        </w:rPr>
        <w:t xml:space="preserve"> </w:t>
      </w:r>
      <w:proofErr w:type="spellStart"/>
      <w:proofErr w:type="gramStart"/>
      <w:r w:rsidRPr="00F21FA3">
        <w:rPr>
          <w:lang w:val="fr-FR"/>
        </w:rPr>
        <w:t>catalog</w:t>
      </w:r>
      <w:proofErr w:type="spellEnd"/>
      <w:r w:rsidRPr="00F21FA3">
        <w:rPr>
          <w:lang w:val="fr-FR"/>
        </w:rPr>
        <w:t>:</w:t>
      </w:r>
      <w:proofErr w:type="gramEnd"/>
      <w:r w:rsidRPr="00F21FA3">
        <w:rPr>
          <w:lang w:val="fr-FR"/>
        </w:rPr>
        <w:t xml:space="preserve"> all</w:t>
      </w:r>
    </w:p>
    <w:sectPr w:rsidR="00AB0C41" w:rsidRPr="00F21F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3DF155" w14:textId="77777777" w:rsidR="00A34DDA" w:rsidRDefault="00A34DDA" w:rsidP="007542DA">
      <w:pPr>
        <w:spacing w:after="0" w:line="240" w:lineRule="auto"/>
      </w:pPr>
      <w:r>
        <w:separator/>
      </w:r>
    </w:p>
  </w:endnote>
  <w:endnote w:type="continuationSeparator" w:id="0">
    <w:p w14:paraId="7EB73678" w14:textId="77777777" w:rsidR="00A34DDA" w:rsidRDefault="00A34DDA" w:rsidP="007542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bany">
    <w:altName w:val="Arial"/>
    <w:charset w:val="00"/>
    <w:family w:val="auto"/>
    <w:pitch w:val="default"/>
  </w:font>
  <w:font w:name="HG Mincho Light J">
    <w:charset w:val="00"/>
    <w:family w:val="auto"/>
    <w:pitch w:val="default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ejaVu Sans">
    <w:altName w:val="Sylfaen"/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jaVu Sans Mono">
    <w:altName w:val="Arial"/>
    <w:panose1 w:val="020B0609030804020204"/>
    <w:charset w:val="00"/>
    <w:family w:val="modern"/>
    <w:pitch w:val="fixed"/>
    <w:sig w:usb0="E70026FF" w:usb1="D200F9FB" w:usb2="02000028" w:usb3="00000000" w:csb0="000001D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96B5A4" w14:textId="77777777" w:rsidR="00A34DDA" w:rsidRDefault="00A34DDA" w:rsidP="007542DA">
      <w:pPr>
        <w:spacing w:after="0" w:line="240" w:lineRule="auto"/>
      </w:pPr>
      <w:r>
        <w:separator/>
      </w:r>
    </w:p>
  </w:footnote>
  <w:footnote w:type="continuationSeparator" w:id="0">
    <w:p w14:paraId="779599F7" w14:textId="77777777" w:rsidR="00A34DDA" w:rsidRDefault="00A34DDA" w:rsidP="007542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0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6363" w:hanging="283"/>
      </w:pPr>
      <w:rPr>
        <w:rFonts w:ascii="Symbol" w:hAnsi="Symbol" w:cs="OpenSymbol"/>
      </w:rPr>
    </w:lvl>
  </w:abstractNum>
  <w:abstractNum w:abstractNumId="4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0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6363" w:hanging="283"/>
      </w:pPr>
      <w:rPr>
        <w:rFonts w:ascii="Symbol" w:hAnsi="Symbol" w:cs="OpenSymbol"/>
      </w:rPr>
    </w:lvl>
  </w:abstractNum>
  <w:abstractNum w:abstractNumId="5" w15:restartNumberingAfterBreak="0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0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6363" w:hanging="283"/>
      </w:pPr>
      <w:rPr>
        <w:rFonts w:ascii="Symbol" w:hAnsi="Symbol" w:cs="OpenSymbol"/>
      </w:rPr>
    </w:lvl>
  </w:abstractNum>
  <w:abstractNum w:abstractNumId="6" w15:restartNumberingAfterBreak="0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0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6363" w:hanging="283"/>
      </w:pPr>
      <w:rPr>
        <w:rFonts w:ascii="Symbol" w:hAnsi="Symbol" w:cs="OpenSymbol"/>
      </w:rPr>
    </w:lvl>
  </w:abstractNum>
  <w:abstractNum w:abstractNumId="7" w15:restartNumberingAfterBreak="0">
    <w:nsid w:val="00000009"/>
    <w:multiLevelType w:val="multilevel"/>
    <w:tmpl w:val="00000009"/>
    <w:lvl w:ilvl="0">
      <w:start w:val="1"/>
      <w:numFmt w:val="bullet"/>
      <w:lvlText w:val=""/>
      <w:lvlJc w:val="left"/>
      <w:pPr>
        <w:tabs>
          <w:tab w:val="num" w:pos="0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6363" w:hanging="283"/>
      </w:pPr>
      <w:rPr>
        <w:rFonts w:ascii="Symbol" w:hAnsi="Symbol" w:cs="OpenSymbol"/>
      </w:rPr>
    </w:lvl>
  </w:abstractNum>
  <w:abstractNum w:abstractNumId="8" w15:restartNumberingAfterBreak="0">
    <w:nsid w:val="0000000A"/>
    <w:multiLevelType w:val="multilevel"/>
    <w:tmpl w:val="0000000A"/>
    <w:lvl w:ilvl="0">
      <w:start w:val="1"/>
      <w:numFmt w:val="bullet"/>
      <w:lvlText w:val=""/>
      <w:lvlJc w:val="left"/>
      <w:pPr>
        <w:tabs>
          <w:tab w:val="num" w:pos="0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6363" w:hanging="283"/>
      </w:pPr>
      <w:rPr>
        <w:rFonts w:ascii="Symbol" w:hAnsi="Symbol" w:cs="OpenSymbol"/>
      </w:rPr>
    </w:lvl>
  </w:abstractNum>
  <w:abstractNum w:abstractNumId="9" w15:restartNumberingAfterBreak="0">
    <w:nsid w:val="0000000B"/>
    <w:multiLevelType w:val="multilevel"/>
    <w:tmpl w:val="0000000B"/>
    <w:lvl w:ilvl="0">
      <w:start w:val="1"/>
      <w:numFmt w:val="bullet"/>
      <w:lvlText w:val=""/>
      <w:lvlJc w:val="left"/>
      <w:pPr>
        <w:tabs>
          <w:tab w:val="num" w:pos="0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6363" w:hanging="283"/>
      </w:pPr>
      <w:rPr>
        <w:rFonts w:ascii="Symbol" w:hAnsi="Symbol" w:cs="OpenSymbol"/>
      </w:rPr>
    </w:lvl>
  </w:abstractNum>
  <w:abstractNum w:abstractNumId="10" w15:restartNumberingAfterBreak="0">
    <w:nsid w:val="0000000D"/>
    <w:multiLevelType w:val="multilevel"/>
    <w:tmpl w:val="0000000D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/>
      </w:rPr>
    </w:lvl>
  </w:abstractNum>
  <w:abstractNum w:abstractNumId="11" w15:restartNumberingAfterBreak="0">
    <w:nsid w:val="0000000E"/>
    <w:multiLevelType w:val="multilevel"/>
    <w:tmpl w:val="00000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2" w15:restartNumberingAfterBreak="0">
    <w:nsid w:val="00000010"/>
    <w:multiLevelType w:val="multilevel"/>
    <w:tmpl w:val="0000001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/>
      </w:rPr>
    </w:lvl>
  </w:abstractNum>
  <w:abstractNum w:abstractNumId="13" w15:restartNumberingAfterBreak="0">
    <w:nsid w:val="00000011"/>
    <w:multiLevelType w:val="multilevel"/>
    <w:tmpl w:val="0000001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/>
      </w:rPr>
    </w:lvl>
  </w:abstractNum>
  <w:abstractNum w:abstractNumId="14" w15:restartNumberingAfterBreak="0">
    <w:nsid w:val="00000012"/>
    <w:multiLevelType w:val="multilevel"/>
    <w:tmpl w:val="0000001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/>
      </w:rPr>
    </w:lvl>
  </w:abstractNum>
  <w:abstractNum w:abstractNumId="15" w15:restartNumberingAfterBreak="0">
    <w:nsid w:val="00000013"/>
    <w:multiLevelType w:val="multilevel"/>
    <w:tmpl w:val="0000001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/>
      </w:rPr>
    </w:lvl>
  </w:abstractNum>
  <w:abstractNum w:abstractNumId="16" w15:restartNumberingAfterBreak="0">
    <w:nsid w:val="00000014"/>
    <w:multiLevelType w:val="multilevel"/>
    <w:tmpl w:val="00000014"/>
    <w:lvl w:ilvl="0">
      <w:start w:val="1"/>
      <w:numFmt w:val="bullet"/>
      <w:lvlText w:val=""/>
      <w:lvlJc w:val="left"/>
      <w:pPr>
        <w:tabs>
          <w:tab w:val="num" w:pos="0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6363" w:hanging="283"/>
      </w:pPr>
      <w:rPr>
        <w:rFonts w:ascii="Symbol" w:hAnsi="Symbol" w:cs="OpenSymbol"/>
      </w:rPr>
    </w:lvl>
  </w:abstractNum>
  <w:abstractNum w:abstractNumId="17" w15:restartNumberingAfterBreak="0">
    <w:nsid w:val="00000015"/>
    <w:multiLevelType w:val="multilevel"/>
    <w:tmpl w:val="00000015"/>
    <w:lvl w:ilvl="0">
      <w:start w:val="1"/>
      <w:numFmt w:val="bullet"/>
      <w:lvlText w:val=""/>
      <w:lvlJc w:val="left"/>
      <w:pPr>
        <w:tabs>
          <w:tab w:val="num" w:pos="0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6363" w:hanging="283"/>
      </w:pPr>
      <w:rPr>
        <w:rFonts w:ascii="Symbol" w:hAnsi="Symbol" w:cs="OpenSymbol"/>
      </w:rPr>
    </w:lvl>
  </w:abstractNum>
  <w:abstractNum w:abstractNumId="18" w15:restartNumberingAfterBreak="0">
    <w:nsid w:val="00000016"/>
    <w:multiLevelType w:val="multilevel"/>
    <w:tmpl w:val="00000016"/>
    <w:lvl w:ilvl="0">
      <w:start w:val="1"/>
      <w:numFmt w:val="bullet"/>
      <w:lvlText w:val=""/>
      <w:lvlJc w:val="left"/>
      <w:pPr>
        <w:tabs>
          <w:tab w:val="num" w:pos="0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6363" w:hanging="283"/>
      </w:pPr>
      <w:rPr>
        <w:rFonts w:ascii="Symbol" w:hAnsi="Symbol" w:cs="OpenSymbol"/>
      </w:rPr>
    </w:lvl>
  </w:abstractNum>
  <w:abstractNum w:abstractNumId="19" w15:restartNumberingAfterBreak="0">
    <w:nsid w:val="00000017"/>
    <w:multiLevelType w:val="multilevel"/>
    <w:tmpl w:val="00000017"/>
    <w:lvl w:ilvl="0">
      <w:start w:val="1"/>
      <w:numFmt w:val="bullet"/>
      <w:lvlText w:val=""/>
      <w:lvlJc w:val="left"/>
      <w:pPr>
        <w:tabs>
          <w:tab w:val="num" w:pos="0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6363" w:hanging="283"/>
      </w:pPr>
      <w:rPr>
        <w:rFonts w:ascii="Symbol" w:hAnsi="Symbol" w:cs="OpenSymbol"/>
      </w:rPr>
    </w:lvl>
  </w:abstractNum>
  <w:abstractNum w:abstractNumId="20" w15:restartNumberingAfterBreak="0">
    <w:nsid w:val="00000018"/>
    <w:multiLevelType w:val="multilevel"/>
    <w:tmpl w:val="0000001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/>
      </w:rPr>
    </w:lvl>
  </w:abstractNum>
  <w:abstractNum w:abstractNumId="21" w15:restartNumberingAfterBreak="0">
    <w:nsid w:val="00000019"/>
    <w:multiLevelType w:val="multilevel"/>
    <w:tmpl w:val="00000019"/>
    <w:lvl w:ilvl="0">
      <w:start w:val="1"/>
      <w:numFmt w:val="bullet"/>
      <w:lvlText w:val=""/>
      <w:lvlJc w:val="left"/>
      <w:pPr>
        <w:tabs>
          <w:tab w:val="num" w:pos="0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6363" w:hanging="283"/>
      </w:pPr>
      <w:rPr>
        <w:rFonts w:ascii="Symbol" w:hAnsi="Symbol" w:cs="OpenSymbol"/>
      </w:rPr>
    </w:lvl>
  </w:abstractNum>
  <w:abstractNum w:abstractNumId="22" w15:restartNumberingAfterBreak="0">
    <w:nsid w:val="0000001A"/>
    <w:multiLevelType w:val="multilevel"/>
    <w:tmpl w:val="0000001A"/>
    <w:lvl w:ilvl="0">
      <w:start w:val="1"/>
      <w:numFmt w:val="bullet"/>
      <w:lvlText w:val=""/>
      <w:lvlJc w:val="left"/>
      <w:pPr>
        <w:tabs>
          <w:tab w:val="num" w:pos="0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6363" w:hanging="283"/>
      </w:pPr>
      <w:rPr>
        <w:rFonts w:ascii="Symbol" w:hAnsi="Symbol" w:cs="OpenSymbol"/>
      </w:rPr>
    </w:lvl>
  </w:abstractNum>
  <w:abstractNum w:abstractNumId="23" w15:restartNumberingAfterBreak="0">
    <w:nsid w:val="0000001B"/>
    <w:multiLevelType w:val="multilevel"/>
    <w:tmpl w:val="0000001B"/>
    <w:lvl w:ilvl="0">
      <w:start w:val="1"/>
      <w:numFmt w:val="bullet"/>
      <w:lvlText w:val=""/>
      <w:lvlJc w:val="left"/>
      <w:pPr>
        <w:tabs>
          <w:tab w:val="num" w:pos="0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6363" w:hanging="283"/>
      </w:pPr>
      <w:rPr>
        <w:rFonts w:ascii="Symbol" w:hAnsi="Symbol" w:cs="OpenSymbol"/>
      </w:rPr>
    </w:lvl>
  </w:abstractNum>
  <w:abstractNum w:abstractNumId="24" w15:restartNumberingAfterBreak="0">
    <w:nsid w:val="0000001C"/>
    <w:multiLevelType w:val="multilevel"/>
    <w:tmpl w:val="0000001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/>
      </w:rPr>
    </w:lvl>
  </w:abstractNum>
  <w:abstractNum w:abstractNumId="25" w15:restartNumberingAfterBreak="0">
    <w:nsid w:val="0000001D"/>
    <w:multiLevelType w:val="multilevel"/>
    <w:tmpl w:val="0000001D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/>
      </w:rPr>
    </w:lvl>
  </w:abstractNum>
  <w:abstractNum w:abstractNumId="26" w15:restartNumberingAfterBreak="0">
    <w:nsid w:val="0000001E"/>
    <w:multiLevelType w:val="multilevel"/>
    <w:tmpl w:val="0000001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/>
      </w:rPr>
    </w:lvl>
  </w:abstractNum>
  <w:abstractNum w:abstractNumId="27" w15:restartNumberingAfterBreak="0">
    <w:nsid w:val="0000001F"/>
    <w:multiLevelType w:val="multilevel"/>
    <w:tmpl w:val="0000001F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/>
      </w:rPr>
    </w:lvl>
  </w:abstractNum>
  <w:abstractNum w:abstractNumId="28" w15:restartNumberingAfterBreak="0">
    <w:nsid w:val="00000020"/>
    <w:multiLevelType w:val="multilevel"/>
    <w:tmpl w:val="0000002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/>
      </w:rPr>
    </w:lvl>
  </w:abstractNum>
  <w:abstractNum w:abstractNumId="29" w15:restartNumberingAfterBreak="0">
    <w:nsid w:val="00000021"/>
    <w:multiLevelType w:val="multilevel"/>
    <w:tmpl w:val="0000002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/>
      </w:rPr>
    </w:lvl>
  </w:abstractNum>
  <w:abstractNum w:abstractNumId="30" w15:restartNumberingAfterBreak="0">
    <w:nsid w:val="00000022"/>
    <w:multiLevelType w:val="multilevel"/>
    <w:tmpl w:val="0000002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31" w15:restartNumberingAfterBreak="0">
    <w:nsid w:val="00000023"/>
    <w:multiLevelType w:val="multilevel"/>
    <w:tmpl w:val="0000002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2" w15:restartNumberingAfterBreak="0">
    <w:nsid w:val="00000024"/>
    <w:multiLevelType w:val="multilevel"/>
    <w:tmpl w:val="00000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3" w15:restartNumberingAfterBreak="0">
    <w:nsid w:val="00000025"/>
    <w:multiLevelType w:val="multilevel"/>
    <w:tmpl w:val="0000002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/>
      </w:rPr>
    </w:lvl>
  </w:abstractNum>
  <w:abstractNum w:abstractNumId="34" w15:restartNumberingAfterBreak="0">
    <w:nsid w:val="00000026"/>
    <w:multiLevelType w:val="multilevel"/>
    <w:tmpl w:val="0000002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/>
      </w:rPr>
    </w:lvl>
  </w:abstractNum>
  <w:abstractNum w:abstractNumId="35" w15:restartNumberingAfterBreak="0">
    <w:nsid w:val="00000027"/>
    <w:multiLevelType w:val="multilevel"/>
    <w:tmpl w:val="00000027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/>
      </w:rPr>
    </w:lvl>
  </w:abstractNum>
  <w:abstractNum w:abstractNumId="36" w15:restartNumberingAfterBreak="0">
    <w:nsid w:val="00000028"/>
    <w:multiLevelType w:val="multilevel"/>
    <w:tmpl w:val="00000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7" w15:restartNumberingAfterBreak="0">
    <w:nsid w:val="00000029"/>
    <w:multiLevelType w:val="multilevel"/>
    <w:tmpl w:val="00000029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/>
      </w:rPr>
    </w:lvl>
  </w:abstractNum>
  <w:abstractNum w:abstractNumId="38" w15:restartNumberingAfterBreak="0">
    <w:nsid w:val="0000002A"/>
    <w:multiLevelType w:val="multilevel"/>
    <w:tmpl w:val="0000002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39" w15:restartNumberingAfterBreak="0">
    <w:nsid w:val="0000002B"/>
    <w:multiLevelType w:val="multilevel"/>
    <w:tmpl w:val="0000002B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0" w15:restartNumberingAfterBreak="0">
    <w:nsid w:val="0000002C"/>
    <w:multiLevelType w:val="multilevel"/>
    <w:tmpl w:val="0000002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/>
      </w:rPr>
    </w:lvl>
  </w:abstractNum>
  <w:abstractNum w:abstractNumId="41" w15:restartNumberingAfterBreak="0">
    <w:nsid w:val="0000002D"/>
    <w:multiLevelType w:val="multilevel"/>
    <w:tmpl w:val="0000002D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/>
      </w:rPr>
    </w:lvl>
  </w:abstractNum>
  <w:abstractNum w:abstractNumId="42" w15:restartNumberingAfterBreak="0">
    <w:nsid w:val="0000002E"/>
    <w:multiLevelType w:val="multilevel"/>
    <w:tmpl w:val="0000002E"/>
    <w:lvl w:ilvl="0">
      <w:start w:val="1"/>
      <w:numFmt w:val="bullet"/>
      <w:lvlText w:val=""/>
      <w:lvlJc w:val="left"/>
      <w:pPr>
        <w:tabs>
          <w:tab w:val="num" w:pos="0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6363" w:hanging="283"/>
      </w:pPr>
      <w:rPr>
        <w:rFonts w:ascii="Symbol" w:hAnsi="Symbol" w:cs="OpenSymbol"/>
      </w:rPr>
    </w:lvl>
  </w:abstractNum>
  <w:abstractNum w:abstractNumId="43" w15:restartNumberingAfterBreak="0">
    <w:nsid w:val="0000002F"/>
    <w:multiLevelType w:val="multilevel"/>
    <w:tmpl w:val="0000002F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/>
      </w:rPr>
    </w:lvl>
  </w:abstractNum>
  <w:abstractNum w:abstractNumId="44" w15:restartNumberingAfterBreak="0">
    <w:nsid w:val="00000030"/>
    <w:multiLevelType w:val="multilevel"/>
    <w:tmpl w:val="00000030"/>
    <w:lvl w:ilvl="0">
      <w:start w:val="1"/>
      <w:numFmt w:val="bullet"/>
      <w:lvlText w:val=""/>
      <w:lvlJc w:val="left"/>
      <w:pPr>
        <w:tabs>
          <w:tab w:val="num" w:pos="0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6363" w:hanging="283"/>
      </w:pPr>
      <w:rPr>
        <w:rFonts w:ascii="Symbol" w:hAnsi="Symbol" w:cs="OpenSymbol"/>
      </w:rPr>
    </w:lvl>
  </w:abstractNum>
  <w:abstractNum w:abstractNumId="45" w15:restartNumberingAfterBreak="0">
    <w:nsid w:val="00000031"/>
    <w:multiLevelType w:val="multilevel"/>
    <w:tmpl w:val="0000003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/>
      </w:rPr>
    </w:lvl>
  </w:abstractNum>
  <w:abstractNum w:abstractNumId="46" w15:restartNumberingAfterBreak="0">
    <w:nsid w:val="00000032"/>
    <w:multiLevelType w:val="multilevel"/>
    <w:tmpl w:val="00000032"/>
    <w:lvl w:ilvl="0">
      <w:start w:val="1"/>
      <w:numFmt w:val="bullet"/>
      <w:lvlText w:val=""/>
      <w:lvlJc w:val="left"/>
      <w:pPr>
        <w:tabs>
          <w:tab w:val="num" w:pos="0"/>
        </w:tabs>
        <w:ind w:left="720" w:hanging="283"/>
      </w:pPr>
      <w:rPr>
        <w:rFonts w:ascii="Symbol" w:hAnsi="Symbol" w:cs="OpenSymbol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47" w15:restartNumberingAfterBreak="0">
    <w:nsid w:val="00000033"/>
    <w:multiLevelType w:val="multilevel"/>
    <w:tmpl w:val="00000033"/>
    <w:lvl w:ilvl="0">
      <w:start w:val="1"/>
      <w:numFmt w:val="bullet"/>
      <w:lvlText w:val=""/>
      <w:lvlJc w:val="left"/>
      <w:pPr>
        <w:tabs>
          <w:tab w:val="num" w:pos="0"/>
        </w:tabs>
        <w:ind w:left="720" w:hanging="283"/>
      </w:pPr>
      <w:rPr>
        <w:rFonts w:ascii="Symbol" w:hAnsi="Symbol" w:cs="OpenSymbol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48" w15:restartNumberingAfterBreak="0">
    <w:nsid w:val="00000034"/>
    <w:multiLevelType w:val="multilevel"/>
    <w:tmpl w:val="00000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9" w15:restartNumberingAfterBreak="0">
    <w:nsid w:val="00000035"/>
    <w:multiLevelType w:val="multilevel"/>
    <w:tmpl w:val="0000003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0" w15:restartNumberingAfterBreak="0">
    <w:nsid w:val="00000036"/>
    <w:multiLevelType w:val="multilevel"/>
    <w:tmpl w:val="0000003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/>
      </w:rPr>
    </w:lvl>
  </w:abstractNum>
  <w:abstractNum w:abstractNumId="51" w15:restartNumberingAfterBreak="0">
    <w:nsid w:val="00000037"/>
    <w:multiLevelType w:val="multilevel"/>
    <w:tmpl w:val="00000037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/>
      </w:rPr>
    </w:lvl>
  </w:abstractNum>
  <w:abstractNum w:abstractNumId="52" w15:restartNumberingAfterBreak="0">
    <w:nsid w:val="00000038"/>
    <w:multiLevelType w:val="multilevel"/>
    <w:tmpl w:val="00000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3" w15:restartNumberingAfterBreak="0">
    <w:nsid w:val="00000039"/>
    <w:multiLevelType w:val="multilevel"/>
    <w:tmpl w:val="00000039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54" w15:restartNumberingAfterBreak="0">
    <w:nsid w:val="0000003A"/>
    <w:multiLevelType w:val="multilevel"/>
    <w:tmpl w:val="00000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5" w15:restartNumberingAfterBreak="0">
    <w:nsid w:val="0000003B"/>
    <w:multiLevelType w:val="multilevel"/>
    <w:tmpl w:val="0000003B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6" w15:restartNumberingAfterBreak="0">
    <w:nsid w:val="0000003C"/>
    <w:multiLevelType w:val="multilevel"/>
    <w:tmpl w:val="0000003C"/>
    <w:lvl w:ilvl="0">
      <w:start w:val="1"/>
      <w:numFmt w:val="decimal"/>
      <w:suff w:val="nothing"/>
      <w:lvlText w:val="%1."/>
      <w:lvlJc w:val="left"/>
      <w:pPr>
        <w:tabs>
          <w:tab w:val="num" w:pos="707"/>
        </w:tabs>
        <w:ind w:left="707" w:firstLine="0"/>
      </w:pPr>
    </w:lvl>
    <w:lvl w:ilvl="1">
      <w:start w:val="1"/>
      <w:numFmt w:val="bullet"/>
      <w:suff w:val="nothing"/>
      <w:lvlText w:val=""/>
      <w:lvlJc w:val="left"/>
      <w:pPr>
        <w:tabs>
          <w:tab w:val="num" w:pos="1414"/>
        </w:tabs>
        <w:ind w:left="1414" w:firstLine="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57" w15:restartNumberingAfterBreak="0">
    <w:nsid w:val="0000003D"/>
    <w:multiLevelType w:val="multilevel"/>
    <w:tmpl w:val="0000003D"/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firstLine="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58" w15:restartNumberingAfterBreak="0">
    <w:nsid w:val="0000003E"/>
    <w:multiLevelType w:val="multilevel"/>
    <w:tmpl w:val="0000003E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59" w15:restartNumberingAfterBreak="0">
    <w:nsid w:val="0000003F"/>
    <w:multiLevelType w:val="multilevel"/>
    <w:tmpl w:val="0000003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60" w15:restartNumberingAfterBreak="0">
    <w:nsid w:val="00000040"/>
    <w:multiLevelType w:val="multilevel"/>
    <w:tmpl w:val="00000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61" w15:restartNumberingAfterBreak="0">
    <w:nsid w:val="00000041"/>
    <w:multiLevelType w:val="multilevel"/>
    <w:tmpl w:val="0000004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62" w15:restartNumberingAfterBreak="0">
    <w:nsid w:val="00000042"/>
    <w:multiLevelType w:val="multilevel"/>
    <w:tmpl w:val="00000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63" w15:restartNumberingAfterBreak="0">
    <w:nsid w:val="00000043"/>
    <w:multiLevelType w:val="multilevel"/>
    <w:tmpl w:val="0000004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64" w15:restartNumberingAfterBreak="0">
    <w:nsid w:val="00000044"/>
    <w:multiLevelType w:val="multilevel"/>
    <w:tmpl w:val="00000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65" w15:restartNumberingAfterBreak="0">
    <w:nsid w:val="00000045"/>
    <w:multiLevelType w:val="multilevel"/>
    <w:tmpl w:val="0000004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66" w15:restartNumberingAfterBreak="0">
    <w:nsid w:val="00000046"/>
    <w:multiLevelType w:val="multilevel"/>
    <w:tmpl w:val="00000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67" w15:restartNumberingAfterBreak="0">
    <w:nsid w:val="00000047"/>
    <w:multiLevelType w:val="multilevel"/>
    <w:tmpl w:val="0000004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68" w15:restartNumberingAfterBreak="0">
    <w:nsid w:val="00000048"/>
    <w:multiLevelType w:val="multilevel"/>
    <w:tmpl w:val="0000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69" w15:restartNumberingAfterBreak="0">
    <w:nsid w:val="00000049"/>
    <w:multiLevelType w:val="multilevel"/>
    <w:tmpl w:val="0000004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70" w15:restartNumberingAfterBreak="0">
    <w:nsid w:val="0000004A"/>
    <w:multiLevelType w:val="multilevel"/>
    <w:tmpl w:val="00000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71" w15:restartNumberingAfterBreak="0">
    <w:nsid w:val="0000004B"/>
    <w:multiLevelType w:val="multilevel"/>
    <w:tmpl w:val="0000004B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72" w15:restartNumberingAfterBreak="0">
    <w:nsid w:val="0000004C"/>
    <w:multiLevelType w:val="multilevel"/>
    <w:tmpl w:val="0000004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/>
      </w:rPr>
    </w:lvl>
  </w:abstractNum>
  <w:abstractNum w:abstractNumId="73" w15:restartNumberingAfterBreak="0">
    <w:nsid w:val="0000004D"/>
    <w:multiLevelType w:val="multilevel"/>
    <w:tmpl w:val="0000004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74" w15:restartNumberingAfterBreak="0">
    <w:nsid w:val="0000004E"/>
    <w:multiLevelType w:val="multilevel"/>
    <w:tmpl w:val="0000004E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960" w:hanging="360"/>
      </w:pPr>
      <w:rPr>
        <w:rFonts w:ascii="OpenSymbol" w:hAnsi="OpenSymbol" w:cs="OpenSymbol"/>
      </w:rPr>
    </w:lvl>
  </w:abstractNum>
  <w:abstractNum w:abstractNumId="75" w15:restartNumberingAfterBreak="0">
    <w:nsid w:val="0000004F"/>
    <w:multiLevelType w:val="multilevel"/>
    <w:tmpl w:val="0000004F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/>
      </w:rPr>
    </w:lvl>
  </w:abstractNum>
  <w:abstractNum w:abstractNumId="76" w15:restartNumberingAfterBreak="0">
    <w:nsid w:val="00000050"/>
    <w:multiLevelType w:val="multilevel"/>
    <w:tmpl w:val="0000005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/>
      </w:rPr>
    </w:lvl>
  </w:abstractNum>
  <w:abstractNum w:abstractNumId="77" w15:restartNumberingAfterBreak="0">
    <w:nsid w:val="00000051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/>
      </w:rPr>
    </w:lvl>
  </w:abstractNum>
  <w:abstractNum w:abstractNumId="78" w15:restartNumberingAfterBreak="0">
    <w:nsid w:val="00000052"/>
    <w:multiLevelType w:val="multilevel"/>
    <w:tmpl w:val="00000052"/>
    <w:lvl w:ilvl="0">
      <w:start w:val="1"/>
      <w:numFmt w:val="bullet"/>
      <w:lvlText w:val=""/>
      <w:lvlJc w:val="left"/>
      <w:pPr>
        <w:tabs>
          <w:tab w:val="num" w:pos="0"/>
        </w:tabs>
        <w:ind w:left="709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69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29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789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49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09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2869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29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589" w:hanging="360"/>
      </w:pPr>
      <w:rPr>
        <w:rFonts w:ascii="OpenSymbol" w:hAnsi="OpenSymbol" w:cs="OpenSymbol"/>
      </w:rPr>
    </w:lvl>
  </w:abstractNum>
  <w:abstractNum w:abstractNumId="79" w15:restartNumberingAfterBreak="0">
    <w:nsid w:val="00000053"/>
    <w:multiLevelType w:val="multilevel"/>
    <w:tmpl w:val="0000005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/>
      </w:rPr>
    </w:lvl>
  </w:abstractNum>
  <w:abstractNum w:abstractNumId="80" w15:restartNumberingAfterBreak="0">
    <w:nsid w:val="00000054"/>
    <w:multiLevelType w:val="multilevel"/>
    <w:tmpl w:val="0000005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/>
      </w:rPr>
    </w:lvl>
  </w:abstractNum>
  <w:abstractNum w:abstractNumId="81" w15:restartNumberingAfterBreak="0">
    <w:nsid w:val="00000055"/>
    <w:multiLevelType w:val="multilevel"/>
    <w:tmpl w:val="0000005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/>
      </w:rPr>
    </w:lvl>
  </w:abstractNum>
  <w:abstractNum w:abstractNumId="82" w15:restartNumberingAfterBreak="0">
    <w:nsid w:val="00000056"/>
    <w:multiLevelType w:val="multilevel"/>
    <w:tmpl w:val="0000005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/>
      </w:rPr>
    </w:lvl>
  </w:abstractNum>
  <w:abstractNum w:abstractNumId="83" w15:restartNumberingAfterBreak="0">
    <w:nsid w:val="00000057"/>
    <w:multiLevelType w:val="multilevel"/>
    <w:tmpl w:val="00000057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/>
      </w:rPr>
    </w:lvl>
  </w:abstractNum>
  <w:abstractNum w:abstractNumId="84" w15:restartNumberingAfterBreak="0">
    <w:nsid w:val="00000058"/>
    <w:multiLevelType w:val="multilevel"/>
    <w:tmpl w:val="00000058"/>
    <w:lvl w:ilvl="0">
      <w:start w:val="1"/>
      <w:numFmt w:val="bullet"/>
      <w:lvlText w:val=""/>
      <w:lvlJc w:val="left"/>
      <w:pPr>
        <w:tabs>
          <w:tab w:val="num" w:pos="0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6363" w:hanging="283"/>
      </w:pPr>
      <w:rPr>
        <w:rFonts w:ascii="Symbol" w:hAnsi="Symbol" w:cs="OpenSymbol"/>
      </w:rPr>
    </w:lvl>
  </w:abstractNum>
  <w:abstractNum w:abstractNumId="85" w15:restartNumberingAfterBreak="0">
    <w:nsid w:val="00000059"/>
    <w:multiLevelType w:val="multilevel"/>
    <w:tmpl w:val="00000059"/>
    <w:lvl w:ilvl="0">
      <w:start w:val="1"/>
      <w:numFmt w:val="bullet"/>
      <w:lvlText w:val=""/>
      <w:lvlJc w:val="left"/>
      <w:pPr>
        <w:tabs>
          <w:tab w:val="num" w:pos="0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6363" w:hanging="283"/>
      </w:pPr>
      <w:rPr>
        <w:rFonts w:ascii="Symbol" w:hAnsi="Symbol" w:cs="OpenSymbol"/>
      </w:rPr>
    </w:lvl>
  </w:abstractNum>
  <w:abstractNum w:abstractNumId="86" w15:restartNumberingAfterBreak="0">
    <w:nsid w:val="0000005A"/>
    <w:multiLevelType w:val="multilevel"/>
    <w:tmpl w:val="0000005A"/>
    <w:lvl w:ilvl="0">
      <w:start w:val="1"/>
      <w:numFmt w:val="bullet"/>
      <w:lvlText w:val=""/>
      <w:lvlJc w:val="left"/>
      <w:pPr>
        <w:tabs>
          <w:tab w:val="num" w:pos="0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6363" w:hanging="283"/>
      </w:pPr>
      <w:rPr>
        <w:rFonts w:ascii="Symbol" w:hAnsi="Symbol" w:cs="OpenSymbol"/>
      </w:rPr>
    </w:lvl>
  </w:abstractNum>
  <w:abstractNum w:abstractNumId="87" w15:restartNumberingAfterBreak="0">
    <w:nsid w:val="0000005B"/>
    <w:multiLevelType w:val="multilevel"/>
    <w:tmpl w:val="0000005B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/>
      </w:rPr>
    </w:lvl>
  </w:abstractNum>
  <w:abstractNum w:abstractNumId="88" w15:restartNumberingAfterBreak="0">
    <w:nsid w:val="0000005C"/>
    <w:multiLevelType w:val="multilevel"/>
    <w:tmpl w:val="0000005C"/>
    <w:lvl w:ilvl="0">
      <w:start w:val="1"/>
      <w:numFmt w:val="bullet"/>
      <w:lvlText w:val=""/>
      <w:lvlJc w:val="left"/>
      <w:pPr>
        <w:tabs>
          <w:tab w:val="num" w:pos="0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6363" w:hanging="283"/>
      </w:pPr>
      <w:rPr>
        <w:rFonts w:ascii="Symbol" w:hAnsi="Symbol" w:cs="OpenSymbol"/>
      </w:rPr>
    </w:lvl>
  </w:abstractNum>
  <w:abstractNum w:abstractNumId="89" w15:restartNumberingAfterBreak="0">
    <w:nsid w:val="0000005D"/>
    <w:multiLevelType w:val="multilevel"/>
    <w:tmpl w:val="0000005D"/>
    <w:lvl w:ilvl="0">
      <w:start w:val="1"/>
      <w:numFmt w:val="bullet"/>
      <w:lvlText w:val=""/>
      <w:lvlJc w:val="left"/>
      <w:pPr>
        <w:tabs>
          <w:tab w:val="num" w:pos="0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6363" w:hanging="283"/>
      </w:pPr>
      <w:rPr>
        <w:rFonts w:ascii="Symbol" w:hAnsi="Symbol" w:cs="OpenSymbol"/>
      </w:rPr>
    </w:lvl>
  </w:abstractNum>
  <w:abstractNum w:abstractNumId="90" w15:restartNumberingAfterBreak="0">
    <w:nsid w:val="0000005E"/>
    <w:multiLevelType w:val="multilevel"/>
    <w:tmpl w:val="0000005E"/>
    <w:lvl w:ilvl="0">
      <w:start w:val="1"/>
      <w:numFmt w:val="bullet"/>
      <w:lvlText w:val=""/>
      <w:lvlJc w:val="left"/>
      <w:pPr>
        <w:tabs>
          <w:tab w:val="num" w:pos="0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6363" w:hanging="283"/>
      </w:pPr>
      <w:rPr>
        <w:rFonts w:ascii="Symbol" w:hAnsi="Symbol" w:cs="OpenSymbol"/>
      </w:rPr>
    </w:lvl>
  </w:abstractNum>
  <w:abstractNum w:abstractNumId="91" w15:restartNumberingAfterBreak="0">
    <w:nsid w:val="0000005F"/>
    <w:multiLevelType w:val="multilevel"/>
    <w:tmpl w:val="0000005F"/>
    <w:lvl w:ilvl="0">
      <w:start w:val="1"/>
      <w:numFmt w:val="bullet"/>
      <w:lvlText w:val=""/>
      <w:lvlJc w:val="left"/>
      <w:pPr>
        <w:tabs>
          <w:tab w:val="num" w:pos="0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6363" w:hanging="283"/>
      </w:pPr>
      <w:rPr>
        <w:rFonts w:ascii="Symbol" w:hAnsi="Symbol" w:cs="OpenSymbol"/>
      </w:rPr>
    </w:lvl>
  </w:abstractNum>
  <w:abstractNum w:abstractNumId="92" w15:restartNumberingAfterBreak="0">
    <w:nsid w:val="00000060"/>
    <w:multiLevelType w:val="multilevel"/>
    <w:tmpl w:val="00000060"/>
    <w:lvl w:ilvl="0">
      <w:start w:val="1"/>
      <w:numFmt w:val="bullet"/>
      <w:lvlText w:val=""/>
      <w:lvlJc w:val="left"/>
      <w:pPr>
        <w:tabs>
          <w:tab w:val="num" w:pos="0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6363" w:hanging="283"/>
      </w:pPr>
      <w:rPr>
        <w:rFonts w:ascii="Symbol" w:hAnsi="Symbol" w:cs="OpenSymbol"/>
      </w:rPr>
    </w:lvl>
  </w:abstractNum>
  <w:abstractNum w:abstractNumId="93" w15:restartNumberingAfterBreak="0">
    <w:nsid w:val="00000061"/>
    <w:multiLevelType w:val="multilevel"/>
    <w:tmpl w:val="00000061"/>
    <w:lvl w:ilvl="0">
      <w:start w:val="1"/>
      <w:numFmt w:val="bullet"/>
      <w:lvlText w:val=""/>
      <w:lvlJc w:val="left"/>
      <w:pPr>
        <w:tabs>
          <w:tab w:val="num" w:pos="0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6363" w:hanging="283"/>
      </w:pPr>
      <w:rPr>
        <w:rFonts w:ascii="Symbol" w:hAnsi="Symbol" w:cs="OpenSymbol"/>
      </w:rPr>
    </w:lvl>
  </w:abstractNum>
  <w:abstractNum w:abstractNumId="94" w15:restartNumberingAfterBreak="0">
    <w:nsid w:val="00000062"/>
    <w:multiLevelType w:val="multilevel"/>
    <w:tmpl w:val="00000062"/>
    <w:lvl w:ilvl="0">
      <w:start w:val="1"/>
      <w:numFmt w:val="bullet"/>
      <w:lvlText w:val=""/>
      <w:lvlJc w:val="left"/>
      <w:pPr>
        <w:tabs>
          <w:tab w:val="num" w:pos="0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6363" w:hanging="283"/>
      </w:pPr>
      <w:rPr>
        <w:rFonts w:ascii="Symbol" w:hAnsi="Symbol" w:cs="OpenSymbol"/>
      </w:rPr>
    </w:lvl>
  </w:abstractNum>
  <w:abstractNum w:abstractNumId="95" w15:restartNumberingAfterBreak="0">
    <w:nsid w:val="00000063"/>
    <w:multiLevelType w:val="multilevel"/>
    <w:tmpl w:val="00000063"/>
    <w:lvl w:ilvl="0">
      <w:start w:val="1"/>
      <w:numFmt w:val="bullet"/>
      <w:lvlText w:val=""/>
      <w:lvlJc w:val="left"/>
      <w:pPr>
        <w:tabs>
          <w:tab w:val="num" w:pos="0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6363" w:hanging="283"/>
      </w:pPr>
      <w:rPr>
        <w:rFonts w:ascii="Symbol" w:hAnsi="Symbol" w:cs="OpenSymbol"/>
      </w:rPr>
    </w:lvl>
  </w:abstractNum>
  <w:abstractNum w:abstractNumId="96" w15:restartNumberingAfterBreak="0">
    <w:nsid w:val="00000064"/>
    <w:multiLevelType w:val="multilevel"/>
    <w:tmpl w:val="00000064"/>
    <w:lvl w:ilvl="0">
      <w:start w:val="1"/>
      <w:numFmt w:val="bullet"/>
      <w:lvlText w:val=""/>
      <w:lvlJc w:val="left"/>
      <w:pPr>
        <w:tabs>
          <w:tab w:val="num" w:pos="0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6363" w:hanging="283"/>
      </w:pPr>
      <w:rPr>
        <w:rFonts w:ascii="Symbol" w:hAnsi="Symbol" w:cs="OpenSymbol"/>
      </w:rPr>
    </w:lvl>
  </w:abstractNum>
  <w:abstractNum w:abstractNumId="97" w15:restartNumberingAfterBreak="0">
    <w:nsid w:val="00000065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0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6363" w:hanging="283"/>
      </w:pPr>
      <w:rPr>
        <w:rFonts w:ascii="Symbol" w:hAnsi="Symbol" w:cs="OpenSymbol"/>
      </w:rPr>
    </w:lvl>
  </w:abstractNum>
  <w:abstractNum w:abstractNumId="98" w15:restartNumberingAfterBreak="0">
    <w:nsid w:val="00000066"/>
    <w:multiLevelType w:val="multilevel"/>
    <w:tmpl w:val="00000066"/>
    <w:lvl w:ilvl="0">
      <w:start w:val="1"/>
      <w:numFmt w:val="bullet"/>
      <w:lvlText w:val=""/>
      <w:lvlJc w:val="left"/>
      <w:pPr>
        <w:tabs>
          <w:tab w:val="num" w:pos="0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6363" w:hanging="283"/>
      </w:pPr>
      <w:rPr>
        <w:rFonts w:ascii="Symbol" w:hAnsi="Symbol" w:cs="OpenSymbol"/>
      </w:rPr>
    </w:lvl>
  </w:abstractNum>
  <w:abstractNum w:abstractNumId="99" w15:restartNumberingAfterBreak="0">
    <w:nsid w:val="00000067"/>
    <w:multiLevelType w:val="multilevel"/>
    <w:tmpl w:val="00000067"/>
    <w:lvl w:ilvl="0">
      <w:start w:val="1"/>
      <w:numFmt w:val="bullet"/>
      <w:lvlText w:val=""/>
      <w:lvlJc w:val="left"/>
      <w:pPr>
        <w:tabs>
          <w:tab w:val="num" w:pos="0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6363" w:hanging="283"/>
      </w:pPr>
      <w:rPr>
        <w:rFonts w:ascii="Symbol" w:hAnsi="Symbol" w:cs="OpenSymbol"/>
      </w:rPr>
    </w:lvl>
  </w:abstractNum>
  <w:abstractNum w:abstractNumId="100" w15:restartNumberingAfterBreak="0">
    <w:nsid w:val="00000068"/>
    <w:multiLevelType w:val="multilevel"/>
    <w:tmpl w:val="00000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01" w15:restartNumberingAfterBreak="0">
    <w:nsid w:val="00000069"/>
    <w:multiLevelType w:val="multilevel"/>
    <w:tmpl w:val="0000006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02" w15:restartNumberingAfterBreak="0">
    <w:nsid w:val="0000006A"/>
    <w:multiLevelType w:val="multilevel"/>
    <w:tmpl w:val="00000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03" w15:restartNumberingAfterBreak="0">
    <w:nsid w:val="0000006B"/>
    <w:multiLevelType w:val="multilevel"/>
    <w:tmpl w:val="0000006B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/>
      </w:rPr>
    </w:lvl>
  </w:abstractNum>
  <w:abstractNum w:abstractNumId="104" w15:restartNumberingAfterBreak="0">
    <w:nsid w:val="0000006C"/>
    <w:multiLevelType w:val="multilevel"/>
    <w:tmpl w:val="0000006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/>
      </w:rPr>
    </w:lvl>
  </w:abstractNum>
  <w:abstractNum w:abstractNumId="105" w15:restartNumberingAfterBreak="0">
    <w:nsid w:val="0000006D"/>
    <w:multiLevelType w:val="multilevel"/>
    <w:tmpl w:val="0000006D"/>
    <w:lvl w:ilvl="0">
      <w:start w:val="1"/>
      <w:numFmt w:val="bullet"/>
      <w:lvlText w:val=""/>
      <w:lvlJc w:val="left"/>
      <w:pPr>
        <w:tabs>
          <w:tab w:val="num" w:pos="0"/>
        </w:tabs>
        <w:ind w:left="1069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429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789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149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509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869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3229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589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949" w:hanging="360"/>
      </w:pPr>
      <w:rPr>
        <w:rFonts w:ascii="OpenSymbol" w:hAnsi="OpenSymbol" w:cs="OpenSymbol"/>
      </w:rPr>
    </w:lvl>
  </w:abstractNum>
  <w:abstractNum w:abstractNumId="106" w15:restartNumberingAfterBreak="0">
    <w:nsid w:val="0000006E"/>
    <w:multiLevelType w:val="multilevel"/>
    <w:tmpl w:val="0000006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/>
      </w:rPr>
    </w:lvl>
  </w:abstractNum>
  <w:abstractNum w:abstractNumId="107" w15:restartNumberingAfterBreak="0">
    <w:nsid w:val="0000006F"/>
    <w:multiLevelType w:val="multilevel"/>
    <w:tmpl w:val="0000006F"/>
    <w:lvl w:ilvl="0">
      <w:start w:val="1"/>
      <w:numFmt w:val="bullet"/>
      <w:lvlText w:val=""/>
      <w:lvlJc w:val="left"/>
      <w:pPr>
        <w:tabs>
          <w:tab w:val="num" w:pos="0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6363" w:hanging="283"/>
      </w:pPr>
      <w:rPr>
        <w:rFonts w:ascii="Symbol" w:hAnsi="Symbol" w:cs="OpenSymbol"/>
      </w:rPr>
    </w:lvl>
  </w:abstractNum>
  <w:abstractNum w:abstractNumId="108" w15:restartNumberingAfterBreak="0">
    <w:nsid w:val="00000070"/>
    <w:multiLevelType w:val="multilevel"/>
    <w:tmpl w:val="00000070"/>
    <w:lvl w:ilvl="0">
      <w:start w:val="1"/>
      <w:numFmt w:val="bullet"/>
      <w:lvlText w:val=""/>
      <w:lvlJc w:val="left"/>
      <w:pPr>
        <w:tabs>
          <w:tab w:val="num" w:pos="0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6363" w:hanging="283"/>
      </w:pPr>
      <w:rPr>
        <w:rFonts w:ascii="Symbol" w:hAnsi="Symbol" w:cs="OpenSymbol"/>
      </w:rPr>
    </w:lvl>
  </w:abstractNum>
  <w:abstractNum w:abstractNumId="109" w15:restartNumberingAfterBreak="0">
    <w:nsid w:val="00000071"/>
    <w:multiLevelType w:val="multilevel"/>
    <w:tmpl w:val="00000071"/>
    <w:lvl w:ilvl="0">
      <w:start w:val="1"/>
      <w:numFmt w:val="bullet"/>
      <w:lvlText w:val=""/>
      <w:lvlJc w:val="left"/>
      <w:pPr>
        <w:tabs>
          <w:tab w:val="num" w:pos="0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6363" w:hanging="283"/>
      </w:pPr>
      <w:rPr>
        <w:rFonts w:ascii="Symbol" w:hAnsi="Symbol" w:cs="OpenSymbol"/>
      </w:rPr>
    </w:lvl>
  </w:abstractNum>
  <w:abstractNum w:abstractNumId="110" w15:restartNumberingAfterBreak="0">
    <w:nsid w:val="00000072"/>
    <w:multiLevelType w:val="multilevel"/>
    <w:tmpl w:val="00000072"/>
    <w:lvl w:ilvl="0">
      <w:start w:val="1"/>
      <w:numFmt w:val="bullet"/>
      <w:lvlText w:val=""/>
      <w:lvlJc w:val="left"/>
      <w:pPr>
        <w:tabs>
          <w:tab w:val="num" w:pos="0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6363" w:hanging="283"/>
      </w:pPr>
      <w:rPr>
        <w:rFonts w:ascii="Symbol" w:hAnsi="Symbol" w:cs="OpenSymbol"/>
      </w:rPr>
    </w:lvl>
  </w:abstractNum>
  <w:abstractNum w:abstractNumId="111" w15:restartNumberingAfterBreak="0">
    <w:nsid w:val="00000073"/>
    <w:multiLevelType w:val="multilevel"/>
    <w:tmpl w:val="00000073"/>
    <w:lvl w:ilvl="0">
      <w:start w:val="1"/>
      <w:numFmt w:val="bullet"/>
      <w:lvlText w:val=""/>
      <w:lvlJc w:val="left"/>
      <w:pPr>
        <w:tabs>
          <w:tab w:val="num" w:pos="0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6363" w:hanging="283"/>
      </w:pPr>
      <w:rPr>
        <w:rFonts w:ascii="Symbol" w:hAnsi="Symbol" w:cs="OpenSymbol"/>
      </w:rPr>
    </w:lvl>
  </w:abstractNum>
  <w:abstractNum w:abstractNumId="112" w15:restartNumberingAfterBreak="0">
    <w:nsid w:val="00000074"/>
    <w:multiLevelType w:val="multilevel"/>
    <w:tmpl w:val="00000074"/>
    <w:lvl w:ilvl="0">
      <w:start w:val="1"/>
      <w:numFmt w:val="bullet"/>
      <w:lvlText w:val=""/>
      <w:lvlJc w:val="left"/>
      <w:pPr>
        <w:tabs>
          <w:tab w:val="num" w:pos="0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6363" w:hanging="283"/>
      </w:pPr>
      <w:rPr>
        <w:rFonts w:ascii="Symbol" w:hAnsi="Symbol" w:cs="OpenSymbol"/>
      </w:rPr>
    </w:lvl>
  </w:abstractNum>
  <w:abstractNum w:abstractNumId="113" w15:restartNumberingAfterBreak="0">
    <w:nsid w:val="00000075"/>
    <w:multiLevelType w:val="multilevel"/>
    <w:tmpl w:val="00000075"/>
    <w:lvl w:ilvl="0">
      <w:start w:val="1"/>
      <w:numFmt w:val="bullet"/>
      <w:lvlText w:val=""/>
      <w:lvlJc w:val="left"/>
      <w:pPr>
        <w:tabs>
          <w:tab w:val="num" w:pos="0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6363" w:hanging="283"/>
      </w:pPr>
      <w:rPr>
        <w:rFonts w:ascii="Symbol" w:hAnsi="Symbol" w:cs="OpenSymbol"/>
      </w:rPr>
    </w:lvl>
  </w:abstractNum>
  <w:abstractNum w:abstractNumId="114" w15:restartNumberingAfterBreak="0">
    <w:nsid w:val="00000076"/>
    <w:multiLevelType w:val="multilevel"/>
    <w:tmpl w:val="00000076"/>
    <w:lvl w:ilvl="0">
      <w:start w:val="1"/>
      <w:numFmt w:val="bullet"/>
      <w:lvlText w:val=""/>
      <w:lvlJc w:val="left"/>
      <w:pPr>
        <w:tabs>
          <w:tab w:val="num" w:pos="0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6363" w:hanging="283"/>
      </w:pPr>
      <w:rPr>
        <w:rFonts w:ascii="Symbol" w:hAnsi="Symbol" w:cs="OpenSymbol"/>
      </w:rPr>
    </w:lvl>
  </w:abstractNum>
  <w:abstractNum w:abstractNumId="115" w15:restartNumberingAfterBreak="0">
    <w:nsid w:val="00000077"/>
    <w:multiLevelType w:val="multilevel"/>
    <w:tmpl w:val="00000077"/>
    <w:lvl w:ilvl="0">
      <w:start w:val="1"/>
      <w:numFmt w:val="bullet"/>
      <w:lvlText w:val=""/>
      <w:lvlJc w:val="left"/>
      <w:pPr>
        <w:tabs>
          <w:tab w:val="num" w:pos="0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6363" w:hanging="283"/>
      </w:pPr>
      <w:rPr>
        <w:rFonts w:ascii="Symbol" w:hAnsi="Symbol" w:cs="OpenSymbol"/>
      </w:rPr>
    </w:lvl>
  </w:abstractNum>
  <w:abstractNum w:abstractNumId="116" w15:restartNumberingAfterBreak="0">
    <w:nsid w:val="00000078"/>
    <w:multiLevelType w:val="multilevel"/>
    <w:tmpl w:val="00000078"/>
    <w:lvl w:ilvl="0">
      <w:start w:val="1"/>
      <w:numFmt w:val="bullet"/>
      <w:lvlText w:val=""/>
      <w:lvlJc w:val="left"/>
      <w:pPr>
        <w:tabs>
          <w:tab w:val="num" w:pos="0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6363" w:hanging="283"/>
      </w:pPr>
      <w:rPr>
        <w:rFonts w:ascii="Symbol" w:hAnsi="Symbol" w:cs="OpenSymbol"/>
      </w:rPr>
    </w:lvl>
  </w:abstractNum>
  <w:abstractNum w:abstractNumId="117" w15:restartNumberingAfterBreak="0">
    <w:nsid w:val="00000079"/>
    <w:multiLevelType w:val="multilevel"/>
    <w:tmpl w:val="00000079"/>
    <w:lvl w:ilvl="0">
      <w:start w:val="1"/>
      <w:numFmt w:val="bullet"/>
      <w:lvlText w:val=""/>
      <w:lvlJc w:val="left"/>
      <w:pPr>
        <w:tabs>
          <w:tab w:val="num" w:pos="0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6363" w:hanging="283"/>
      </w:pPr>
      <w:rPr>
        <w:rFonts w:ascii="Symbol" w:hAnsi="Symbol" w:cs="OpenSymbol"/>
      </w:rPr>
    </w:lvl>
  </w:abstractNum>
  <w:abstractNum w:abstractNumId="118" w15:restartNumberingAfterBreak="0">
    <w:nsid w:val="0000007A"/>
    <w:multiLevelType w:val="multilevel"/>
    <w:tmpl w:val="0000007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/>
      </w:rPr>
    </w:lvl>
  </w:abstractNum>
  <w:abstractNum w:abstractNumId="119" w15:restartNumberingAfterBreak="0">
    <w:nsid w:val="0000007B"/>
    <w:multiLevelType w:val="multilevel"/>
    <w:tmpl w:val="0000007B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/>
      </w:rPr>
    </w:lvl>
  </w:abstractNum>
  <w:abstractNum w:abstractNumId="120" w15:restartNumberingAfterBreak="0">
    <w:nsid w:val="0000007C"/>
    <w:multiLevelType w:val="multilevel"/>
    <w:tmpl w:val="0000007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/>
      </w:rPr>
    </w:lvl>
  </w:abstractNum>
  <w:abstractNum w:abstractNumId="121" w15:restartNumberingAfterBreak="0">
    <w:nsid w:val="0000007D"/>
    <w:multiLevelType w:val="multilevel"/>
    <w:tmpl w:val="0000007D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/>
      </w:rPr>
    </w:lvl>
  </w:abstractNum>
  <w:abstractNum w:abstractNumId="122" w15:restartNumberingAfterBreak="0">
    <w:nsid w:val="0000007E"/>
    <w:multiLevelType w:val="multilevel"/>
    <w:tmpl w:val="00000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23" w15:restartNumberingAfterBreak="0">
    <w:nsid w:val="01083E32"/>
    <w:multiLevelType w:val="multilevel"/>
    <w:tmpl w:val="0000000D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/>
      </w:rPr>
    </w:lvl>
  </w:abstractNum>
  <w:abstractNum w:abstractNumId="124" w15:restartNumberingAfterBreak="0">
    <w:nsid w:val="09216A42"/>
    <w:multiLevelType w:val="multilevel"/>
    <w:tmpl w:val="0000000D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/>
      </w:rPr>
    </w:lvl>
  </w:abstractNum>
  <w:abstractNum w:abstractNumId="125" w15:restartNumberingAfterBreak="0">
    <w:nsid w:val="0ADE10CF"/>
    <w:multiLevelType w:val="hybridMultilevel"/>
    <w:tmpl w:val="CB0AF558"/>
    <w:lvl w:ilvl="0" w:tplc="9B300B9C">
      <w:start w:val="149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sz w:val="20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260122D0"/>
    <w:multiLevelType w:val="multilevel"/>
    <w:tmpl w:val="5F301284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sz w:val="3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27" w15:restartNumberingAfterBreak="0">
    <w:nsid w:val="27E53DC9"/>
    <w:multiLevelType w:val="hybridMultilevel"/>
    <w:tmpl w:val="F270599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29FD7ADC"/>
    <w:multiLevelType w:val="hybridMultilevel"/>
    <w:tmpl w:val="3A60C23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32274CC7"/>
    <w:multiLevelType w:val="hybridMultilevel"/>
    <w:tmpl w:val="BF584074"/>
    <w:lvl w:ilvl="0" w:tplc="FB9081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365B6FF0"/>
    <w:multiLevelType w:val="hybridMultilevel"/>
    <w:tmpl w:val="1DA2599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 w15:restartNumberingAfterBreak="0">
    <w:nsid w:val="3A952BC0"/>
    <w:multiLevelType w:val="hybridMultilevel"/>
    <w:tmpl w:val="2ACE900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45DE144F"/>
    <w:multiLevelType w:val="hybridMultilevel"/>
    <w:tmpl w:val="882679B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4B3E6074"/>
    <w:multiLevelType w:val="hybridMultilevel"/>
    <w:tmpl w:val="0460235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 w15:restartNumberingAfterBreak="0">
    <w:nsid w:val="59FA1FAC"/>
    <w:multiLevelType w:val="multilevel"/>
    <w:tmpl w:val="7E2CF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5ACA4919"/>
    <w:multiLevelType w:val="hybridMultilevel"/>
    <w:tmpl w:val="A9AEFDC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67D069CE"/>
    <w:multiLevelType w:val="multilevel"/>
    <w:tmpl w:val="B694C15A"/>
    <w:styleLink w:val="RTFNum2"/>
    <w:lvl w:ilvl="0">
      <w:start w:val="1"/>
      <w:numFmt w:val="upperRoman"/>
      <w:lvlText w:val="%1."/>
      <w:lvlJc w:val="left"/>
      <w:pPr>
        <w:ind w:left="720" w:hanging="720"/>
      </w:pPr>
    </w:lvl>
    <w:lvl w:ilvl="1">
      <w:start w:val="1"/>
      <w:numFmt w:val="upperLetter"/>
      <w:lvlText w:val="%2."/>
      <w:lvlJc w:val="left"/>
      <w:pPr>
        <w:ind w:left="1440" w:hanging="720"/>
      </w:pPr>
    </w:lvl>
    <w:lvl w:ilvl="2">
      <w:start w:val="1"/>
      <w:numFmt w:val="decimal"/>
      <w:lvlText w:val="%3."/>
      <w:lvlJc w:val="left"/>
      <w:pPr>
        <w:ind w:left="2160" w:hanging="720"/>
      </w:pPr>
    </w:lvl>
    <w:lvl w:ilvl="3">
      <w:start w:val="1"/>
      <w:numFmt w:val="lowerLetter"/>
      <w:lvlText w:val="%4)"/>
      <w:lvlJc w:val="left"/>
      <w:pPr>
        <w:ind w:left="2880" w:hanging="720"/>
      </w:pPr>
    </w:lvl>
    <w:lvl w:ilvl="4">
      <w:start w:val="1"/>
      <w:numFmt w:val="decimal"/>
      <w:lvlText w:val="(%5)"/>
      <w:lvlJc w:val="left"/>
      <w:pPr>
        <w:ind w:left="3600" w:hanging="720"/>
      </w:pPr>
    </w:lvl>
    <w:lvl w:ilvl="5">
      <w:start w:val="1"/>
      <w:numFmt w:val="lowerLetter"/>
      <w:lvlText w:val="(%6)"/>
      <w:lvlJc w:val="left"/>
      <w:pPr>
        <w:ind w:left="4320" w:hanging="720"/>
      </w:pPr>
    </w:lvl>
    <w:lvl w:ilvl="6">
      <w:start w:val="1"/>
      <w:numFmt w:val="lowerRoman"/>
      <w:pStyle w:val="Kop7"/>
      <w:lvlText w:val="(%7)"/>
      <w:lvlJc w:val="left"/>
      <w:pPr>
        <w:ind w:left="5040" w:hanging="720"/>
      </w:pPr>
    </w:lvl>
    <w:lvl w:ilvl="7">
      <w:start w:val="1"/>
      <w:numFmt w:val="lowerLetter"/>
      <w:pStyle w:val="Kop8"/>
      <w:lvlText w:val="(%8)"/>
      <w:lvlJc w:val="left"/>
      <w:pPr>
        <w:ind w:left="5760" w:hanging="720"/>
      </w:pPr>
    </w:lvl>
    <w:lvl w:ilvl="8">
      <w:start w:val="1"/>
      <w:numFmt w:val="lowerRoman"/>
      <w:pStyle w:val="Kop9"/>
      <w:lvlText w:val="(%9)"/>
      <w:lvlJc w:val="left"/>
      <w:pPr>
        <w:ind w:left="6480" w:hanging="720"/>
      </w:pPr>
    </w:lvl>
  </w:abstractNum>
  <w:abstractNum w:abstractNumId="137" w15:restartNumberingAfterBreak="0">
    <w:nsid w:val="69FB1357"/>
    <w:multiLevelType w:val="hybridMultilevel"/>
    <w:tmpl w:val="5A64296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7017753C"/>
    <w:multiLevelType w:val="hybridMultilevel"/>
    <w:tmpl w:val="8544E61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72155598"/>
    <w:multiLevelType w:val="multilevel"/>
    <w:tmpl w:val="CD9C814A"/>
    <w:lvl w:ilvl="0">
      <w:start w:val="1"/>
      <w:numFmt w:val="decimal"/>
      <w:pStyle w:val="Kop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139760373">
    <w:abstractNumId w:val="136"/>
  </w:num>
  <w:num w:numId="2" w16cid:durableId="1881433860">
    <w:abstractNumId w:val="126"/>
  </w:num>
  <w:num w:numId="3" w16cid:durableId="650602272">
    <w:abstractNumId w:val="139"/>
  </w:num>
  <w:num w:numId="4" w16cid:durableId="931812908">
    <w:abstractNumId w:val="0"/>
  </w:num>
  <w:num w:numId="5" w16cid:durableId="477959495">
    <w:abstractNumId w:val="1"/>
  </w:num>
  <w:num w:numId="6" w16cid:durableId="1145244788">
    <w:abstractNumId w:val="2"/>
  </w:num>
  <w:num w:numId="7" w16cid:durableId="93324362">
    <w:abstractNumId w:val="3"/>
  </w:num>
  <w:num w:numId="8" w16cid:durableId="1868175859">
    <w:abstractNumId w:val="4"/>
  </w:num>
  <w:num w:numId="9" w16cid:durableId="1176572647">
    <w:abstractNumId w:val="5"/>
  </w:num>
  <w:num w:numId="10" w16cid:durableId="335499520">
    <w:abstractNumId w:val="6"/>
  </w:num>
  <w:num w:numId="11" w16cid:durableId="1958290400">
    <w:abstractNumId w:val="7"/>
  </w:num>
  <w:num w:numId="12" w16cid:durableId="1067729070">
    <w:abstractNumId w:val="8"/>
  </w:num>
  <w:num w:numId="13" w16cid:durableId="933823546">
    <w:abstractNumId w:val="9"/>
  </w:num>
  <w:num w:numId="14" w16cid:durableId="1882549892">
    <w:abstractNumId w:val="10"/>
  </w:num>
  <w:num w:numId="15" w16cid:durableId="2043361514">
    <w:abstractNumId w:val="11"/>
  </w:num>
  <w:num w:numId="16" w16cid:durableId="668292892">
    <w:abstractNumId w:val="12"/>
  </w:num>
  <w:num w:numId="17" w16cid:durableId="1481192517">
    <w:abstractNumId w:val="13"/>
  </w:num>
  <w:num w:numId="18" w16cid:durableId="1026753507">
    <w:abstractNumId w:val="14"/>
  </w:num>
  <w:num w:numId="19" w16cid:durableId="598833695">
    <w:abstractNumId w:val="15"/>
  </w:num>
  <w:num w:numId="20" w16cid:durableId="1483158141">
    <w:abstractNumId w:val="16"/>
  </w:num>
  <w:num w:numId="21" w16cid:durableId="2082289717">
    <w:abstractNumId w:val="17"/>
  </w:num>
  <w:num w:numId="22" w16cid:durableId="1949921612">
    <w:abstractNumId w:val="18"/>
  </w:num>
  <w:num w:numId="23" w16cid:durableId="264582024">
    <w:abstractNumId w:val="19"/>
  </w:num>
  <w:num w:numId="24" w16cid:durableId="968975868">
    <w:abstractNumId w:val="20"/>
  </w:num>
  <w:num w:numId="25" w16cid:durableId="2036611337">
    <w:abstractNumId w:val="21"/>
  </w:num>
  <w:num w:numId="26" w16cid:durableId="2365566">
    <w:abstractNumId w:val="22"/>
  </w:num>
  <w:num w:numId="27" w16cid:durableId="1702392418">
    <w:abstractNumId w:val="23"/>
  </w:num>
  <w:num w:numId="28" w16cid:durableId="513883174">
    <w:abstractNumId w:val="24"/>
  </w:num>
  <w:num w:numId="29" w16cid:durableId="862136455">
    <w:abstractNumId w:val="25"/>
  </w:num>
  <w:num w:numId="30" w16cid:durableId="1187063570">
    <w:abstractNumId w:val="26"/>
  </w:num>
  <w:num w:numId="31" w16cid:durableId="1245455900">
    <w:abstractNumId w:val="27"/>
  </w:num>
  <w:num w:numId="32" w16cid:durableId="112789655">
    <w:abstractNumId w:val="28"/>
  </w:num>
  <w:num w:numId="33" w16cid:durableId="1637055716">
    <w:abstractNumId w:val="29"/>
  </w:num>
  <w:num w:numId="34" w16cid:durableId="1506629301">
    <w:abstractNumId w:val="30"/>
  </w:num>
  <w:num w:numId="35" w16cid:durableId="1223717714">
    <w:abstractNumId w:val="31"/>
  </w:num>
  <w:num w:numId="36" w16cid:durableId="1822964270">
    <w:abstractNumId w:val="32"/>
  </w:num>
  <w:num w:numId="37" w16cid:durableId="859852390">
    <w:abstractNumId w:val="33"/>
  </w:num>
  <w:num w:numId="38" w16cid:durableId="2123525237">
    <w:abstractNumId w:val="34"/>
  </w:num>
  <w:num w:numId="39" w16cid:durableId="2003466149">
    <w:abstractNumId w:val="35"/>
  </w:num>
  <w:num w:numId="40" w16cid:durableId="1207334109">
    <w:abstractNumId w:val="36"/>
  </w:num>
  <w:num w:numId="41" w16cid:durableId="808136250">
    <w:abstractNumId w:val="37"/>
  </w:num>
  <w:num w:numId="42" w16cid:durableId="1311012542">
    <w:abstractNumId w:val="38"/>
  </w:num>
  <w:num w:numId="43" w16cid:durableId="107747537">
    <w:abstractNumId w:val="39"/>
  </w:num>
  <w:num w:numId="44" w16cid:durableId="1168253790">
    <w:abstractNumId w:val="40"/>
  </w:num>
  <w:num w:numId="45" w16cid:durableId="1498571218">
    <w:abstractNumId w:val="41"/>
  </w:num>
  <w:num w:numId="46" w16cid:durableId="2041054406">
    <w:abstractNumId w:val="42"/>
  </w:num>
  <w:num w:numId="47" w16cid:durableId="1899978079">
    <w:abstractNumId w:val="43"/>
  </w:num>
  <w:num w:numId="48" w16cid:durableId="199051793">
    <w:abstractNumId w:val="44"/>
  </w:num>
  <w:num w:numId="49" w16cid:durableId="312491042">
    <w:abstractNumId w:val="45"/>
  </w:num>
  <w:num w:numId="50" w16cid:durableId="155415331">
    <w:abstractNumId w:val="4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 w16cid:durableId="1208638877">
    <w:abstractNumId w:val="4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 w16cid:durableId="1547452548">
    <w:abstractNumId w:val="48"/>
  </w:num>
  <w:num w:numId="53" w16cid:durableId="1649164963">
    <w:abstractNumId w:val="49"/>
  </w:num>
  <w:num w:numId="54" w16cid:durableId="1260717369">
    <w:abstractNumId w:val="50"/>
  </w:num>
  <w:num w:numId="55" w16cid:durableId="2139058897">
    <w:abstractNumId w:val="51"/>
  </w:num>
  <w:num w:numId="56" w16cid:durableId="1369337200">
    <w:abstractNumId w:val="52"/>
  </w:num>
  <w:num w:numId="57" w16cid:durableId="1973898802">
    <w:abstractNumId w:val="5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41829477">
    <w:abstractNumId w:val="54"/>
  </w:num>
  <w:num w:numId="59" w16cid:durableId="158548433">
    <w:abstractNumId w:val="55"/>
  </w:num>
  <w:num w:numId="60" w16cid:durableId="2143959953">
    <w:abstractNumId w:val="5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1" w16cid:durableId="776755374">
    <w:abstractNumId w:val="57"/>
  </w:num>
  <w:num w:numId="62" w16cid:durableId="2051302443">
    <w:abstractNumId w:val="58"/>
  </w:num>
  <w:num w:numId="63" w16cid:durableId="1188056674">
    <w:abstractNumId w:val="59"/>
  </w:num>
  <w:num w:numId="64" w16cid:durableId="1545409314">
    <w:abstractNumId w:val="60"/>
  </w:num>
  <w:num w:numId="65" w16cid:durableId="138304612">
    <w:abstractNumId w:val="61"/>
  </w:num>
  <w:num w:numId="66" w16cid:durableId="2078166853">
    <w:abstractNumId w:val="62"/>
  </w:num>
  <w:num w:numId="67" w16cid:durableId="655190331">
    <w:abstractNumId w:val="63"/>
  </w:num>
  <w:num w:numId="68" w16cid:durableId="1657803772">
    <w:abstractNumId w:val="64"/>
  </w:num>
  <w:num w:numId="69" w16cid:durableId="1094060066">
    <w:abstractNumId w:val="65"/>
  </w:num>
  <w:num w:numId="70" w16cid:durableId="204104519">
    <w:abstractNumId w:val="66"/>
  </w:num>
  <w:num w:numId="71" w16cid:durableId="2110999440">
    <w:abstractNumId w:val="67"/>
  </w:num>
  <w:num w:numId="72" w16cid:durableId="2051759459">
    <w:abstractNumId w:val="68"/>
  </w:num>
  <w:num w:numId="73" w16cid:durableId="1532038141">
    <w:abstractNumId w:val="69"/>
  </w:num>
  <w:num w:numId="74" w16cid:durableId="136149250">
    <w:abstractNumId w:val="70"/>
  </w:num>
  <w:num w:numId="75" w16cid:durableId="1076853626">
    <w:abstractNumId w:val="71"/>
  </w:num>
  <w:num w:numId="76" w16cid:durableId="999964895">
    <w:abstractNumId w:val="72"/>
  </w:num>
  <w:num w:numId="77" w16cid:durableId="1860507293">
    <w:abstractNumId w:val="73"/>
  </w:num>
  <w:num w:numId="78" w16cid:durableId="1956524959">
    <w:abstractNumId w:val="74"/>
  </w:num>
  <w:num w:numId="79" w16cid:durableId="1823544701">
    <w:abstractNumId w:val="75"/>
  </w:num>
  <w:num w:numId="80" w16cid:durableId="55445089">
    <w:abstractNumId w:val="76"/>
  </w:num>
  <w:num w:numId="81" w16cid:durableId="2000886709">
    <w:abstractNumId w:val="77"/>
  </w:num>
  <w:num w:numId="82" w16cid:durableId="196427284">
    <w:abstractNumId w:val="78"/>
  </w:num>
  <w:num w:numId="83" w16cid:durableId="2028215914">
    <w:abstractNumId w:val="79"/>
  </w:num>
  <w:num w:numId="84" w16cid:durableId="1912419626">
    <w:abstractNumId w:val="80"/>
  </w:num>
  <w:num w:numId="85" w16cid:durableId="327247456">
    <w:abstractNumId w:val="81"/>
  </w:num>
  <w:num w:numId="86" w16cid:durableId="778530327">
    <w:abstractNumId w:val="82"/>
  </w:num>
  <w:num w:numId="87" w16cid:durableId="917448108">
    <w:abstractNumId w:val="83"/>
  </w:num>
  <w:num w:numId="88" w16cid:durableId="1520655029">
    <w:abstractNumId w:val="84"/>
  </w:num>
  <w:num w:numId="89" w16cid:durableId="1192183901">
    <w:abstractNumId w:val="85"/>
  </w:num>
  <w:num w:numId="90" w16cid:durableId="2103212978">
    <w:abstractNumId w:val="86"/>
  </w:num>
  <w:num w:numId="91" w16cid:durableId="1922568769">
    <w:abstractNumId w:val="87"/>
  </w:num>
  <w:num w:numId="92" w16cid:durableId="976182917">
    <w:abstractNumId w:val="88"/>
  </w:num>
  <w:num w:numId="93" w16cid:durableId="1656690139">
    <w:abstractNumId w:val="89"/>
  </w:num>
  <w:num w:numId="94" w16cid:durableId="911501397">
    <w:abstractNumId w:val="90"/>
  </w:num>
  <w:num w:numId="95" w16cid:durableId="1197234972">
    <w:abstractNumId w:val="91"/>
  </w:num>
  <w:num w:numId="96" w16cid:durableId="1571884060">
    <w:abstractNumId w:val="92"/>
  </w:num>
  <w:num w:numId="97" w16cid:durableId="597256960">
    <w:abstractNumId w:val="93"/>
  </w:num>
  <w:num w:numId="98" w16cid:durableId="806359354">
    <w:abstractNumId w:val="94"/>
  </w:num>
  <w:num w:numId="99" w16cid:durableId="90636324">
    <w:abstractNumId w:val="95"/>
  </w:num>
  <w:num w:numId="100" w16cid:durableId="39205421">
    <w:abstractNumId w:val="96"/>
  </w:num>
  <w:num w:numId="101" w16cid:durableId="1552377972">
    <w:abstractNumId w:val="97"/>
  </w:num>
  <w:num w:numId="102" w16cid:durableId="187522855">
    <w:abstractNumId w:val="98"/>
  </w:num>
  <w:num w:numId="103" w16cid:durableId="463275104">
    <w:abstractNumId w:val="99"/>
  </w:num>
  <w:num w:numId="104" w16cid:durableId="606231967">
    <w:abstractNumId w:val="100"/>
  </w:num>
  <w:num w:numId="105" w16cid:durableId="1887792652">
    <w:abstractNumId w:val="101"/>
  </w:num>
  <w:num w:numId="106" w16cid:durableId="1664311067">
    <w:abstractNumId w:val="102"/>
  </w:num>
  <w:num w:numId="107" w16cid:durableId="1682311838">
    <w:abstractNumId w:val="103"/>
  </w:num>
  <w:num w:numId="108" w16cid:durableId="86779016">
    <w:abstractNumId w:val="104"/>
  </w:num>
  <w:num w:numId="109" w16cid:durableId="1394624913">
    <w:abstractNumId w:val="105"/>
  </w:num>
  <w:num w:numId="110" w16cid:durableId="590893238">
    <w:abstractNumId w:val="106"/>
  </w:num>
  <w:num w:numId="111" w16cid:durableId="1875458853">
    <w:abstractNumId w:val="107"/>
  </w:num>
  <w:num w:numId="112" w16cid:durableId="668800173">
    <w:abstractNumId w:val="108"/>
  </w:num>
  <w:num w:numId="113" w16cid:durableId="33777108">
    <w:abstractNumId w:val="109"/>
  </w:num>
  <w:num w:numId="114" w16cid:durableId="725032625">
    <w:abstractNumId w:val="110"/>
  </w:num>
  <w:num w:numId="115" w16cid:durableId="688608431">
    <w:abstractNumId w:val="111"/>
  </w:num>
  <w:num w:numId="116" w16cid:durableId="1869297988">
    <w:abstractNumId w:val="112"/>
  </w:num>
  <w:num w:numId="117" w16cid:durableId="1112162292">
    <w:abstractNumId w:val="113"/>
  </w:num>
  <w:num w:numId="118" w16cid:durableId="518659500">
    <w:abstractNumId w:val="114"/>
  </w:num>
  <w:num w:numId="119" w16cid:durableId="290207601">
    <w:abstractNumId w:val="115"/>
  </w:num>
  <w:num w:numId="120" w16cid:durableId="1980185465">
    <w:abstractNumId w:val="116"/>
  </w:num>
  <w:num w:numId="121" w16cid:durableId="959333976">
    <w:abstractNumId w:val="117"/>
  </w:num>
  <w:num w:numId="122" w16cid:durableId="2031057741">
    <w:abstractNumId w:val="118"/>
  </w:num>
  <w:num w:numId="123" w16cid:durableId="1706905758">
    <w:abstractNumId w:val="119"/>
  </w:num>
  <w:num w:numId="124" w16cid:durableId="1471946270">
    <w:abstractNumId w:val="120"/>
  </w:num>
  <w:num w:numId="125" w16cid:durableId="1439787443">
    <w:abstractNumId w:val="121"/>
  </w:num>
  <w:num w:numId="126" w16cid:durableId="447047229">
    <w:abstractNumId w:val="122"/>
  </w:num>
  <w:num w:numId="127" w16cid:durableId="1931309132">
    <w:abstractNumId w:val="123"/>
  </w:num>
  <w:num w:numId="128" w16cid:durableId="1622489721">
    <w:abstractNumId w:val="124"/>
  </w:num>
  <w:num w:numId="129" w16cid:durableId="251402515">
    <w:abstractNumId w:val="131"/>
  </w:num>
  <w:num w:numId="130" w16cid:durableId="1516384586">
    <w:abstractNumId w:val="132"/>
  </w:num>
  <w:num w:numId="131" w16cid:durableId="710957952">
    <w:abstractNumId w:val="138"/>
  </w:num>
  <w:num w:numId="132" w16cid:durableId="927888024">
    <w:abstractNumId w:val="130"/>
  </w:num>
  <w:num w:numId="133" w16cid:durableId="51587170">
    <w:abstractNumId w:val="129"/>
  </w:num>
  <w:num w:numId="134" w16cid:durableId="500973994">
    <w:abstractNumId w:val="125"/>
  </w:num>
  <w:num w:numId="135" w16cid:durableId="1643732739">
    <w:abstractNumId w:val="133"/>
  </w:num>
  <w:num w:numId="136" w16cid:durableId="104080822">
    <w:abstractNumId w:val="134"/>
  </w:num>
  <w:num w:numId="137" w16cid:durableId="1223835172">
    <w:abstractNumId w:val="128"/>
  </w:num>
  <w:num w:numId="138" w16cid:durableId="144397535">
    <w:abstractNumId w:val="127"/>
  </w:num>
  <w:num w:numId="139" w16cid:durableId="1447624756">
    <w:abstractNumId w:val="137"/>
  </w:num>
  <w:num w:numId="140" w16cid:durableId="180896257">
    <w:abstractNumId w:val="135"/>
  </w:num>
  <w:numIdMacAtCleanup w:val="1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0C28"/>
    <w:rsid w:val="000023E2"/>
    <w:rsid w:val="00002BF9"/>
    <w:rsid w:val="000033C8"/>
    <w:rsid w:val="00003613"/>
    <w:rsid w:val="00004F45"/>
    <w:rsid w:val="000058E3"/>
    <w:rsid w:val="00005BA7"/>
    <w:rsid w:val="00005F77"/>
    <w:rsid w:val="000103BA"/>
    <w:rsid w:val="0001139E"/>
    <w:rsid w:val="0001166D"/>
    <w:rsid w:val="0001282F"/>
    <w:rsid w:val="000138A4"/>
    <w:rsid w:val="0001650D"/>
    <w:rsid w:val="00016AB5"/>
    <w:rsid w:val="00016F8B"/>
    <w:rsid w:val="00020F6D"/>
    <w:rsid w:val="00021185"/>
    <w:rsid w:val="000211F7"/>
    <w:rsid w:val="000236CC"/>
    <w:rsid w:val="00025864"/>
    <w:rsid w:val="000308DD"/>
    <w:rsid w:val="00033653"/>
    <w:rsid w:val="00033FD4"/>
    <w:rsid w:val="00034463"/>
    <w:rsid w:val="00035E0F"/>
    <w:rsid w:val="00036ED2"/>
    <w:rsid w:val="00040303"/>
    <w:rsid w:val="00042052"/>
    <w:rsid w:val="00050E19"/>
    <w:rsid w:val="00051146"/>
    <w:rsid w:val="0005168A"/>
    <w:rsid w:val="000527DF"/>
    <w:rsid w:val="00052D61"/>
    <w:rsid w:val="00053F1E"/>
    <w:rsid w:val="00060C28"/>
    <w:rsid w:val="00061E73"/>
    <w:rsid w:val="00061FC8"/>
    <w:rsid w:val="0006397C"/>
    <w:rsid w:val="00066EE9"/>
    <w:rsid w:val="00074D9D"/>
    <w:rsid w:val="00074F43"/>
    <w:rsid w:val="0007558C"/>
    <w:rsid w:val="00082153"/>
    <w:rsid w:val="0009133D"/>
    <w:rsid w:val="000921F4"/>
    <w:rsid w:val="000924C7"/>
    <w:rsid w:val="00094AF2"/>
    <w:rsid w:val="0009659F"/>
    <w:rsid w:val="000A064A"/>
    <w:rsid w:val="000A1660"/>
    <w:rsid w:val="000A1A0D"/>
    <w:rsid w:val="000A45FD"/>
    <w:rsid w:val="000A66D6"/>
    <w:rsid w:val="000A6745"/>
    <w:rsid w:val="000A6BF0"/>
    <w:rsid w:val="000B31F8"/>
    <w:rsid w:val="000B4915"/>
    <w:rsid w:val="000B7541"/>
    <w:rsid w:val="000C5EEB"/>
    <w:rsid w:val="000C6FDC"/>
    <w:rsid w:val="000D3021"/>
    <w:rsid w:val="000D3183"/>
    <w:rsid w:val="000D620E"/>
    <w:rsid w:val="000D6B40"/>
    <w:rsid w:val="000E2D7E"/>
    <w:rsid w:val="000E3A66"/>
    <w:rsid w:val="000F4ADA"/>
    <w:rsid w:val="000F5AA1"/>
    <w:rsid w:val="000F6A34"/>
    <w:rsid w:val="000F6CC2"/>
    <w:rsid w:val="000F75FC"/>
    <w:rsid w:val="001036DC"/>
    <w:rsid w:val="001106A6"/>
    <w:rsid w:val="0011074A"/>
    <w:rsid w:val="001116C2"/>
    <w:rsid w:val="00114B47"/>
    <w:rsid w:val="001171B6"/>
    <w:rsid w:val="0012005E"/>
    <w:rsid w:val="00124DEE"/>
    <w:rsid w:val="00125FD8"/>
    <w:rsid w:val="0012780D"/>
    <w:rsid w:val="001311D0"/>
    <w:rsid w:val="0013339C"/>
    <w:rsid w:val="00140A65"/>
    <w:rsid w:val="0014498C"/>
    <w:rsid w:val="00150369"/>
    <w:rsid w:val="001504CF"/>
    <w:rsid w:val="00151913"/>
    <w:rsid w:val="00153E26"/>
    <w:rsid w:val="00155CE1"/>
    <w:rsid w:val="00155FC2"/>
    <w:rsid w:val="00156942"/>
    <w:rsid w:val="00156CFD"/>
    <w:rsid w:val="0016089D"/>
    <w:rsid w:val="00166853"/>
    <w:rsid w:val="00170033"/>
    <w:rsid w:val="00170FAB"/>
    <w:rsid w:val="00176146"/>
    <w:rsid w:val="0017680F"/>
    <w:rsid w:val="00177360"/>
    <w:rsid w:val="001816C3"/>
    <w:rsid w:val="00181EFB"/>
    <w:rsid w:val="00182464"/>
    <w:rsid w:val="0018331E"/>
    <w:rsid w:val="001846A2"/>
    <w:rsid w:val="0019671E"/>
    <w:rsid w:val="00196D3C"/>
    <w:rsid w:val="001A0256"/>
    <w:rsid w:val="001A1C56"/>
    <w:rsid w:val="001A5402"/>
    <w:rsid w:val="001A5A91"/>
    <w:rsid w:val="001B3963"/>
    <w:rsid w:val="001B4B01"/>
    <w:rsid w:val="001C1C6A"/>
    <w:rsid w:val="001C65C9"/>
    <w:rsid w:val="001D002C"/>
    <w:rsid w:val="001D0323"/>
    <w:rsid w:val="001D1A7E"/>
    <w:rsid w:val="001D314C"/>
    <w:rsid w:val="001D5433"/>
    <w:rsid w:val="001D6506"/>
    <w:rsid w:val="001E1378"/>
    <w:rsid w:val="001E5FD0"/>
    <w:rsid w:val="001E6CC3"/>
    <w:rsid w:val="001F1EF8"/>
    <w:rsid w:val="001F35AF"/>
    <w:rsid w:val="001F4073"/>
    <w:rsid w:val="0020350D"/>
    <w:rsid w:val="00204CD2"/>
    <w:rsid w:val="002052A6"/>
    <w:rsid w:val="0020632D"/>
    <w:rsid w:val="0021083C"/>
    <w:rsid w:val="00214EFA"/>
    <w:rsid w:val="00214FF9"/>
    <w:rsid w:val="00215642"/>
    <w:rsid w:val="002171C2"/>
    <w:rsid w:val="00223F78"/>
    <w:rsid w:val="00227077"/>
    <w:rsid w:val="00230AC3"/>
    <w:rsid w:val="002313FD"/>
    <w:rsid w:val="00233074"/>
    <w:rsid w:val="00233800"/>
    <w:rsid w:val="00234E3D"/>
    <w:rsid w:val="00241C02"/>
    <w:rsid w:val="002421CE"/>
    <w:rsid w:val="0024544F"/>
    <w:rsid w:val="00257D39"/>
    <w:rsid w:val="00261BEA"/>
    <w:rsid w:val="00263B08"/>
    <w:rsid w:val="00265855"/>
    <w:rsid w:val="00265D5A"/>
    <w:rsid w:val="00266729"/>
    <w:rsid w:val="00266A88"/>
    <w:rsid w:val="002728F3"/>
    <w:rsid w:val="002753DC"/>
    <w:rsid w:val="00275546"/>
    <w:rsid w:val="00280F66"/>
    <w:rsid w:val="00281D45"/>
    <w:rsid w:val="0028217B"/>
    <w:rsid w:val="00285E52"/>
    <w:rsid w:val="002872B2"/>
    <w:rsid w:val="00291A02"/>
    <w:rsid w:val="00291C4A"/>
    <w:rsid w:val="002952D2"/>
    <w:rsid w:val="00295DD1"/>
    <w:rsid w:val="00297471"/>
    <w:rsid w:val="002A1AD5"/>
    <w:rsid w:val="002A2430"/>
    <w:rsid w:val="002A31DA"/>
    <w:rsid w:val="002A5FC3"/>
    <w:rsid w:val="002B09CD"/>
    <w:rsid w:val="002B4B87"/>
    <w:rsid w:val="002C2325"/>
    <w:rsid w:val="002C2F7C"/>
    <w:rsid w:val="002C4828"/>
    <w:rsid w:val="002C58CB"/>
    <w:rsid w:val="002D204D"/>
    <w:rsid w:val="002D22A1"/>
    <w:rsid w:val="002D2FB7"/>
    <w:rsid w:val="002D40C6"/>
    <w:rsid w:val="002D4A73"/>
    <w:rsid w:val="002D4B84"/>
    <w:rsid w:val="002D798B"/>
    <w:rsid w:val="002D7FA9"/>
    <w:rsid w:val="002E2FBC"/>
    <w:rsid w:val="002E747A"/>
    <w:rsid w:val="002F064D"/>
    <w:rsid w:val="002F5673"/>
    <w:rsid w:val="003005E0"/>
    <w:rsid w:val="00301AE7"/>
    <w:rsid w:val="0030434D"/>
    <w:rsid w:val="003073F3"/>
    <w:rsid w:val="00311BE5"/>
    <w:rsid w:val="00313D7A"/>
    <w:rsid w:val="003159DE"/>
    <w:rsid w:val="00316C88"/>
    <w:rsid w:val="003230B6"/>
    <w:rsid w:val="00326075"/>
    <w:rsid w:val="00332140"/>
    <w:rsid w:val="003324ED"/>
    <w:rsid w:val="00335562"/>
    <w:rsid w:val="00340464"/>
    <w:rsid w:val="00342436"/>
    <w:rsid w:val="00342A70"/>
    <w:rsid w:val="00343B59"/>
    <w:rsid w:val="003464F4"/>
    <w:rsid w:val="00347BFA"/>
    <w:rsid w:val="00351C45"/>
    <w:rsid w:val="00353C48"/>
    <w:rsid w:val="00355387"/>
    <w:rsid w:val="00356768"/>
    <w:rsid w:val="00360FEB"/>
    <w:rsid w:val="0036204E"/>
    <w:rsid w:val="00365501"/>
    <w:rsid w:val="003656C4"/>
    <w:rsid w:val="00365AC2"/>
    <w:rsid w:val="00365B60"/>
    <w:rsid w:val="003665FC"/>
    <w:rsid w:val="00373150"/>
    <w:rsid w:val="00376B70"/>
    <w:rsid w:val="00383DE2"/>
    <w:rsid w:val="0038551A"/>
    <w:rsid w:val="00391CFF"/>
    <w:rsid w:val="00392BBB"/>
    <w:rsid w:val="003960CD"/>
    <w:rsid w:val="003A52EB"/>
    <w:rsid w:val="003B5BF2"/>
    <w:rsid w:val="003B7564"/>
    <w:rsid w:val="003B7CA5"/>
    <w:rsid w:val="003C07BA"/>
    <w:rsid w:val="003C0901"/>
    <w:rsid w:val="003C3823"/>
    <w:rsid w:val="003D11D9"/>
    <w:rsid w:val="003D2363"/>
    <w:rsid w:val="003D57E6"/>
    <w:rsid w:val="003D5F6F"/>
    <w:rsid w:val="003D6DFB"/>
    <w:rsid w:val="003E4C1B"/>
    <w:rsid w:val="003E7C4A"/>
    <w:rsid w:val="003E7ECD"/>
    <w:rsid w:val="003F36E2"/>
    <w:rsid w:val="003F590A"/>
    <w:rsid w:val="00403EB2"/>
    <w:rsid w:val="004045C6"/>
    <w:rsid w:val="00410A5E"/>
    <w:rsid w:val="00411F3F"/>
    <w:rsid w:val="00417768"/>
    <w:rsid w:val="00431A97"/>
    <w:rsid w:val="0043473A"/>
    <w:rsid w:val="004351D4"/>
    <w:rsid w:val="0043578D"/>
    <w:rsid w:val="00436F70"/>
    <w:rsid w:val="004376AC"/>
    <w:rsid w:val="0044013C"/>
    <w:rsid w:val="00441FAA"/>
    <w:rsid w:val="0044287C"/>
    <w:rsid w:val="004428CD"/>
    <w:rsid w:val="00442DAD"/>
    <w:rsid w:val="004438AB"/>
    <w:rsid w:val="00443BE0"/>
    <w:rsid w:val="004458D5"/>
    <w:rsid w:val="00446622"/>
    <w:rsid w:val="004525F4"/>
    <w:rsid w:val="00452BDD"/>
    <w:rsid w:val="00452C68"/>
    <w:rsid w:val="00452FD0"/>
    <w:rsid w:val="00455A8F"/>
    <w:rsid w:val="00457615"/>
    <w:rsid w:val="0046167C"/>
    <w:rsid w:val="004635BD"/>
    <w:rsid w:val="00463848"/>
    <w:rsid w:val="004712A2"/>
    <w:rsid w:val="00473E65"/>
    <w:rsid w:val="0047441B"/>
    <w:rsid w:val="0047795C"/>
    <w:rsid w:val="0048141A"/>
    <w:rsid w:val="00485B01"/>
    <w:rsid w:val="00485B10"/>
    <w:rsid w:val="0048639B"/>
    <w:rsid w:val="00487157"/>
    <w:rsid w:val="00494E9E"/>
    <w:rsid w:val="0049594D"/>
    <w:rsid w:val="004A51E5"/>
    <w:rsid w:val="004A63EE"/>
    <w:rsid w:val="004A735C"/>
    <w:rsid w:val="004B6904"/>
    <w:rsid w:val="004B7E31"/>
    <w:rsid w:val="004C2A56"/>
    <w:rsid w:val="004C316A"/>
    <w:rsid w:val="004C4D23"/>
    <w:rsid w:val="004C60A5"/>
    <w:rsid w:val="004C77A2"/>
    <w:rsid w:val="004D08A7"/>
    <w:rsid w:val="004D448B"/>
    <w:rsid w:val="004D68CA"/>
    <w:rsid w:val="004D73AB"/>
    <w:rsid w:val="004E1B6F"/>
    <w:rsid w:val="004E37D5"/>
    <w:rsid w:val="004E53A4"/>
    <w:rsid w:val="004E5C98"/>
    <w:rsid w:val="004E6895"/>
    <w:rsid w:val="004F3EE1"/>
    <w:rsid w:val="00500048"/>
    <w:rsid w:val="00501555"/>
    <w:rsid w:val="005044F7"/>
    <w:rsid w:val="0050516D"/>
    <w:rsid w:val="00505D43"/>
    <w:rsid w:val="00507780"/>
    <w:rsid w:val="00520266"/>
    <w:rsid w:val="00520BAC"/>
    <w:rsid w:val="0052194E"/>
    <w:rsid w:val="0052482B"/>
    <w:rsid w:val="005264A1"/>
    <w:rsid w:val="00530B6C"/>
    <w:rsid w:val="00531DA8"/>
    <w:rsid w:val="0053464F"/>
    <w:rsid w:val="005365EC"/>
    <w:rsid w:val="005369A6"/>
    <w:rsid w:val="00540173"/>
    <w:rsid w:val="00542E0A"/>
    <w:rsid w:val="005463B8"/>
    <w:rsid w:val="00546676"/>
    <w:rsid w:val="0054779F"/>
    <w:rsid w:val="005510F9"/>
    <w:rsid w:val="00557597"/>
    <w:rsid w:val="005576E2"/>
    <w:rsid w:val="005620EE"/>
    <w:rsid w:val="005701BC"/>
    <w:rsid w:val="0057114A"/>
    <w:rsid w:val="0057243E"/>
    <w:rsid w:val="00572E29"/>
    <w:rsid w:val="0057780D"/>
    <w:rsid w:val="0057790D"/>
    <w:rsid w:val="00580DC2"/>
    <w:rsid w:val="00580E54"/>
    <w:rsid w:val="00585D1B"/>
    <w:rsid w:val="005866E0"/>
    <w:rsid w:val="00587C1F"/>
    <w:rsid w:val="00595FD0"/>
    <w:rsid w:val="00596A39"/>
    <w:rsid w:val="00596FD0"/>
    <w:rsid w:val="00597383"/>
    <w:rsid w:val="005A0DF0"/>
    <w:rsid w:val="005A16B8"/>
    <w:rsid w:val="005A2FCC"/>
    <w:rsid w:val="005B0B1F"/>
    <w:rsid w:val="005B348A"/>
    <w:rsid w:val="005B560F"/>
    <w:rsid w:val="005B5E46"/>
    <w:rsid w:val="005B73C5"/>
    <w:rsid w:val="005C003E"/>
    <w:rsid w:val="005C010B"/>
    <w:rsid w:val="005C0727"/>
    <w:rsid w:val="005C09F7"/>
    <w:rsid w:val="005C7A28"/>
    <w:rsid w:val="005D29B1"/>
    <w:rsid w:val="005D6087"/>
    <w:rsid w:val="005D6CF1"/>
    <w:rsid w:val="005D7A22"/>
    <w:rsid w:val="005D7C6C"/>
    <w:rsid w:val="005E0432"/>
    <w:rsid w:val="005E0443"/>
    <w:rsid w:val="005E47EF"/>
    <w:rsid w:val="005F164D"/>
    <w:rsid w:val="005F1B45"/>
    <w:rsid w:val="005F2956"/>
    <w:rsid w:val="005F38B4"/>
    <w:rsid w:val="0060485E"/>
    <w:rsid w:val="00607EB1"/>
    <w:rsid w:val="00613D13"/>
    <w:rsid w:val="0062128E"/>
    <w:rsid w:val="0062617D"/>
    <w:rsid w:val="00630A5D"/>
    <w:rsid w:val="00631C91"/>
    <w:rsid w:val="006409FA"/>
    <w:rsid w:val="00640BDE"/>
    <w:rsid w:val="0064103F"/>
    <w:rsid w:val="00641A59"/>
    <w:rsid w:val="006435AE"/>
    <w:rsid w:val="00643F03"/>
    <w:rsid w:val="00644923"/>
    <w:rsid w:val="00650D7F"/>
    <w:rsid w:val="0065147C"/>
    <w:rsid w:val="00652400"/>
    <w:rsid w:val="00654040"/>
    <w:rsid w:val="00660776"/>
    <w:rsid w:val="006610A9"/>
    <w:rsid w:val="00662AFD"/>
    <w:rsid w:val="006653EC"/>
    <w:rsid w:val="0066763F"/>
    <w:rsid w:val="00671D0F"/>
    <w:rsid w:val="00672ED2"/>
    <w:rsid w:val="0067397C"/>
    <w:rsid w:val="00675FF4"/>
    <w:rsid w:val="00676037"/>
    <w:rsid w:val="00676BC2"/>
    <w:rsid w:val="006777F6"/>
    <w:rsid w:val="00683376"/>
    <w:rsid w:val="006838F9"/>
    <w:rsid w:val="00687C94"/>
    <w:rsid w:val="006940E6"/>
    <w:rsid w:val="006953E0"/>
    <w:rsid w:val="00695F0E"/>
    <w:rsid w:val="00696E6E"/>
    <w:rsid w:val="006A0532"/>
    <w:rsid w:val="006A1D5E"/>
    <w:rsid w:val="006A30C6"/>
    <w:rsid w:val="006A36C2"/>
    <w:rsid w:val="006B1061"/>
    <w:rsid w:val="006B1CFB"/>
    <w:rsid w:val="006B21EB"/>
    <w:rsid w:val="006B23BB"/>
    <w:rsid w:val="006B4ADD"/>
    <w:rsid w:val="006B4C17"/>
    <w:rsid w:val="006B7040"/>
    <w:rsid w:val="006C071C"/>
    <w:rsid w:val="006C3DC3"/>
    <w:rsid w:val="006C64D0"/>
    <w:rsid w:val="006C67D4"/>
    <w:rsid w:val="006D05F7"/>
    <w:rsid w:val="006D6CCF"/>
    <w:rsid w:val="006D78AD"/>
    <w:rsid w:val="006E03B3"/>
    <w:rsid w:val="006E41EC"/>
    <w:rsid w:val="006E7C10"/>
    <w:rsid w:val="006E7C1F"/>
    <w:rsid w:val="006F2F4A"/>
    <w:rsid w:val="006F5F43"/>
    <w:rsid w:val="006F781E"/>
    <w:rsid w:val="006F7BC0"/>
    <w:rsid w:val="0070115F"/>
    <w:rsid w:val="007031D7"/>
    <w:rsid w:val="00704DF1"/>
    <w:rsid w:val="00705DE1"/>
    <w:rsid w:val="007064FC"/>
    <w:rsid w:val="00707C47"/>
    <w:rsid w:val="00710FC8"/>
    <w:rsid w:val="00713AC7"/>
    <w:rsid w:val="00714826"/>
    <w:rsid w:val="00715595"/>
    <w:rsid w:val="007156B7"/>
    <w:rsid w:val="00716ECF"/>
    <w:rsid w:val="00720EFC"/>
    <w:rsid w:val="007221DE"/>
    <w:rsid w:val="00723277"/>
    <w:rsid w:val="00726708"/>
    <w:rsid w:val="0073296B"/>
    <w:rsid w:val="0073573F"/>
    <w:rsid w:val="00735A66"/>
    <w:rsid w:val="00736FC1"/>
    <w:rsid w:val="00737599"/>
    <w:rsid w:val="007429C4"/>
    <w:rsid w:val="00743570"/>
    <w:rsid w:val="00745D23"/>
    <w:rsid w:val="00746B67"/>
    <w:rsid w:val="00747B4A"/>
    <w:rsid w:val="007542DA"/>
    <w:rsid w:val="00754444"/>
    <w:rsid w:val="007609DF"/>
    <w:rsid w:val="007629BB"/>
    <w:rsid w:val="00763C45"/>
    <w:rsid w:val="0076484B"/>
    <w:rsid w:val="007663DE"/>
    <w:rsid w:val="00766D78"/>
    <w:rsid w:val="00774A28"/>
    <w:rsid w:val="007767CF"/>
    <w:rsid w:val="00776874"/>
    <w:rsid w:val="00783C4C"/>
    <w:rsid w:val="00784C01"/>
    <w:rsid w:val="00785133"/>
    <w:rsid w:val="00795253"/>
    <w:rsid w:val="00796CD5"/>
    <w:rsid w:val="007A0C22"/>
    <w:rsid w:val="007A2CD3"/>
    <w:rsid w:val="007A369A"/>
    <w:rsid w:val="007A6E0A"/>
    <w:rsid w:val="007A7040"/>
    <w:rsid w:val="007B21C5"/>
    <w:rsid w:val="007B2D86"/>
    <w:rsid w:val="007C0C9D"/>
    <w:rsid w:val="007C24A3"/>
    <w:rsid w:val="007C3830"/>
    <w:rsid w:val="007C4F04"/>
    <w:rsid w:val="007C601B"/>
    <w:rsid w:val="007C68F1"/>
    <w:rsid w:val="007D0954"/>
    <w:rsid w:val="007D241A"/>
    <w:rsid w:val="007D5266"/>
    <w:rsid w:val="007D6CD0"/>
    <w:rsid w:val="007E113D"/>
    <w:rsid w:val="007E2060"/>
    <w:rsid w:val="007E304D"/>
    <w:rsid w:val="007F32E6"/>
    <w:rsid w:val="007F4E61"/>
    <w:rsid w:val="00802C57"/>
    <w:rsid w:val="0080512D"/>
    <w:rsid w:val="00806E8D"/>
    <w:rsid w:val="008123D4"/>
    <w:rsid w:val="008147F4"/>
    <w:rsid w:val="00820825"/>
    <w:rsid w:val="0082117F"/>
    <w:rsid w:val="00822AD4"/>
    <w:rsid w:val="00822B7C"/>
    <w:rsid w:val="00826FB0"/>
    <w:rsid w:val="00826FD6"/>
    <w:rsid w:val="00831330"/>
    <w:rsid w:val="00832493"/>
    <w:rsid w:val="008334F2"/>
    <w:rsid w:val="00842591"/>
    <w:rsid w:val="008434D2"/>
    <w:rsid w:val="00861594"/>
    <w:rsid w:val="008640BD"/>
    <w:rsid w:val="00866BBA"/>
    <w:rsid w:val="008728F7"/>
    <w:rsid w:val="00872D02"/>
    <w:rsid w:val="008745E1"/>
    <w:rsid w:val="0088253E"/>
    <w:rsid w:val="00883BD1"/>
    <w:rsid w:val="00883E39"/>
    <w:rsid w:val="008842F9"/>
    <w:rsid w:val="00890133"/>
    <w:rsid w:val="008910DA"/>
    <w:rsid w:val="00897376"/>
    <w:rsid w:val="008A07B4"/>
    <w:rsid w:val="008A0820"/>
    <w:rsid w:val="008A0CE3"/>
    <w:rsid w:val="008A270A"/>
    <w:rsid w:val="008A7851"/>
    <w:rsid w:val="008B0488"/>
    <w:rsid w:val="008B0616"/>
    <w:rsid w:val="008B0D8D"/>
    <w:rsid w:val="008B1D20"/>
    <w:rsid w:val="008B248F"/>
    <w:rsid w:val="008B2591"/>
    <w:rsid w:val="008B637D"/>
    <w:rsid w:val="008B7776"/>
    <w:rsid w:val="008D0277"/>
    <w:rsid w:val="008D540B"/>
    <w:rsid w:val="008E31DC"/>
    <w:rsid w:val="008E3369"/>
    <w:rsid w:val="008E3D09"/>
    <w:rsid w:val="008E4415"/>
    <w:rsid w:val="008E7E7E"/>
    <w:rsid w:val="008F1C7D"/>
    <w:rsid w:val="008F381D"/>
    <w:rsid w:val="008F4C11"/>
    <w:rsid w:val="008F5C8C"/>
    <w:rsid w:val="008F5F27"/>
    <w:rsid w:val="008F6FB8"/>
    <w:rsid w:val="009010F3"/>
    <w:rsid w:val="009025C8"/>
    <w:rsid w:val="00905FBA"/>
    <w:rsid w:val="009070F1"/>
    <w:rsid w:val="00921974"/>
    <w:rsid w:val="00921FB9"/>
    <w:rsid w:val="009225DF"/>
    <w:rsid w:val="00923276"/>
    <w:rsid w:val="00923BF5"/>
    <w:rsid w:val="00925F27"/>
    <w:rsid w:val="0093620F"/>
    <w:rsid w:val="009367A5"/>
    <w:rsid w:val="009401C1"/>
    <w:rsid w:val="0094349D"/>
    <w:rsid w:val="00944655"/>
    <w:rsid w:val="00945552"/>
    <w:rsid w:val="00946D60"/>
    <w:rsid w:val="00946E77"/>
    <w:rsid w:val="00950D24"/>
    <w:rsid w:val="00951950"/>
    <w:rsid w:val="009531DF"/>
    <w:rsid w:val="00956584"/>
    <w:rsid w:val="00957B8A"/>
    <w:rsid w:val="009616B5"/>
    <w:rsid w:val="00963C23"/>
    <w:rsid w:val="009640F7"/>
    <w:rsid w:val="00966BAA"/>
    <w:rsid w:val="0097010F"/>
    <w:rsid w:val="009731BB"/>
    <w:rsid w:val="00975EE7"/>
    <w:rsid w:val="0098035D"/>
    <w:rsid w:val="009825C6"/>
    <w:rsid w:val="0098316A"/>
    <w:rsid w:val="009837A9"/>
    <w:rsid w:val="0099103F"/>
    <w:rsid w:val="009951A5"/>
    <w:rsid w:val="0099706B"/>
    <w:rsid w:val="009A15E9"/>
    <w:rsid w:val="009A5525"/>
    <w:rsid w:val="009A6E4A"/>
    <w:rsid w:val="009A71DC"/>
    <w:rsid w:val="009B2900"/>
    <w:rsid w:val="009B2C49"/>
    <w:rsid w:val="009B5112"/>
    <w:rsid w:val="009C4AEF"/>
    <w:rsid w:val="009C559E"/>
    <w:rsid w:val="009C6429"/>
    <w:rsid w:val="009C7E52"/>
    <w:rsid w:val="009D28D7"/>
    <w:rsid w:val="009D3DCC"/>
    <w:rsid w:val="009D6560"/>
    <w:rsid w:val="009D7CF1"/>
    <w:rsid w:val="009E0410"/>
    <w:rsid w:val="009E113E"/>
    <w:rsid w:val="009E22A9"/>
    <w:rsid w:val="009E57BE"/>
    <w:rsid w:val="009F1CB0"/>
    <w:rsid w:val="009F6F55"/>
    <w:rsid w:val="00A0056C"/>
    <w:rsid w:val="00A03BD4"/>
    <w:rsid w:val="00A06965"/>
    <w:rsid w:val="00A1289C"/>
    <w:rsid w:val="00A1375D"/>
    <w:rsid w:val="00A137BF"/>
    <w:rsid w:val="00A1390C"/>
    <w:rsid w:val="00A15D16"/>
    <w:rsid w:val="00A20B09"/>
    <w:rsid w:val="00A22D37"/>
    <w:rsid w:val="00A26F79"/>
    <w:rsid w:val="00A3063F"/>
    <w:rsid w:val="00A3222E"/>
    <w:rsid w:val="00A334B3"/>
    <w:rsid w:val="00A34DDA"/>
    <w:rsid w:val="00A37170"/>
    <w:rsid w:val="00A41A5D"/>
    <w:rsid w:val="00A42B07"/>
    <w:rsid w:val="00A44839"/>
    <w:rsid w:val="00A44852"/>
    <w:rsid w:val="00A46BC4"/>
    <w:rsid w:val="00A47AAC"/>
    <w:rsid w:val="00A5077E"/>
    <w:rsid w:val="00A53733"/>
    <w:rsid w:val="00A556B2"/>
    <w:rsid w:val="00A60389"/>
    <w:rsid w:val="00A626A6"/>
    <w:rsid w:val="00A6379A"/>
    <w:rsid w:val="00A642EE"/>
    <w:rsid w:val="00A650CE"/>
    <w:rsid w:val="00A66F1C"/>
    <w:rsid w:val="00A70DDD"/>
    <w:rsid w:val="00A736BA"/>
    <w:rsid w:val="00A73CBF"/>
    <w:rsid w:val="00A82258"/>
    <w:rsid w:val="00A82385"/>
    <w:rsid w:val="00A8285B"/>
    <w:rsid w:val="00A8675F"/>
    <w:rsid w:val="00A86B03"/>
    <w:rsid w:val="00A86FB7"/>
    <w:rsid w:val="00A87DE9"/>
    <w:rsid w:val="00A9425D"/>
    <w:rsid w:val="00A95C23"/>
    <w:rsid w:val="00A96776"/>
    <w:rsid w:val="00AA0862"/>
    <w:rsid w:val="00AA2EE0"/>
    <w:rsid w:val="00AB0C41"/>
    <w:rsid w:val="00AB4934"/>
    <w:rsid w:val="00AB4F1A"/>
    <w:rsid w:val="00AB5457"/>
    <w:rsid w:val="00AB7FB0"/>
    <w:rsid w:val="00AC0CD1"/>
    <w:rsid w:val="00AC3CB9"/>
    <w:rsid w:val="00AC73ED"/>
    <w:rsid w:val="00AD0834"/>
    <w:rsid w:val="00AD66FA"/>
    <w:rsid w:val="00AD6ED9"/>
    <w:rsid w:val="00AE1C5C"/>
    <w:rsid w:val="00AE472F"/>
    <w:rsid w:val="00AE5CBF"/>
    <w:rsid w:val="00AE6B26"/>
    <w:rsid w:val="00AF42D8"/>
    <w:rsid w:val="00AF4EB8"/>
    <w:rsid w:val="00B0093C"/>
    <w:rsid w:val="00B02BA3"/>
    <w:rsid w:val="00B037E8"/>
    <w:rsid w:val="00B06A61"/>
    <w:rsid w:val="00B102F7"/>
    <w:rsid w:val="00B143F8"/>
    <w:rsid w:val="00B14A4D"/>
    <w:rsid w:val="00B14C87"/>
    <w:rsid w:val="00B160A1"/>
    <w:rsid w:val="00B20612"/>
    <w:rsid w:val="00B219D1"/>
    <w:rsid w:val="00B22842"/>
    <w:rsid w:val="00B249B3"/>
    <w:rsid w:val="00B24EF3"/>
    <w:rsid w:val="00B25911"/>
    <w:rsid w:val="00B272CC"/>
    <w:rsid w:val="00B27A13"/>
    <w:rsid w:val="00B33C3C"/>
    <w:rsid w:val="00B347AB"/>
    <w:rsid w:val="00B360F3"/>
    <w:rsid w:val="00B404EF"/>
    <w:rsid w:val="00B405AF"/>
    <w:rsid w:val="00B4078F"/>
    <w:rsid w:val="00B40E9A"/>
    <w:rsid w:val="00B43C46"/>
    <w:rsid w:val="00B451DE"/>
    <w:rsid w:val="00B47200"/>
    <w:rsid w:val="00B47A66"/>
    <w:rsid w:val="00B51E86"/>
    <w:rsid w:val="00B54813"/>
    <w:rsid w:val="00B55522"/>
    <w:rsid w:val="00B60F51"/>
    <w:rsid w:val="00B646F7"/>
    <w:rsid w:val="00B64BC7"/>
    <w:rsid w:val="00B66942"/>
    <w:rsid w:val="00B72F0D"/>
    <w:rsid w:val="00B73795"/>
    <w:rsid w:val="00B74562"/>
    <w:rsid w:val="00B756C1"/>
    <w:rsid w:val="00B805E2"/>
    <w:rsid w:val="00B83E81"/>
    <w:rsid w:val="00B864F8"/>
    <w:rsid w:val="00B90B99"/>
    <w:rsid w:val="00B90D4D"/>
    <w:rsid w:val="00B90FCC"/>
    <w:rsid w:val="00B9678A"/>
    <w:rsid w:val="00B97C90"/>
    <w:rsid w:val="00BA3136"/>
    <w:rsid w:val="00BA5EA6"/>
    <w:rsid w:val="00BB0E16"/>
    <w:rsid w:val="00BB3303"/>
    <w:rsid w:val="00BB6FD3"/>
    <w:rsid w:val="00BB735C"/>
    <w:rsid w:val="00BC1A40"/>
    <w:rsid w:val="00BC536B"/>
    <w:rsid w:val="00BD0C34"/>
    <w:rsid w:val="00BD77A6"/>
    <w:rsid w:val="00BE5059"/>
    <w:rsid w:val="00BE572B"/>
    <w:rsid w:val="00BF1C2D"/>
    <w:rsid w:val="00C0184D"/>
    <w:rsid w:val="00C02AB2"/>
    <w:rsid w:val="00C02B64"/>
    <w:rsid w:val="00C04FC6"/>
    <w:rsid w:val="00C15117"/>
    <w:rsid w:val="00C15C61"/>
    <w:rsid w:val="00C165CF"/>
    <w:rsid w:val="00C21278"/>
    <w:rsid w:val="00C216A4"/>
    <w:rsid w:val="00C230B9"/>
    <w:rsid w:val="00C2323B"/>
    <w:rsid w:val="00C23D22"/>
    <w:rsid w:val="00C24DEF"/>
    <w:rsid w:val="00C27047"/>
    <w:rsid w:val="00C32C62"/>
    <w:rsid w:val="00C342FF"/>
    <w:rsid w:val="00C34621"/>
    <w:rsid w:val="00C36385"/>
    <w:rsid w:val="00C37B3D"/>
    <w:rsid w:val="00C40C08"/>
    <w:rsid w:val="00C44B6F"/>
    <w:rsid w:val="00C466ED"/>
    <w:rsid w:val="00C46970"/>
    <w:rsid w:val="00C506EE"/>
    <w:rsid w:val="00C54BD7"/>
    <w:rsid w:val="00C5518D"/>
    <w:rsid w:val="00C616B3"/>
    <w:rsid w:val="00C6279D"/>
    <w:rsid w:val="00C64CC7"/>
    <w:rsid w:val="00C70BC0"/>
    <w:rsid w:val="00C8150E"/>
    <w:rsid w:val="00C83C9C"/>
    <w:rsid w:val="00C869A0"/>
    <w:rsid w:val="00C86E7F"/>
    <w:rsid w:val="00C91AFE"/>
    <w:rsid w:val="00C9276D"/>
    <w:rsid w:val="00CA007F"/>
    <w:rsid w:val="00CA19EA"/>
    <w:rsid w:val="00CA23BA"/>
    <w:rsid w:val="00CA3B5F"/>
    <w:rsid w:val="00CA412B"/>
    <w:rsid w:val="00CA5679"/>
    <w:rsid w:val="00CA5DEA"/>
    <w:rsid w:val="00CB093D"/>
    <w:rsid w:val="00CB5474"/>
    <w:rsid w:val="00CB5639"/>
    <w:rsid w:val="00CB715B"/>
    <w:rsid w:val="00CC04C0"/>
    <w:rsid w:val="00CC0EAA"/>
    <w:rsid w:val="00CC14B0"/>
    <w:rsid w:val="00CC3E8F"/>
    <w:rsid w:val="00CC7068"/>
    <w:rsid w:val="00CD00A6"/>
    <w:rsid w:val="00CD01B9"/>
    <w:rsid w:val="00CD0F5E"/>
    <w:rsid w:val="00CD4932"/>
    <w:rsid w:val="00CD68DF"/>
    <w:rsid w:val="00CE3AC2"/>
    <w:rsid w:val="00CE5C74"/>
    <w:rsid w:val="00D05A92"/>
    <w:rsid w:val="00D05D8A"/>
    <w:rsid w:val="00D0704A"/>
    <w:rsid w:val="00D07E03"/>
    <w:rsid w:val="00D15EB8"/>
    <w:rsid w:val="00D16277"/>
    <w:rsid w:val="00D1697C"/>
    <w:rsid w:val="00D203CD"/>
    <w:rsid w:val="00D22B90"/>
    <w:rsid w:val="00D23C31"/>
    <w:rsid w:val="00D24BAE"/>
    <w:rsid w:val="00D31B0F"/>
    <w:rsid w:val="00D34786"/>
    <w:rsid w:val="00D351EF"/>
    <w:rsid w:val="00D353C0"/>
    <w:rsid w:val="00D37F90"/>
    <w:rsid w:val="00D51B71"/>
    <w:rsid w:val="00D55B55"/>
    <w:rsid w:val="00D566EB"/>
    <w:rsid w:val="00D60168"/>
    <w:rsid w:val="00D60CD4"/>
    <w:rsid w:val="00D61D2F"/>
    <w:rsid w:val="00D62166"/>
    <w:rsid w:val="00D64201"/>
    <w:rsid w:val="00D64552"/>
    <w:rsid w:val="00D65662"/>
    <w:rsid w:val="00D65D22"/>
    <w:rsid w:val="00D66044"/>
    <w:rsid w:val="00D760B1"/>
    <w:rsid w:val="00D77D85"/>
    <w:rsid w:val="00D84F4C"/>
    <w:rsid w:val="00D91DBE"/>
    <w:rsid w:val="00D92EEA"/>
    <w:rsid w:val="00DA0ADA"/>
    <w:rsid w:val="00DA4D98"/>
    <w:rsid w:val="00DA6786"/>
    <w:rsid w:val="00DB0DDA"/>
    <w:rsid w:val="00DB1327"/>
    <w:rsid w:val="00DB286B"/>
    <w:rsid w:val="00DB64B9"/>
    <w:rsid w:val="00DB7B28"/>
    <w:rsid w:val="00DC0A29"/>
    <w:rsid w:val="00DC1E75"/>
    <w:rsid w:val="00DC2BF9"/>
    <w:rsid w:val="00DC59BE"/>
    <w:rsid w:val="00DC73DB"/>
    <w:rsid w:val="00DD0BD3"/>
    <w:rsid w:val="00DD695E"/>
    <w:rsid w:val="00DD6DEA"/>
    <w:rsid w:val="00DE0057"/>
    <w:rsid w:val="00DE272D"/>
    <w:rsid w:val="00DE2A90"/>
    <w:rsid w:val="00DE2C37"/>
    <w:rsid w:val="00DE2C3F"/>
    <w:rsid w:val="00DE58BF"/>
    <w:rsid w:val="00DE712F"/>
    <w:rsid w:val="00DE750E"/>
    <w:rsid w:val="00DE772D"/>
    <w:rsid w:val="00DF00A0"/>
    <w:rsid w:val="00DF26E1"/>
    <w:rsid w:val="00DF38FF"/>
    <w:rsid w:val="00DF4AFC"/>
    <w:rsid w:val="00E02D9A"/>
    <w:rsid w:val="00E034D5"/>
    <w:rsid w:val="00E12677"/>
    <w:rsid w:val="00E1267A"/>
    <w:rsid w:val="00E13B77"/>
    <w:rsid w:val="00E15743"/>
    <w:rsid w:val="00E16480"/>
    <w:rsid w:val="00E16FC6"/>
    <w:rsid w:val="00E21217"/>
    <w:rsid w:val="00E22FF0"/>
    <w:rsid w:val="00E25F44"/>
    <w:rsid w:val="00E271B6"/>
    <w:rsid w:val="00E30460"/>
    <w:rsid w:val="00E30EC9"/>
    <w:rsid w:val="00E31E14"/>
    <w:rsid w:val="00E32349"/>
    <w:rsid w:val="00E3262E"/>
    <w:rsid w:val="00E33F10"/>
    <w:rsid w:val="00E34BEF"/>
    <w:rsid w:val="00E34FD0"/>
    <w:rsid w:val="00E402ED"/>
    <w:rsid w:val="00E43FF3"/>
    <w:rsid w:val="00E470B7"/>
    <w:rsid w:val="00E50D4E"/>
    <w:rsid w:val="00E5102C"/>
    <w:rsid w:val="00E51131"/>
    <w:rsid w:val="00E52686"/>
    <w:rsid w:val="00E575E4"/>
    <w:rsid w:val="00E6377A"/>
    <w:rsid w:val="00E63F48"/>
    <w:rsid w:val="00E71441"/>
    <w:rsid w:val="00E726E9"/>
    <w:rsid w:val="00E75336"/>
    <w:rsid w:val="00E75A3A"/>
    <w:rsid w:val="00E75C9E"/>
    <w:rsid w:val="00E81B8C"/>
    <w:rsid w:val="00E82D06"/>
    <w:rsid w:val="00E844D3"/>
    <w:rsid w:val="00E86323"/>
    <w:rsid w:val="00E9208A"/>
    <w:rsid w:val="00E95917"/>
    <w:rsid w:val="00E95CDF"/>
    <w:rsid w:val="00EA06DA"/>
    <w:rsid w:val="00EA13E6"/>
    <w:rsid w:val="00EA34DD"/>
    <w:rsid w:val="00EA4E1D"/>
    <w:rsid w:val="00EB06A9"/>
    <w:rsid w:val="00EB1DFF"/>
    <w:rsid w:val="00EB5F10"/>
    <w:rsid w:val="00EC1188"/>
    <w:rsid w:val="00EC1D8E"/>
    <w:rsid w:val="00ED16C9"/>
    <w:rsid w:val="00EE309D"/>
    <w:rsid w:val="00EE4167"/>
    <w:rsid w:val="00EE6322"/>
    <w:rsid w:val="00EE6F55"/>
    <w:rsid w:val="00EF6D77"/>
    <w:rsid w:val="00EF76AE"/>
    <w:rsid w:val="00F00244"/>
    <w:rsid w:val="00F01225"/>
    <w:rsid w:val="00F02918"/>
    <w:rsid w:val="00F052B2"/>
    <w:rsid w:val="00F0792E"/>
    <w:rsid w:val="00F21966"/>
    <w:rsid w:val="00F21FA3"/>
    <w:rsid w:val="00F25CFE"/>
    <w:rsid w:val="00F321F2"/>
    <w:rsid w:val="00F32F93"/>
    <w:rsid w:val="00F3372D"/>
    <w:rsid w:val="00F3783A"/>
    <w:rsid w:val="00F404A4"/>
    <w:rsid w:val="00F4523F"/>
    <w:rsid w:val="00F51C3C"/>
    <w:rsid w:val="00F521D3"/>
    <w:rsid w:val="00F54F36"/>
    <w:rsid w:val="00F57D7B"/>
    <w:rsid w:val="00F60680"/>
    <w:rsid w:val="00F60E93"/>
    <w:rsid w:val="00F6432D"/>
    <w:rsid w:val="00F6681F"/>
    <w:rsid w:val="00F67A4D"/>
    <w:rsid w:val="00F71141"/>
    <w:rsid w:val="00F72FA3"/>
    <w:rsid w:val="00F73955"/>
    <w:rsid w:val="00F7395D"/>
    <w:rsid w:val="00F748A8"/>
    <w:rsid w:val="00F77A47"/>
    <w:rsid w:val="00F808EC"/>
    <w:rsid w:val="00F81FBC"/>
    <w:rsid w:val="00F85889"/>
    <w:rsid w:val="00F879C4"/>
    <w:rsid w:val="00F87E07"/>
    <w:rsid w:val="00F87FA7"/>
    <w:rsid w:val="00F910BA"/>
    <w:rsid w:val="00F957D4"/>
    <w:rsid w:val="00F95AD7"/>
    <w:rsid w:val="00F95EC6"/>
    <w:rsid w:val="00F95FC3"/>
    <w:rsid w:val="00FA270C"/>
    <w:rsid w:val="00FA4B67"/>
    <w:rsid w:val="00FA66FD"/>
    <w:rsid w:val="00FA7D99"/>
    <w:rsid w:val="00FB3C68"/>
    <w:rsid w:val="00FB6473"/>
    <w:rsid w:val="00FC216B"/>
    <w:rsid w:val="00FC6575"/>
    <w:rsid w:val="00FD0243"/>
    <w:rsid w:val="00FD0434"/>
    <w:rsid w:val="00FD10A5"/>
    <w:rsid w:val="00FD19F1"/>
    <w:rsid w:val="00FE5696"/>
    <w:rsid w:val="00FE7DFB"/>
    <w:rsid w:val="00FF0B8E"/>
    <w:rsid w:val="00FF24D3"/>
    <w:rsid w:val="00FF5739"/>
    <w:rsid w:val="00FF6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095A3"/>
  <w15:chartTrackingRefBased/>
  <w15:docId w15:val="{FE54BC3D-8357-4C51-A756-2C79D8DEF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iPriority="0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/>
    <w:lsdException w:name="Quote" w:uiPriority="0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A334B3"/>
    <w:rPr>
      <w:rFonts w:ascii="Calibri" w:hAnsi="Calibri"/>
      <w:sz w:val="20"/>
      <w:lang w:val="nl-NL"/>
    </w:rPr>
  </w:style>
  <w:style w:type="paragraph" w:styleId="Kop1">
    <w:name w:val="heading 1"/>
    <w:basedOn w:val="Standaard"/>
    <w:next w:val="Standaard"/>
    <w:link w:val="Kop1Char"/>
    <w:qFormat/>
    <w:rsid w:val="008A07B4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nhideWhenUsed/>
    <w:qFormat/>
    <w:rsid w:val="00AB4F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nhideWhenUsed/>
    <w:qFormat/>
    <w:rsid w:val="002D40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nhideWhenUsed/>
    <w:qFormat/>
    <w:rsid w:val="002D40C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Kop5">
    <w:name w:val="heading 5"/>
    <w:basedOn w:val="Standaard"/>
    <w:next w:val="Standaard"/>
    <w:link w:val="Kop5Char"/>
    <w:unhideWhenUsed/>
    <w:qFormat/>
    <w:rsid w:val="002D40C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Kop6">
    <w:name w:val="heading 6"/>
    <w:basedOn w:val="Standaard"/>
    <w:next w:val="Standaard"/>
    <w:link w:val="Kop6Char"/>
    <w:unhideWhenUsed/>
    <w:qFormat/>
    <w:rsid w:val="009D7CF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Kop7">
    <w:name w:val="heading 7"/>
    <w:basedOn w:val="Heading"/>
    <w:next w:val="Plattetekst1"/>
    <w:link w:val="Kop7Char"/>
    <w:semiHidden/>
    <w:unhideWhenUsed/>
    <w:qFormat/>
    <w:rsid w:val="00580E54"/>
    <w:pPr>
      <w:numPr>
        <w:ilvl w:val="6"/>
        <w:numId w:val="1"/>
      </w:numPr>
      <w:autoSpaceDN/>
      <w:spacing w:line="100" w:lineRule="atLeast"/>
      <w:textAlignment w:val="auto"/>
      <w:outlineLvl w:val="6"/>
    </w:pPr>
    <w:rPr>
      <w:rFonts w:ascii="Albany" w:hAnsi="Albany"/>
      <w:b/>
      <w:bCs/>
      <w:kern w:val="2"/>
      <w:lang w:val="en-NL" w:eastAsia="hi-IN" w:bidi="hi-IN"/>
    </w:rPr>
  </w:style>
  <w:style w:type="paragraph" w:styleId="Kop8">
    <w:name w:val="heading 8"/>
    <w:basedOn w:val="Heading"/>
    <w:next w:val="Plattetekst1"/>
    <w:link w:val="Kop8Char"/>
    <w:semiHidden/>
    <w:unhideWhenUsed/>
    <w:qFormat/>
    <w:rsid w:val="00580E54"/>
    <w:pPr>
      <w:numPr>
        <w:ilvl w:val="7"/>
        <w:numId w:val="1"/>
      </w:numPr>
      <w:autoSpaceDN/>
      <w:spacing w:line="100" w:lineRule="atLeast"/>
      <w:textAlignment w:val="auto"/>
      <w:outlineLvl w:val="7"/>
    </w:pPr>
    <w:rPr>
      <w:rFonts w:ascii="Albany" w:hAnsi="Albany"/>
      <w:b/>
      <w:bCs/>
      <w:kern w:val="2"/>
      <w:lang w:val="en-NL" w:eastAsia="hi-IN" w:bidi="hi-IN"/>
    </w:rPr>
  </w:style>
  <w:style w:type="paragraph" w:styleId="Kop9">
    <w:name w:val="heading 9"/>
    <w:basedOn w:val="Heading"/>
    <w:next w:val="Plattetekst1"/>
    <w:link w:val="Kop9Char"/>
    <w:semiHidden/>
    <w:unhideWhenUsed/>
    <w:qFormat/>
    <w:rsid w:val="00580E54"/>
    <w:pPr>
      <w:numPr>
        <w:ilvl w:val="8"/>
        <w:numId w:val="1"/>
      </w:numPr>
      <w:autoSpaceDN/>
      <w:spacing w:line="100" w:lineRule="atLeast"/>
      <w:textAlignment w:val="auto"/>
      <w:outlineLvl w:val="8"/>
    </w:pPr>
    <w:rPr>
      <w:rFonts w:ascii="Albany" w:hAnsi="Albany"/>
      <w:b/>
      <w:bCs/>
      <w:kern w:val="2"/>
      <w:lang w:val="en-NL" w:eastAsia="hi-IN" w:bidi="hi-IN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rsid w:val="006B1061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rsid w:val="008A07B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nl-NL"/>
    </w:rPr>
  </w:style>
  <w:style w:type="character" w:customStyle="1" w:styleId="Kop2Char">
    <w:name w:val="Kop 2 Char"/>
    <w:basedOn w:val="Standaardalinea-lettertype"/>
    <w:link w:val="Kop2"/>
    <w:rsid w:val="00AB4F1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nl-NL"/>
    </w:rPr>
  </w:style>
  <w:style w:type="character" w:customStyle="1" w:styleId="Kop3Char">
    <w:name w:val="Kop 3 Char"/>
    <w:basedOn w:val="Standaardalinea-lettertype"/>
    <w:link w:val="Kop3"/>
    <w:rsid w:val="002D40C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nl-NL"/>
    </w:rPr>
  </w:style>
  <w:style w:type="character" w:customStyle="1" w:styleId="Kop4Char">
    <w:name w:val="Kop 4 Char"/>
    <w:basedOn w:val="Standaardalinea-lettertype"/>
    <w:link w:val="Kop4"/>
    <w:rsid w:val="002D40C6"/>
    <w:rPr>
      <w:rFonts w:asciiTheme="majorHAnsi" w:eastAsiaTheme="majorEastAsia" w:hAnsiTheme="majorHAnsi" w:cstheme="majorBidi"/>
      <w:i/>
      <w:iCs/>
      <w:color w:val="2E74B5" w:themeColor="accent1" w:themeShade="BF"/>
      <w:lang w:val="nl-NL"/>
    </w:rPr>
  </w:style>
  <w:style w:type="character" w:customStyle="1" w:styleId="Kop5Char">
    <w:name w:val="Kop 5 Char"/>
    <w:basedOn w:val="Standaardalinea-lettertype"/>
    <w:link w:val="Kop5"/>
    <w:rsid w:val="002D40C6"/>
    <w:rPr>
      <w:rFonts w:asciiTheme="majorHAnsi" w:eastAsiaTheme="majorEastAsia" w:hAnsiTheme="majorHAnsi" w:cstheme="majorBidi"/>
      <w:color w:val="2E74B5" w:themeColor="accent1" w:themeShade="BF"/>
      <w:lang w:val="nl-NL"/>
    </w:rPr>
  </w:style>
  <w:style w:type="paragraph" w:styleId="Citaat">
    <w:name w:val="Quote"/>
    <w:basedOn w:val="Textbody"/>
    <w:link w:val="CitaatChar"/>
    <w:qFormat/>
    <w:rsid w:val="00DE2A90"/>
    <w:pPr>
      <w:pBdr>
        <w:top w:val="dashed" w:sz="4" w:space="10" w:color="auto"/>
        <w:left w:val="dashed" w:sz="4" w:space="10" w:color="auto"/>
        <w:bottom w:val="dashed" w:sz="4" w:space="10" w:color="auto"/>
        <w:right w:val="dashed" w:sz="4" w:space="10" w:color="auto"/>
      </w:pBdr>
      <w:shd w:val="clear" w:color="auto" w:fill="FBE4D5" w:themeFill="accent2" w:themeFillTint="33"/>
      <w:spacing w:after="0"/>
    </w:pPr>
    <w:rPr>
      <w:rFonts w:asciiTheme="minorHAnsi" w:hAnsiTheme="minorHAnsi"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rsid w:val="00DE2A90"/>
    <w:rPr>
      <w:rFonts w:eastAsia="DejaVu Sans" w:cs="DejaVu Sans"/>
      <w:iCs/>
      <w:color w:val="404040" w:themeColor="text1" w:themeTint="BF"/>
      <w:sz w:val="20"/>
      <w:szCs w:val="24"/>
      <w:shd w:val="clear" w:color="auto" w:fill="FBE4D5" w:themeFill="accent2" w:themeFillTint="33"/>
      <w:lang w:val="nl-NL" w:eastAsia="nl-NL"/>
    </w:rPr>
  </w:style>
  <w:style w:type="table" w:styleId="Tabelraster">
    <w:name w:val="Table Grid"/>
    <w:basedOn w:val="Standaardtabel"/>
    <w:uiPriority w:val="39"/>
    <w:rsid w:val="00035E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ogrammacode">
    <w:name w:val="Programmacode"/>
    <w:basedOn w:val="Standaard"/>
    <w:link w:val="ProgrammacodeChar"/>
    <w:qFormat/>
    <w:rsid w:val="00F00244"/>
    <w:pPr>
      <w:pBdr>
        <w:top w:val="single" w:sz="4" w:space="10" w:color="auto"/>
        <w:left w:val="single" w:sz="4" w:space="10" w:color="auto"/>
        <w:bottom w:val="single" w:sz="4" w:space="10" w:color="auto"/>
        <w:right w:val="single" w:sz="4" w:space="10" w:color="auto"/>
      </w:pBdr>
      <w:shd w:val="clear" w:color="auto" w:fill="F2F2F2" w:themeFill="background1" w:themeFillShade="F2"/>
      <w:spacing w:before="120" w:after="120" w:line="240" w:lineRule="auto"/>
      <w:contextualSpacing/>
    </w:pPr>
    <w:rPr>
      <w:rFonts w:ascii="Courier New" w:hAnsi="Courier New"/>
    </w:rPr>
  </w:style>
  <w:style w:type="character" w:styleId="Hyperlink">
    <w:name w:val="Hyperlink"/>
    <w:basedOn w:val="Standaardalinea-lettertype"/>
    <w:uiPriority w:val="99"/>
    <w:unhideWhenUsed/>
    <w:rsid w:val="006777F6"/>
    <w:rPr>
      <w:color w:val="0563C1" w:themeColor="hyperlink"/>
      <w:u w:val="single"/>
    </w:rPr>
  </w:style>
  <w:style w:type="character" w:customStyle="1" w:styleId="ProgrammacodeChar">
    <w:name w:val="Programmacode Char"/>
    <w:basedOn w:val="Standaardalinea-lettertype"/>
    <w:link w:val="Programmacode"/>
    <w:rsid w:val="00F00244"/>
    <w:rPr>
      <w:rFonts w:ascii="Courier New" w:hAnsi="Courier New"/>
      <w:sz w:val="20"/>
      <w:shd w:val="clear" w:color="auto" w:fill="F2F2F2" w:themeFill="background1" w:themeFillShade="F2"/>
      <w:lang w:val="nl-NL"/>
    </w:rPr>
  </w:style>
  <w:style w:type="paragraph" w:styleId="Duidelijkcitaat">
    <w:name w:val="Intense Quote"/>
    <w:basedOn w:val="Standaard"/>
    <w:link w:val="DuidelijkcitaatChar"/>
    <w:uiPriority w:val="30"/>
    <w:qFormat/>
    <w:rsid w:val="00E50D4E"/>
    <w:pPr>
      <w:pBdr>
        <w:top w:val="single" w:sz="4" w:space="10" w:color="5B9BD5" w:themeColor="accent1"/>
        <w:left w:val="single" w:sz="4" w:space="4" w:color="5B9BD5" w:themeColor="accent1"/>
        <w:bottom w:val="single" w:sz="4" w:space="10" w:color="5B9BD5" w:themeColor="accent1"/>
        <w:right w:val="single" w:sz="4" w:space="4" w:color="5B9BD5" w:themeColor="accent1"/>
      </w:pBdr>
      <w:shd w:val="clear" w:color="auto" w:fill="DEEAF6" w:themeFill="accent1" w:themeFillTint="33"/>
      <w:spacing w:after="0" w:line="240" w:lineRule="auto"/>
    </w:pPr>
    <w:rPr>
      <w:rFonts w:ascii="Courier" w:hAnsi="Courier"/>
      <w:iCs/>
      <w:sz w:val="18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E50D4E"/>
    <w:rPr>
      <w:rFonts w:ascii="Courier" w:hAnsi="Courier"/>
      <w:iCs/>
      <w:sz w:val="18"/>
      <w:shd w:val="clear" w:color="auto" w:fill="DEEAF6" w:themeFill="accent1" w:themeFillTint="33"/>
      <w:lang w:val="nl-NL"/>
    </w:rPr>
  </w:style>
  <w:style w:type="paragraph" w:customStyle="1" w:styleId="Standard">
    <w:name w:val="Standard"/>
    <w:basedOn w:val="Standaard"/>
    <w:link w:val="StandardChar"/>
    <w:rsid w:val="00D23C31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DejaVu Sans" w:hAnsi="Times New Roman" w:cs="DejaVu Sans"/>
      <w:kern w:val="3"/>
      <w:sz w:val="24"/>
      <w:szCs w:val="24"/>
      <w:lang w:eastAsia="nl-NL"/>
    </w:rPr>
  </w:style>
  <w:style w:type="paragraph" w:customStyle="1" w:styleId="Heading">
    <w:name w:val="Heading"/>
    <w:basedOn w:val="Standard"/>
    <w:next w:val="Textbody"/>
    <w:rsid w:val="00D23C31"/>
    <w:pPr>
      <w:keepNext/>
      <w:spacing w:before="240" w:after="283"/>
    </w:pPr>
    <w:rPr>
      <w:rFonts w:ascii="Verdana" w:eastAsia="HG Mincho Light J" w:hAnsi="Verdana" w:cs="Arial Unicode MS"/>
      <w:sz w:val="28"/>
      <w:szCs w:val="28"/>
    </w:rPr>
  </w:style>
  <w:style w:type="paragraph" w:customStyle="1" w:styleId="Textbody">
    <w:name w:val="Text body"/>
    <w:basedOn w:val="Standard"/>
    <w:link w:val="TextbodyChar"/>
    <w:qFormat/>
    <w:rsid w:val="00FC6575"/>
    <w:pPr>
      <w:spacing w:after="115"/>
    </w:pPr>
    <w:rPr>
      <w:rFonts w:ascii="Calibri" w:hAnsi="Calibri"/>
      <w:kern w:val="0"/>
      <w:sz w:val="20"/>
    </w:rPr>
  </w:style>
  <w:style w:type="paragraph" w:styleId="Lijst">
    <w:name w:val="List"/>
    <w:basedOn w:val="Textbody"/>
    <w:rsid w:val="00D23C31"/>
    <w:rPr>
      <w:sz w:val="24"/>
    </w:rPr>
  </w:style>
  <w:style w:type="paragraph" w:styleId="Bijschrift">
    <w:name w:val="caption"/>
    <w:basedOn w:val="Standard"/>
    <w:qFormat/>
    <w:rsid w:val="00D23C31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D23C31"/>
    <w:pPr>
      <w:suppressLineNumbers/>
    </w:pPr>
  </w:style>
  <w:style w:type="paragraph" w:customStyle="1" w:styleId="HorizontalLine">
    <w:name w:val="Horizontal Line"/>
    <w:basedOn w:val="Standard"/>
    <w:next w:val="Textbody"/>
    <w:rsid w:val="00D23C31"/>
    <w:pPr>
      <w:spacing w:after="283"/>
    </w:pPr>
    <w:rPr>
      <w:sz w:val="12"/>
    </w:rPr>
  </w:style>
  <w:style w:type="paragraph" w:customStyle="1" w:styleId="Sender">
    <w:name w:val="Sender"/>
    <w:basedOn w:val="Standard"/>
    <w:rsid w:val="00D23C31"/>
    <w:rPr>
      <w:i/>
    </w:rPr>
  </w:style>
  <w:style w:type="paragraph" w:customStyle="1" w:styleId="TableContents">
    <w:name w:val="Table Contents"/>
    <w:basedOn w:val="Textbody"/>
    <w:rsid w:val="00D23C31"/>
  </w:style>
  <w:style w:type="paragraph" w:styleId="Voettekst">
    <w:name w:val="footer"/>
    <w:basedOn w:val="Standard"/>
    <w:link w:val="VoettekstChar"/>
    <w:rsid w:val="00D23C31"/>
    <w:pPr>
      <w:suppressLineNumbers/>
      <w:tabs>
        <w:tab w:val="center" w:pos="4818"/>
        <w:tab w:val="right" w:pos="9637"/>
      </w:tabs>
    </w:pPr>
  </w:style>
  <w:style w:type="character" w:customStyle="1" w:styleId="VoettekstChar">
    <w:name w:val="Voettekst Char"/>
    <w:basedOn w:val="Standaardalinea-lettertype"/>
    <w:link w:val="Voettekst"/>
    <w:rsid w:val="00D23C31"/>
    <w:rPr>
      <w:rFonts w:ascii="Times New Roman" w:eastAsia="DejaVu Sans" w:hAnsi="Times New Roman" w:cs="DejaVu Sans"/>
      <w:kern w:val="3"/>
      <w:sz w:val="24"/>
      <w:szCs w:val="24"/>
      <w:lang w:val="nl-NL" w:eastAsia="nl-NL"/>
    </w:rPr>
  </w:style>
  <w:style w:type="paragraph" w:styleId="Koptekst">
    <w:name w:val="header"/>
    <w:basedOn w:val="Standard"/>
    <w:link w:val="KoptekstChar"/>
    <w:rsid w:val="00D23C31"/>
    <w:pPr>
      <w:suppressLineNumbers/>
      <w:tabs>
        <w:tab w:val="center" w:pos="4818"/>
        <w:tab w:val="right" w:pos="9637"/>
      </w:tabs>
    </w:pPr>
  </w:style>
  <w:style w:type="character" w:customStyle="1" w:styleId="KoptekstChar">
    <w:name w:val="Koptekst Char"/>
    <w:basedOn w:val="Standaardalinea-lettertype"/>
    <w:link w:val="Koptekst"/>
    <w:rsid w:val="00D23C31"/>
    <w:rPr>
      <w:rFonts w:ascii="Times New Roman" w:eastAsia="DejaVu Sans" w:hAnsi="Times New Roman" w:cs="DejaVu Sans"/>
      <w:kern w:val="3"/>
      <w:sz w:val="24"/>
      <w:szCs w:val="24"/>
      <w:lang w:val="nl-NL" w:eastAsia="nl-NL"/>
    </w:rPr>
  </w:style>
  <w:style w:type="paragraph" w:customStyle="1" w:styleId="TableHeading">
    <w:name w:val="Table Heading"/>
    <w:basedOn w:val="TableContents"/>
    <w:rsid w:val="00D23C31"/>
    <w:pPr>
      <w:suppressLineNumbers/>
      <w:jc w:val="center"/>
    </w:pPr>
    <w:rPr>
      <w:b/>
      <w:bCs/>
    </w:rPr>
  </w:style>
  <w:style w:type="paragraph" w:customStyle="1" w:styleId="PreformattedText">
    <w:name w:val="Preformatted Text"/>
    <w:basedOn w:val="Standard"/>
    <w:rsid w:val="00D23C31"/>
    <w:rPr>
      <w:rFonts w:ascii="DejaVu Sans Mono" w:eastAsia="DejaVu Sans Mono" w:hAnsi="DejaVu Sans Mono" w:cs="DejaVu Sans Mono"/>
      <w:sz w:val="20"/>
      <w:szCs w:val="20"/>
    </w:rPr>
  </w:style>
  <w:style w:type="paragraph" w:customStyle="1" w:styleId="heading0">
    <w:name w:val="heading 0"/>
    <w:basedOn w:val="Standaard"/>
    <w:rsid w:val="002F5673"/>
    <w:pPr>
      <w:widowControl w:val="0"/>
      <w:suppressAutoHyphens/>
      <w:autoSpaceDN w:val="0"/>
      <w:spacing w:after="115" w:line="240" w:lineRule="auto"/>
      <w:textAlignment w:val="baseline"/>
    </w:pPr>
    <w:rPr>
      <w:rFonts w:eastAsia="DejaVu Sans" w:cs="DejaVu Sans"/>
      <w:b/>
      <w:color w:val="9966CC"/>
      <w:szCs w:val="24"/>
      <w:lang w:eastAsia="nl-NL"/>
    </w:rPr>
  </w:style>
  <w:style w:type="paragraph" w:customStyle="1" w:styleId="Footnote">
    <w:name w:val="Footnote"/>
    <w:basedOn w:val="Standard"/>
    <w:rsid w:val="00D23C31"/>
    <w:pPr>
      <w:suppressLineNumbers/>
      <w:ind w:left="283" w:hanging="283"/>
    </w:pPr>
    <w:rPr>
      <w:sz w:val="20"/>
      <w:szCs w:val="20"/>
    </w:rPr>
  </w:style>
  <w:style w:type="paragraph" w:customStyle="1" w:styleId="Extension">
    <w:name w:val="Extension"/>
    <w:basedOn w:val="Textbody"/>
    <w:next w:val="Textbody"/>
    <w:link w:val="ExtensionChar"/>
    <w:qFormat/>
    <w:rsid w:val="00D23C31"/>
    <w:pPr>
      <w:shd w:val="clear" w:color="auto" w:fill="C0C0C0"/>
    </w:pPr>
    <w:rPr>
      <w:b/>
    </w:rPr>
  </w:style>
  <w:style w:type="paragraph" w:styleId="Plattetekst">
    <w:name w:val="Body Text"/>
    <w:basedOn w:val="Standaard"/>
    <w:link w:val="PlattetekstChar"/>
    <w:rsid w:val="00D23C31"/>
    <w:pPr>
      <w:widowControl w:val="0"/>
      <w:suppressAutoHyphens/>
      <w:autoSpaceDN w:val="0"/>
      <w:spacing w:after="12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hi-IN" w:bidi="hi-IN"/>
    </w:rPr>
  </w:style>
  <w:style w:type="character" w:customStyle="1" w:styleId="PlattetekstChar">
    <w:name w:val="Platte tekst Char"/>
    <w:basedOn w:val="Standaardalinea-lettertype"/>
    <w:link w:val="Plattetekst"/>
    <w:rsid w:val="00D23C31"/>
    <w:rPr>
      <w:rFonts w:ascii="Times New Roman" w:eastAsia="SimSun" w:hAnsi="Times New Roman" w:cs="Mangal"/>
      <w:kern w:val="3"/>
      <w:sz w:val="24"/>
      <w:szCs w:val="24"/>
      <w:lang w:val="nl-NL" w:eastAsia="hi-IN" w:bidi="hi-IN"/>
    </w:rPr>
  </w:style>
  <w:style w:type="paragraph" w:customStyle="1" w:styleId="Preformatted">
    <w:name w:val="Preformatted"/>
    <w:basedOn w:val="Standaard"/>
    <w:rsid w:val="00D23C31"/>
    <w:pPr>
      <w:widowControl w:val="0"/>
      <w:suppressAutoHyphens/>
      <w:autoSpaceDN w:val="0"/>
      <w:spacing w:before="240" w:after="240" w:line="240" w:lineRule="auto"/>
      <w:textAlignment w:val="baseline"/>
    </w:pPr>
    <w:rPr>
      <w:rFonts w:ascii="Courier New" w:eastAsia="SimSun" w:hAnsi="Courier New" w:cs="Mangal"/>
      <w:kern w:val="3"/>
      <w:sz w:val="16"/>
      <w:szCs w:val="24"/>
      <w:lang w:val="en-US" w:eastAsia="hi-IN" w:bidi="hi-IN"/>
    </w:rPr>
  </w:style>
  <w:style w:type="paragraph" w:customStyle="1" w:styleId="programmacode0">
    <w:name w:val="programmacode"/>
    <w:rsid w:val="00D23C31"/>
    <w:pPr>
      <w:widowControl w:val="0"/>
      <w:suppressAutoHyphens/>
      <w:autoSpaceDN w:val="0"/>
      <w:spacing w:before="29" w:after="29" w:line="240" w:lineRule="auto"/>
      <w:textAlignment w:val="baseline"/>
    </w:pPr>
    <w:rPr>
      <w:rFonts w:ascii="Courier New" w:eastAsia="DejaVu Sans" w:hAnsi="Courier New" w:cs="DejaVu Sans"/>
      <w:kern w:val="3"/>
      <w:sz w:val="18"/>
      <w:szCs w:val="24"/>
      <w:lang w:val="nl-NL" w:eastAsia="nl-NL"/>
    </w:rPr>
  </w:style>
  <w:style w:type="paragraph" w:customStyle="1" w:styleId="ListContents">
    <w:name w:val="List Contents"/>
    <w:basedOn w:val="Standard"/>
    <w:rsid w:val="00D23C31"/>
    <w:pPr>
      <w:ind w:left="567"/>
    </w:pPr>
  </w:style>
  <w:style w:type="paragraph" w:customStyle="1" w:styleId="ListHeading">
    <w:name w:val="List Heading"/>
    <w:basedOn w:val="Standard"/>
    <w:next w:val="ListContents"/>
    <w:rsid w:val="00D23C31"/>
  </w:style>
  <w:style w:type="paragraph" w:customStyle="1" w:styleId="ContentsHeading">
    <w:name w:val="Contents Heading"/>
    <w:basedOn w:val="Heading"/>
    <w:rsid w:val="00D23C31"/>
    <w:pPr>
      <w:suppressLineNumbers/>
      <w:spacing w:before="0" w:after="0"/>
    </w:pPr>
    <w:rPr>
      <w:b/>
      <w:bCs/>
      <w:sz w:val="32"/>
      <w:szCs w:val="32"/>
    </w:rPr>
  </w:style>
  <w:style w:type="paragraph" w:customStyle="1" w:styleId="Contents1">
    <w:name w:val="Contents 1"/>
    <w:basedOn w:val="Index"/>
    <w:rsid w:val="00D23C31"/>
    <w:pPr>
      <w:tabs>
        <w:tab w:val="right" w:leader="dot" w:pos="9972"/>
      </w:tabs>
    </w:pPr>
  </w:style>
  <w:style w:type="paragraph" w:customStyle="1" w:styleId="Contents2">
    <w:name w:val="Contents 2"/>
    <w:basedOn w:val="Index"/>
    <w:rsid w:val="00D23C31"/>
    <w:pPr>
      <w:tabs>
        <w:tab w:val="right" w:leader="dot" w:pos="9972"/>
      </w:tabs>
      <w:ind w:left="283"/>
    </w:pPr>
  </w:style>
  <w:style w:type="paragraph" w:customStyle="1" w:styleId="Contents3">
    <w:name w:val="Contents 3"/>
    <w:basedOn w:val="Index"/>
    <w:rsid w:val="00D23C31"/>
    <w:pPr>
      <w:tabs>
        <w:tab w:val="right" w:leader="dot" w:pos="9972"/>
      </w:tabs>
      <w:ind w:left="566"/>
    </w:pPr>
  </w:style>
  <w:style w:type="paragraph" w:customStyle="1" w:styleId="Illustration">
    <w:name w:val="Illustration"/>
    <w:basedOn w:val="Bijschrift"/>
    <w:rsid w:val="00D23C31"/>
  </w:style>
  <w:style w:type="paragraph" w:customStyle="1" w:styleId="Framecontents">
    <w:name w:val="Frame contents"/>
    <w:basedOn w:val="Textbody"/>
    <w:rsid w:val="00D23C31"/>
  </w:style>
  <w:style w:type="paragraph" w:customStyle="1" w:styleId="Marginalia">
    <w:name w:val="Marginalia"/>
    <w:basedOn w:val="Textbody"/>
    <w:rsid w:val="00D23C31"/>
    <w:pPr>
      <w:ind w:left="2268"/>
    </w:pPr>
  </w:style>
  <w:style w:type="paragraph" w:styleId="Handtekening">
    <w:name w:val="Signature"/>
    <w:basedOn w:val="Standard"/>
    <w:link w:val="HandtekeningChar"/>
    <w:rsid w:val="00D23C31"/>
    <w:pPr>
      <w:suppressLineNumbers/>
    </w:pPr>
  </w:style>
  <w:style w:type="character" w:customStyle="1" w:styleId="HandtekeningChar">
    <w:name w:val="Handtekening Char"/>
    <w:basedOn w:val="Standaardalinea-lettertype"/>
    <w:link w:val="Handtekening"/>
    <w:rsid w:val="00D23C31"/>
    <w:rPr>
      <w:rFonts w:ascii="Times New Roman" w:eastAsia="DejaVu Sans" w:hAnsi="Times New Roman" w:cs="DejaVu Sans"/>
      <w:kern w:val="3"/>
      <w:sz w:val="24"/>
      <w:szCs w:val="24"/>
      <w:lang w:val="nl-NL" w:eastAsia="nl-NL"/>
    </w:rPr>
  </w:style>
  <w:style w:type="character" w:customStyle="1" w:styleId="EndnoteSymbol">
    <w:name w:val="Endnote Symbol"/>
    <w:rsid w:val="00D23C31"/>
  </w:style>
  <w:style w:type="character" w:customStyle="1" w:styleId="FootnoteSymbol">
    <w:name w:val="Footnote Symbol"/>
    <w:rsid w:val="00D23C31"/>
  </w:style>
  <w:style w:type="character" w:customStyle="1" w:styleId="Internetlink">
    <w:name w:val="Internet link"/>
    <w:rsid w:val="00D23C31"/>
    <w:rPr>
      <w:color w:val="000080"/>
      <w:u w:val="single"/>
    </w:rPr>
  </w:style>
  <w:style w:type="character" w:customStyle="1" w:styleId="BulletSymbols">
    <w:name w:val="Bullet Symbols"/>
    <w:rsid w:val="00D23C31"/>
    <w:rPr>
      <w:rFonts w:ascii="OpenSymbol" w:eastAsia="OpenSymbol" w:hAnsi="OpenSymbol" w:cs="OpenSymbol"/>
    </w:rPr>
  </w:style>
  <w:style w:type="character" w:styleId="Nadruk">
    <w:name w:val="Emphasis"/>
    <w:qFormat/>
    <w:rsid w:val="00D23C31"/>
    <w:rPr>
      <w:i/>
      <w:iCs/>
    </w:rPr>
  </w:style>
  <w:style w:type="character" w:customStyle="1" w:styleId="VisitedInternetLink">
    <w:name w:val="Visited Internet Link"/>
    <w:rsid w:val="00D23C31"/>
    <w:rPr>
      <w:color w:val="800000"/>
      <w:u w:val="single"/>
    </w:rPr>
  </w:style>
  <w:style w:type="character" w:customStyle="1" w:styleId="Footnoteanchor">
    <w:name w:val="Footnote anchor"/>
    <w:rsid w:val="00D23C31"/>
    <w:rPr>
      <w:position w:val="0"/>
      <w:vertAlign w:val="superscript"/>
    </w:rPr>
  </w:style>
  <w:style w:type="character" w:customStyle="1" w:styleId="NumberingSymbols">
    <w:name w:val="Numbering Symbols"/>
    <w:rsid w:val="00D23C31"/>
  </w:style>
  <w:style w:type="character" w:customStyle="1" w:styleId="SourceText">
    <w:name w:val="Source Text"/>
    <w:rsid w:val="00D23C31"/>
    <w:rPr>
      <w:rFonts w:ascii="DejaVu Sans Mono" w:hAnsi="DejaVu Sans Mono" w:cs="DejaVu Sans Mono"/>
      <w:sz w:val="16"/>
    </w:rPr>
  </w:style>
  <w:style w:type="character" w:customStyle="1" w:styleId="StrongEmphasis">
    <w:name w:val="Strong Emphasis"/>
    <w:rsid w:val="00D23C31"/>
    <w:rPr>
      <w:b/>
      <w:bCs/>
    </w:rPr>
  </w:style>
  <w:style w:type="character" w:styleId="Zwaar">
    <w:name w:val="Strong"/>
    <w:basedOn w:val="Standaardalinea-lettertype"/>
    <w:rsid w:val="00D23C31"/>
    <w:rPr>
      <w:b/>
      <w:bCs/>
    </w:rPr>
  </w:style>
  <w:style w:type="paragraph" w:styleId="Ondertitel">
    <w:name w:val="Subtitle"/>
    <w:basedOn w:val="Standaard"/>
    <w:next w:val="Standaard"/>
    <w:link w:val="OndertitelChar"/>
    <w:rsid w:val="00D23C31"/>
    <w:pPr>
      <w:widowControl w:val="0"/>
      <w:suppressAutoHyphens/>
      <w:autoSpaceDN w:val="0"/>
      <w:spacing w:line="240" w:lineRule="auto"/>
      <w:textAlignment w:val="baseline"/>
    </w:pPr>
    <w:rPr>
      <w:rFonts w:eastAsia="Times New Roman" w:cs="Mangal"/>
      <w:color w:val="5A5A5A"/>
      <w:spacing w:val="15"/>
      <w:kern w:val="3"/>
      <w:szCs w:val="20"/>
      <w:lang w:eastAsia="hi-IN" w:bidi="hi-IN"/>
    </w:rPr>
  </w:style>
  <w:style w:type="character" w:customStyle="1" w:styleId="OndertitelChar">
    <w:name w:val="Ondertitel Char"/>
    <w:basedOn w:val="Standaardalinea-lettertype"/>
    <w:link w:val="Ondertitel"/>
    <w:rsid w:val="00D23C31"/>
    <w:rPr>
      <w:rFonts w:ascii="Calibri" w:eastAsia="Times New Roman" w:hAnsi="Calibri" w:cs="Mangal"/>
      <w:color w:val="5A5A5A"/>
      <w:spacing w:val="15"/>
      <w:kern w:val="3"/>
      <w:szCs w:val="20"/>
      <w:lang w:val="nl-NL" w:eastAsia="hi-IN" w:bidi="hi-IN"/>
    </w:rPr>
  </w:style>
  <w:style w:type="character" w:customStyle="1" w:styleId="apple-converted-space">
    <w:name w:val="apple-converted-space"/>
    <w:basedOn w:val="Standaardalinea-lettertype"/>
    <w:rsid w:val="00D23C31"/>
  </w:style>
  <w:style w:type="character" w:customStyle="1" w:styleId="Standaardalinea-lettertype1">
    <w:name w:val="Standaardalinea-lettertype1"/>
    <w:rsid w:val="00D23C31"/>
  </w:style>
  <w:style w:type="character" w:customStyle="1" w:styleId="ListLabel1">
    <w:name w:val="ListLabel 1"/>
    <w:rsid w:val="00D23C31"/>
    <w:rPr>
      <w:sz w:val="32"/>
    </w:rPr>
  </w:style>
  <w:style w:type="numbering" w:customStyle="1" w:styleId="RTFNum2">
    <w:name w:val="RTF_Num 2"/>
    <w:basedOn w:val="Geenlijst"/>
    <w:rsid w:val="00D23C31"/>
    <w:pPr>
      <w:numPr>
        <w:numId w:val="1"/>
      </w:numPr>
    </w:pPr>
  </w:style>
  <w:style w:type="numbering" w:customStyle="1" w:styleId="WWNum1">
    <w:name w:val="WWNum1"/>
    <w:basedOn w:val="Geenlijst"/>
    <w:rsid w:val="00D23C31"/>
    <w:pPr>
      <w:numPr>
        <w:numId w:val="2"/>
      </w:numPr>
    </w:pPr>
  </w:style>
  <w:style w:type="paragraph" w:customStyle="1" w:styleId="Plaatje">
    <w:name w:val="Plaatje"/>
    <w:basedOn w:val="Standaard"/>
    <w:link w:val="PlaatjeChar"/>
    <w:qFormat/>
    <w:rsid w:val="00DE2A90"/>
    <w:pPr>
      <w:pBdr>
        <w:top w:val="dashed" w:sz="4" w:space="10" w:color="auto"/>
        <w:left w:val="dashed" w:sz="4" w:space="10" w:color="auto"/>
        <w:bottom w:val="dashed" w:sz="4" w:space="10" w:color="auto"/>
        <w:right w:val="dashed" w:sz="4" w:space="10" w:color="auto"/>
      </w:pBdr>
      <w:shd w:val="clear" w:color="auto" w:fill="E2EFD9" w:themeFill="accent6" w:themeFillTint="33"/>
      <w:spacing w:line="240" w:lineRule="auto"/>
      <w:jc w:val="center"/>
    </w:pPr>
    <w:rPr>
      <w:noProof/>
      <w:lang w:eastAsia="nl-NL"/>
    </w:rPr>
  </w:style>
  <w:style w:type="paragraph" w:customStyle="1" w:styleId="LetOp">
    <w:name w:val="LetOp"/>
    <w:basedOn w:val="Textbody"/>
    <w:link w:val="LetOpChar"/>
    <w:qFormat/>
    <w:rsid w:val="00DE2A90"/>
    <w:pPr>
      <w:pBdr>
        <w:top w:val="dashed" w:sz="4" w:space="10" w:color="auto"/>
        <w:left w:val="dashed" w:sz="4" w:space="10" w:color="auto"/>
        <w:bottom w:val="dashed" w:sz="4" w:space="10" w:color="auto"/>
        <w:right w:val="dashed" w:sz="4" w:space="10" w:color="auto"/>
      </w:pBdr>
      <w:shd w:val="clear" w:color="auto" w:fill="FFF2CC" w:themeFill="accent4" w:themeFillTint="33"/>
    </w:pPr>
    <w:rPr>
      <w:rFonts w:asciiTheme="minorHAnsi" w:hAnsiTheme="minorHAnsi"/>
      <w:bCs/>
      <w:iCs/>
      <w:lang w:val="en-US"/>
    </w:rPr>
  </w:style>
  <w:style w:type="character" w:customStyle="1" w:styleId="PlaatjeChar">
    <w:name w:val="Plaatje Char"/>
    <w:basedOn w:val="CitaatChar"/>
    <w:link w:val="Plaatje"/>
    <w:rsid w:val="00DE2A90"/>
    <w:rPr>
      <w:rFonts w:eastAsia="DejaVu Sans" w:cs="DejaVu Sans"/>
      <w:iCs w:val="0"/>
      <w:noProof/>
      <w:color w:val="404040" w:themeColor="text1" w:themeTint="BF"/>
      <w:sz w:val="20"/>
      <w:szCs w:val="24"/>
      <w:shd w:val="clear" w:color="auto" w:fill="E2EFD9" w:themeFill="accent6" w:themeFillTint="33"/>
      <w:lang w:val="nl-NL" w:eastAsia="nl-NL"/>
    </w:rPr>
  </w:style>
  <w:style w:type="character" w:customStyle="1" w:styleId="StandardChar">
    <w:name w:val="Standard Char"/>
    <w:basedOn w:val="Standaardalinea-lettertype"/>
    <w:link w:val="Standard"/>
    <w:rsid w:val="00FC6575"/>
    <w:rPr>
      <w:rFonts w:ascii="Times New Roman" w:eastAsia="DejaVu Sans" w:hAnsi="Times New Roman" w:cs="DejaVu Sans"/>
      <w:kern w:val="3"/>
      <w:sz w:val="24"/>
      <w:szCs w:val="24"/>
      <w:lang w:val="nl-NL" w:eastAsia="nl-NL"/>
    </w:rPr>
  </w:style>
  <w:style w:type="character" w:customStyle="1" w:styleId="LetOpChar">
    <w:name w:val="LetOp Char"/>
    <w:basedOn w:val="StandardChar"/>
    <w:link w:val="LetOp"/>
    <w:rsid w:val="0062128E"/>
    <w:rPr>
      <w:rFonts w:ascii="Times New Roman" w:eastAsia="DejaVu Sans" w:hAnsi="Times New Roman" w:cs="DejaVu Sans"/>
      <w:bCs/>
      <w:iCs/>
      <w:kern w:val="3"/>
      <w:sz w:val="20"/>
      <w:szCs w:val="24"/>
      <w:shd w:val="clear" w:color="auto" w:fill="FFF2CC" w:themeFill="accent4" w:themeFillTint="33"/>
      <w:lang w:val="nl-NL" w:eastAsia="nl-NL"/>
    </w:rPr>
  </w:style>
  <w:style w:type="character" w:styleId="GevolgdeHyperlink">
    <w:name w:val="FollowedHyperlink"/>
    <w:basedOn w:val="Standaardalinea-lettertype"/>
    <w:semiHidden/>
    <w:unhideWhenUsed/>
    <w:rsid w:val="00066EE9"/>
    <w:rPr>
      <w:color w:val="954F72" w:themeColor="followedHyperlink"/>
      <w:u w:val="single"/>
    </w:rPr>
  </w:style>
  <w:style w:type="paragraph" w:styleId="Normaalweb">
    <w:name w:val="Normal (Web)"/>
    <w:basedOn w:val="Standaard"/>
    <w:uiPriority w:val="99"/>
    <w:unhideWhenUsed/>
    <w:rsid w:val="00411F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nhideWhenUsed/>
    <w:rsid w:val="002D204D"/>
    <w:rPr>
      <w:sz w:val="16"/>
      <w:szCs w:val="16"/>
    </w:rPr>
  </w:style>
  <w:style w:type="paragraph" w:styleId="Tekstopmerking">
    <w:name w:val="annotation text"/>
    <w:basedOn w:val="Standaard"/>
    <w:link w:val="TekstopmerkingChar"/>
    <w:unhideWhenUsed/>
    <w:rsid w:val="002D204D"/>
    <w:pPr>
      <w:spacing w:line="240" w:lineRule="auto"/>
    </w:pPr>
    <w:rPr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2D204D"/>
    <w:rPr>
      <w:sz w:val="20"/>
      <w:szCs w:val="20"/>
      <w:lang w:val="nl-NL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2D204D"/>
    <w:pPr>
      <w:outlineLvl w:val="9"/>
    </w:pPr>
    <w:rPr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2D204D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2D204D"/>
    <w:pPr>
      <w:spacing w:after="100"/>
      <w:ind w:left="220"/>
    </w:pPr>
  </w:style>
  <w:style w:type="paragraph" w:styleId="Titel">
    <w:name w:val="Title"/>
    <w:basedOn w:val="Standaard"/>
    <w:next w:val="Standaard"/>
    <w:link w:val="TitelChar"/>
    <w:uiPriority w:val="10"/>
    <w:qFormat/>
    <w:rsid w:val="002D20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2D204D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2D20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D204D"/>
    <w:rPr>
      <w:rFonts w:ascii="Segoe UI" w:hAnsi="Segoe UI" w:cs="Segoe UI"/>
      <w:sz w:val="18"/>
      <w:szCs w:val="18"/>
      <w:lang w:val="nl-NL"/>
    </w:rPr>
  </w:style>
  <w:style w:type="paragraph" w:customStyle="1" w:styleId="Metadata">
    <w:name w:val="Metadata"/>
    <w:basedOn w:val="Standaard"/>
    <w:link w:val="MetadataChar"/>
    <w:qFormat/>
    <w:rsid w:val="001B4B01"/>
    <w:pPr>
      <w:shd w:val="clear" w:color="auto" w:fill="FFFF00"/>
      <w:spacing w:line="240" w:lineRule="auto"/>
    </w:pPr>
    <w:rPr>
      <w:rFonts w:ascii="Courier New" w:hAnsi="Courier New"/>
      <w:b/>
      <w:vanish/>
    </w:rPr>
  </w:style>
  <w:style w:type="paragraph" w:customStyle="1" w:styleId="Abbrev">
    <w:name w:val="Abbrev"/>
    <w:basedOn w:val="Standaard"/>
    <w:link w:val="AbbrevChar"/>
    <w:qFormat/>
    <w:rsid w:val="00DA6786"/>
    <w:rPr>
      <w:u w:val="dotted"/>
    </w:rPr>
  </w:style>
  <w:style w:type="character" w:customStyle="1" w:styleId="MetadataChar">
    <w:name w:val="Metadata Char"/>
    <w:basedOn w:val="Standaardalinea-lettertype"/>
    <w:link w:val="Metadata"/>
    <w:rsid w:val="001B4B01"/>
    <w:rPr>
      <w:rFonts w:ascii="Courier New" w:hAnsi="Courier New"/>
      <w:b/>
      <w:vanish/>
      <w:sz w:val="20"/>
      <w:shd w:val="clear" w:color="auto" w:fill="FFFF00"/>
      <w:lang w:val="nl-NL"/>
    </w:rPr>
  </w:style>
  <w:style w:type="character" w:customStyle="1" w:styleId="AbbrevChar">
    <w:name w:val="Abbrev Char"/>
    <w:basedOn w:val="Standaardalinea-lettertype"/>
    <w:link w:val="Abbrev"/>
    <w:rsid w:val="00DA6786"/>
    <w:rPr>
      <w:rFonts w:ascii="Calibri" w:hAnsi="Calibri"/>
      <w:sz w:val="20"/>
      <w:u w:val="dotted"/>
      <w:lang w:val="nl-NL"/>
    </w:rPr>
  </w:style>
  <w:style w:type="paragraph" w:styleId="Voetnoottekst">
    <w:name w:val="footnote text"/>
    <w:basedOn w:val="Standaard"/>
    <w:link w:val="VoetnoottekstChar"/>
    <w:semiHidden/>
    <w:unhideWhenUsed/>
    <w:rsid w:val="007542DA"/>
    <w:pPr>
      <w:spacing w:after="0" w:line="240" w:lineRule="auto"/>
    </w:pPr>
    <w:rPr>
      <w:szCs w:val="20"/>
    </w:rPr>
  </w:style>
  <w:style w:type="character" w:customStyle="1" w:styleId="VoetnoottekstChar">
    <w:name w:val="Voetnoottekst Char"/>
    <w:basedOn w:val="Standaardalinea-lettertype"/>
    <w:link w:val="Voetnoottekst"/>
    <w:semiHidden/>
    <w:rsid w:val="007542DA"/>
    <w:rPr>
      <w:rFonts w:ascii="Calibri" w:hAnsi="Calibri"/>
      <w:sz w:val="20"/>
      <w:szCs w:val="20"/>
      <w:lang w:val="nl-NL"/>
    </w:rPr>
  </w:style>
  <w:style w:type="character" w:styleId="Voetnootmarkering">
    <w:name w:val="footnote reference"/>
    <w:basedOn w:val="Standaardalinea-lettertype"/>
    <w:semiHidden/>
    <w:unhideWhenUsed/>
    <w:rsid w:val="007542DA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595FD0"/>
    <w:pPr>
      <w:spacing w:after="0" w:line="240" w:lineRule="auto"/>
    </w:pPr>
    <w:rPr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595FD0"/>
    <w:rPr>
      <w:rFonts w:ascii="Calibri" w:hAnsi="Calibri"/>
      <w:sz w:val="20"/>
      <w:szCs w:val="20"/>
      <w:lang w:val="nl-NL"/>
    </w:rPr>
  </w:style>
  <w:style w:type="character" w:styleId="Eindnootmarkering">
    <w:name w:val="endnote reference"/>
    <w:basedOn w:val="Standaardalinea-lettertype"/>
    <w:uiPriority w:val="99"/>
    <w:semiHidden/>
    <w:unhideWhenUsed/>
    <w:rsid w:val="00595FD0"/>
    <w:rPr>
      <w:vertAlign w:val="superscript"/>
    </w:rPr>
  </w:style>
  <w:style w:type="paragraph" w:customStyle="1" w:styleId="Voorbeeld">
    <w:name w:val="Voorbeeld"/>
    <w:basedOn w:val="LetOp"/>
    <w:link w:val="VoorbeeldChar"/>
    <w:qFormat/>
    <w:rsid w:val="008E3369"/>
    <w:pPr>
      <w:shd w:val="clear" w:color="auto" w:fill="D9D9D9" w:themeFill="background1" w:themeFillShade="D9"/>
    </w:pPr>
    <w:rPr>
      <w:lang w:val="nl-NL"/>
    </w:rPr>
  </w:style>
  <w:style w:type="character" w:customStyle="1" w:styleId="VoorbeeldChar">
    <w:name w:val="Voorbeeld Char"/>
    <w:basedOn w:val="LetOpChar"/>
    <w:link w:val="Voorbeeld"/>
    <w:rsid w:val="008E3369"/>
    <w:rPr>
      <w:rFonts w:ascii="Times New Roman" w:eastAsia="DejaVu Sans" w:hAnsi="Times New Roman" w:cs="DejaVu Sans"/>
      <w:bCs/>
      <w:iCs/>
      <w:kern w:val="3"/>
      <w:sz w:val="20"/>
      <w:szCs w:val="24"/>
      <w:shd w:val="clear" w:color="auto" w:fill="D9D9D9" w:themeFill="background1" w:themeFillShade="D9"/>
      <w:lang w:val="nl-NL" w:eastAsia="nl-NL"/>
    </w:rPr>
  </w:style>
  <w:style w:type="character" w:customStyle="1" w:styleId="Kop6Char">
    <w:name w:val="Kop 6 Char"/>
    <w:basedOn w:val="Standaardalinea-lettertype"/>
    <w:link w:val="Kop6"/>
    <w:rsid w:val="009D7CF1"/>
    <w:rPr>
      <w:rFonts w:asciiTheme="majorHAnsi" w:eastAsiaTheme="majorEastAsia" w:hAnsiTheme="majorHAnsi" w:cstheme="majorBidi"/>
      <w:color w:val="1F4D78" w:themeColor="accent1" w:themeShade="7F"/>
      <w:sz w:val="20"/>
      <w:lang w:val="nl-NL"/>
    </w:rPr>
  </w:style>
  <w:style w:type="character" w:customStyle="1" w:styleId="Onopgelostemelding1">
    <w:name w:val="Onopgeloste melding1"/>
    <w:basedOn w:val="Standaardalinea-lettertype"/>
    <w:uiPriority w:val="99"/>
    <w:semiHidden/>
    <w:unhideWhenUsed/>
    <w:rsid w:val="0024544F"/>
    <w:rPr>
      <w:color w:val="605E5C"/>
      <w:shd w:val="clear" w:color="auto" w:fill="E1DFDD"/>
    </w:rPr>
  </w:style>
  <w:style w:type="character" w:customStyle="1" w:styleId="CommentTextChar1">
    <w:name w:val="Comment Text Char1"/>
    <w:basedOn w:val="Standaardalinea-lettertype"/>
    <w:rsid w:val="007767CF"/>
    <w:rPr>
      <w:rFonts w:ascii="Calibri" w:hAnsi="Calibri"/>
      <w:sz w:val="20"/>
      <w:szCs w:val="20"/>
      <w:lang w:val="nl-NL"/>
    </w:rPr>
  </w:style>
  <w:style w:type="character" w:customStyle="1" w:styleId="Kop7Char">
    <w:name w:val="Kop 7 Char"/>
    <w:basedOn w:val="Standaardalinea-lettertype"/>
    <w:link w:val="Kop7"/>
    <w:semiHidden/>
    <w:rsid w:val="00580E54"/>
    <w:rPr>
      <w:rFonts w:ascii="Albany" w:eastAsia="HG Mincho Light J" w:hAnsi="Albany" w:cs="Arial Unicode MS"/>
      <w:b/>
      <w:bCs/>
      <w:kern w:val="2"/>
      <w:sz w:val="28"/>
      <w:szCs w:val="28"/>
      <w:lang w:val="en-NL" w:eastAsia="hi-IN" w:bidi="hi-IN"/>
    </w:rPr>
  </w:style>
  <w:style w:type="character" w:customStyle="1" w:styleId="Kop8Char">
    <w:name w:val="Kop 8 Char"/>
    <w:basedOn w:val="Standaardalinea-lettertype"/>
    <w:link w:val="Kop8"/>
    <w:semiHidden/>
    <w:rsid w:val="00580E54"/>
    <w:rPr>
      <w:rFonts w:ascii="Albany" w:eastAsia="HG Mincho Light J" w:hAnsi="Albany" w:cs="Arial Unicode MS"/>
      <w:b/>
      <w:bCs/>
      <w:kern w:val="2"/>
      <w:sz w:val="28"/>
      <w:szCs w:val="28"/>
      <w:lang w:val="en-NL" w:eastAsia="hi-IN" w:bidi="hi-IN"/>
    </w:rPr>
  </w:style>
  <w:style w:type="character" w:customStyle="1" w:styleId="Kop9Char">
    <w:name w:val="Kop 9 Char"/>
    <w:basedOn w:val="Standaardalinea-lettertype"/>
    <w:link w:val="Kop9"/>
    <w:semiHidden/>
    <w:rsid w:val="00580E54"/>
    <w:rPr>
      <w:rFonts w:ascii="Albany" w:eastAsia="HG Mincho Light J" w:hAnsi="Albany" w:cs="Arial Unicode MS"/>
      <w:b/>
      <w:bCs/>
      <w:kern w:val="2"/>
      <w:sz w:val="28"/>
      <w:szCs w:val="28"/>
      <w:lang w:val="en-NL" w:eastAsia="hi-IN" w:bidi="hi-IN"/>
    </w:rPr>
  </w:style>
  <w:style w:type="paragraph" w:customStyle="1" w:styleId="msonormal0">
    <w:name w:val="msonormal"/>
    <w:basedOn w:val="Standaard"/>
    <w:rsid w:val="00580E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NL" w:eastAsia="en-NL"/>
    </w:rPr>
  </w:style>
  <w:style w:type="paragraph" w:styleId="Afzender">
    <w:name w:val="envelope return"/>
    <w:basedOn w:val="Standaard"/>
    <w:semiHidden/>
    <w:unhideWhenUsed/>
    <w:rsid w:val="00580E54"/>
    <w:pPr>
      <w:widowControl w:val="0"/>
      <w:suppressAutoHyphens/>
      <w:spacing w:after="0" w:line="100" w:lineRule="atLeast"/>
    </w:pPr>
    <w:rPr>
      <w:rFonts w:ascii="Times New Roman" w:eastAsia="SimSun" w:hAnsi="Times New Roman" w:cs="Arial Unicode MS"/>
      <w:i/>
      <w:kern w:val="2"/>
      <w:sz w:val="24"/>
      <w:szCs w:val="24"/>
      <w:lang w:val="en-NL" w:eastAsia="hi-IN" w:bidi="hi-IN"/>
    </w:rPr>
  </w:style>
  <w:style w:type="paragraph" w:customStyle="1" w:styleId="Plattetekst1">
    <w:name w:val="Platte tekst1"/>
    <w:basedOn w:val="Standaard"/>
    <w:link w:val="BodyTextChar"/>
    <w:rsid w:val="00580E54"/>
    <w:pPr>
      <w:widowControl w:val="0"/>
      <w:suppressAutoHyphens/>
      <w:spacing w:after="0" w:line="100" w:lineRule="atLeast"/>
    </w:pPr>
    <w:rPr>
      <w:rFonts w:ascii="Times New Roman" w:eastAsia="SimSun" w:hAnsi="Times New Roman" w:cs="Arial Unicode MS"/>
      <w:kern w:val="2"/>
      <w:sz w:val="24"/>
      <w:szCs w:val="24"/>
      <w:lang w:val="en-NL" w:eastAsia="hi-IN" w:bidi="hi-IN"/>
    </w:rPr>
  </w:style>
  <w:style w:type="paragraph" w:customStyle="1" w:styleId="extension0">
    <w:name w:val="extension"/>
    <w:basedOn w:val="Plattetekst1"/>
    <w:rsid w:val="00580E54"/>
    <w:pPr>
      <w:spacing w:after="115"/>
    </w:pPr>
  </w:style>
  <w:style w:type="paragraph" w:customStyle="1" w:styleId="Heading10">
    <w:name w:val="Heading 10"/>
    <w:basedOn w:val="Heading"/>
    <w:next w:val="Plattetekst1"/>
    <w:rsid w:val="00580E54"/>
    <w:pPr>
      <w:autoSpaceDN/>
      <w:spacing w:line="100" w:lineRule="atLeast"/>
      <w:textAlignment w:val="auto"/>
    </w:pPr>
    <w:rPr>
      <w:rFonts w:ascii="Albany" w:hAnsi="Albany"/>
      <w:b/>
      <w:bCs/>
      <w:kern w:val="2"/>
      <w:lang w:val="en-NL" w:eastAsia="hi-IN" w:bidi="hi-IN"/>
    </w:rPr>
  </w:style>
  <w:style w:type="paragraph" w:customStyle="1" w:styleId="Kop11">
    <w:name w:val="Kop 11"/>
    <w:basedOn w:val="Standaard"/>
    <w:link w:val="Heading1Char"/>
    <w:rsid w:val="00580E54"/>
    <w:pPr>
      <w:widowControl w:val="0"/>
      <w:suppressAutoHyphens/>
      <w:spacing w:after="0" w:line="100" w:lineRule="atLeast"/>
    </w:pPr>
    <w:rPr>
      <w:rFonts w:ascii="Times New Roman" w:eastAsia="SimSun" w:hAnsi="Times New Roman" w:cs="Arial Unicode MS"/>
      <w:kern w:val="2"/>
      <w:sz w:val="24"/>
      <w:szCs w:val="24"/>
      <w:lang w:val="en-NL" w:eastAsia="hi-IN" w:bidi="hi-IN"/>
    </w:rPr>
  </w:style>
  <w:style w:type="character" w:customStyle="1" w:styleId="Heading1Char">
    <w:name w:val="Heading 1 Char"/>
    <w:basedOn w:val="Standaardalinea-lettertype"/>
    <w:link w:val="Kop11"/>
    <w:locked/>
    <w:rsid w:val="00580E54"/>
    <w:rPr>
      <w:rFonts w:ascii="Times New Roman" w:eastAsia="SimSun" w:hAnsi="Times New Roman" w:cs="Arial Unicode MS"/>
      <w:kern w:val="2"/>
      <w:sz w:val="24"/>
      <w:szCs w:val="24"/>
      <w:lang w:val="en-NL" w:eastAsia="hi-IN" w:bidi="hi-IN"/>
    </w:rPr>
  </w:style>
  <w:style w:type="paragraph" w:customStyle="1" w:styleId="Kop21">
    <w:name w:val="Kop 21"/>
    <w:basedOn w:val="Standaard"/>
    <w:link w:val="Heading2Char"/>
    <w:rsid w:val="00580E54"/>
    <w:pPr>
      <w:widowControl w:val="0"/>
      <w:suppressAutoHyphens/>
      <w:spacing w:after="0" w:line="100" w:lineRule="atLeast"/>
    </w:pPr>
    <w:rPr>
      <w:rFonts w:ascii="Times New Roman" w:eastAsia="SimSun" w:hAnsi="Times New Roman" w:cs="Arial Unicode MS"/>
      <w:kern w:val="2"/>
      <w:sz w:val="24"/>
      <w:szCs w:val="24"/>
      <w:lang w:val="en-NL" w:eastAsia="hi-IN" w:bidi="hi-IN"/>
    </w:rPr>
  </w:style>
  <w:style w:type="character" w:customStyle="1" w:styleId="Heading2Char">
    <w:name w:val="Heading 2 Char"/>
    <w:basedOn w:val="Standaardalinea-lettertype"/>
    <w:link w:val="Kop21"/>
    <w:locked/>
    <w:rsid w:val="00580E54"/>
    <w:rPr>
      <w:rFonts w:ascii="Times New Roman" w:eastAsia="SimSun" w:hAnsi="Times New Roman" w:cs="Arial Unicode MS"/>
      <w:kern w:val="2"/>
      <w:sz w:val="24"/>
      <w:szCs w:val="24"/>
      <w:lang w:val="en-NL" w:eastAsia="hi-IN" w:bidi="hi-IN"/>
    </w:rPr>
  </w:style>
  <w:style w:type="paragraph" w:customStyle="1" w:styleId="Kop31">
    <w:name w:val="Kop 31"/>
    <w:basedOn w:val="Standaard"/>
    <w:link w:val="Heading3Char"/>
    <w:rsid w:val="00580E54"/>
    <w:pPr>
      <w:widowControl w:val="0"/>
      <w:suppressAutoHyphens/>
      <w:spacing w:after="0" w:line="100" w:lineRule="atLeast"/>
    </w:pPr>
    <w:rPr>
      <w:rFonts w:ascii="Times New Roman" w:eastAsia="SimSun" w:hAnsi="Times New Roman" w:cs="Arial Unicode MS"/>
      <w:kern w:val="2"/>
      <w:sz w:val="24"/>
      <w:szCs w:val="24"/>
      <w:lang w:val="en-NL" w:eastAsia="hi-IN" w:bidi="hi-IN"/>
    </w:rPr>
  </w:style>
  <w:style w:type="character" w:customStyle="1" w:styleId="Heading3Char">
    <w:name w:val="Heading 3 Char"/>
    <w:basedOn w:val="Standaardalinea-lettertype"/>
    <w:link w:val="Kop31"/>
    <w:locked/>
    <w:rsid w:val="00580E54"/>
    <w:rPr>
      <w:rFonts w:ascii="Times New Roman" w:eastAsia="SimSun" w:hAnsi="Times New Roman" w:cs="Arial Unicode MS"/>
      <w:kern w:val="2"/>
      <w:sz w:val="24"/>
      <w:szCs w:val="24"/>
      <w:lang w:val="en-NL" w:eastAsia="hi-IN" w:bidi="hi-IN"/>
    </w:rPr>
  </w:style>
  <w:style w:type="paragraph" w:customStyle="1" w:styleId="Kop41">
    <w:name w:val="Kop 41"/>
    <w:basedOn w:val="Standaard"/>
    <w:link w:val="Heading4Char"/>
    <w:rsid w:val="00580E54"/>
    <w:pPr>
      <w:widowControl w:val="0"/>
      <w:suppressAutoHyphens/>
      <w:spacing w:after="0" w:line="100" w:lineRule="atLeast"/>
    </w:pPr>
    <w:rPr>
      <w:rFonts w:ascii="Times New Roman" w:eastAsia="SimSun" w:hAnsi="Times New Roman" w:cs="Arial Unicode MS"/>
      <w:kern w:val="2"/>
      <w:sz w:val="24"/>
      <w:szCs w:val="24"/>
      <w:lang w:val="en-NL" w:eastAsia="hi-IN" w:bidi="hi-IN"/>
    </w:rPr>
  </w:style>
  <w:style w:type="character" w:customStyle="1" w:styleId="Heading4Char">
    <w:name w:val="Heading 4 Char"/>
    <w:basedOn w:val="Standaardalinea-lettertype"/>
    <w:link w:val="Kop41"/>
    <w:locked/>
    <w:rsid w:val="00580E54"/>
    <w:rPr>
      <w:rFonts w:ascii="Times New Roman" w:eastAsia="SimSun" w:hAnsi="Times New Roman" w:cs="Arial Unicode MS"/>
      <w:kern w:val="2"/>
      <w:sz w:val="24"/>
      <w:szCs w:val="24"/>
      <w:lang w:val="en-NL" w:eastAsia="hi-IN" w:bidi="hi-IN"/>
    </w:rPr>
  </w:style>
  <w:style w:type="paragraph" w:customStyle="1" w:styleId="Kop51">
    <w:name w:val="Kop 51"/>
    <w:basedOn w:val="Standaard"/>
    <w:link w:val="Heading5Char"/>
    <w:rsid w:val="00580E54"/>
    <w:pPr>
      <w:widowControl w:val="0"/>
      <w:suppressAutoHyphens/>
      <w:spacing w:after="0" w:line="100" w:lineRule="atLeast"/>
    </w:pPr>
    <w:rPr>
      <w:rFonts w:ascii="Times New Roman" w:eastAsia="SimSun" w:hAnsi="Times New Roman" w:cs="Arial Unicode MS"/>
      <w:kern w:val="2"/>
      <w:sz w:val="24"/>
      <w:szCs w:val="24"/>
      <w:lang w:val="en-NL" w:eastAsia="hi-IN" w:bidi="hi-IN"/>
    </w:rPr>
  </w:style>
  <w:style w:type="character" w:customStyle="1" w:styleId="Heading5Char">
    <w:name w:val="Heading 5 Char"/>
    <w:basedOn w:val="Standaardalinea-lettertype"/>
    <w:link w:val="Kop51"/>
    <w:locked/>
    <w:rsid w:val="00580E54"/>
    <w:rPr>
      <w:rFonts w:ascii="Times New Roman" w:eastAsia="SimSun" w:hAnsi="Times New Roman" w:cs="Arial Unicode MS"/>
      <w:kern w:val="2"/>
      <w:sz w:val="24"/>
      <w:szCs w:val="24"/>
      <w:lang w:val="en-NL" w:eastAsia="hi-IN" w:bidi="hi-IN"/>
    </w:rPr>
  </w:style>
  <w:style w:type="paragraph" w:customStyle="1" w:styleId="Kop61">
    <w:name w:val="Kop 61"/>
    <w:basedOn w:val="Standaard"/>
    <w:link w:val="Heading6Char"/>
    <w:rsid w:val="00580E54"/>
    <w:pPr>
      <w:widowControl w:val="0"/>
      <w:suppressAutoHyphens/>
      <w:spacing w:after="0" w:line="100" w:lineRule="atLeast"/>
    </w:pPr>
    <w:rPr>
      <w:rFonts w:ascii="Times New Roman" w:eastAsia="SimSun" w:hAnsi="Times New Roman" w:cs="Arial Unicode MS"/>
      <w:kern w:val="2"/>
      <w:sz w:val="24"/>
      <w:szCs w:val="24"/>
      <w:lang w:val="en-NL" w:eastAsia="hi-IN" w:bidi="hi-IN"/>
    </w:rPr>
  </w:style>
  <w:style w:type="character" w:customStyle="1" w:styleId="Heading6Char">
    <w:name w:val="Heading 6 Char"/>
    <w:basedOn w:val="Standaardalinea-lettertype"/>
    <w:link w:val="Kop61"/>
    <w:locked/>
    <w:rsid w:val="00580E54"/>
    <w:rPr>
      <w:rFonts w:ascii="Times New Roman" w:eastAsia="SimSun" w:hAnsi="Times New Roman" w:cs="Arial Unicode MS"/>
      <w:kern w:val="2"/>
      <w:sz w:val="24"/>
      <w:szCs w:val="24"/>
      <w:lang w:val="en-NL" w:eastAsia="hi-IN" w:bidi="hi-IN"/>
    </w:rPr>
  </w:style>
  <w:style w:type="paragraph" w:customStyle="1" w:styleId="Kop71">
    <w:name w:val="Kop 71"/>
    <w:basedOn w:val="Standaard"/>
    <w:link w:val="Heading7Char"/>
    <w:rsid w:val="00580E54"/>
    <w:pPr>
      <w:widowControl w:val="0"/>
      <w:suppressAutoHyphens/>
      <w:spacing w:after="0" w:line="100" w:lineRule="atLeast"/>
    </w:pPr>
    <w:rPr>
      <w:rFonts w:ascii="Times New Roman" w:eastAsia="SimSun" w:hAnsi="Times New Roman" w:cs="Arial Unicode MS"/>
      <w:kern w:val="2"/>
      <w:sz w:val="24"/>
      <w:szCs w:val="24"/>
      <w:lang w:val="en-NL" w:eastAsia="hi-IN" w:bidi="hi-IN"/>
    </w:rPr>
  </w:style>
  <w:style w:type="character" w:customStyle="1" w:styleId="Heading7Char">
    <w:name w:val="Heading 7 Char"/>
    <w:basedOn w:val="Standaardalinea-lettertype"/>
    <w:link w:val="Kop71"/>
    <w:locked/>
    <w:rsid w:val="00580E54"/>
    <w:rPr>
      <w:rFonts w:ascii="Times New Roman" w:eastAsia="SimSun" w:hAnsi="Times New Roman" w:cs="Arial Unicode MS"/>
      <w:kern w:val="2"/>
      <w:sz w:val="24"/>
      <w:szCs w:val="24"/>
      <w:lang w:val="en-NL" w:eastAsia="hi-IN" w:bidi="hi-IN"/>
    </w:rPr>
  </w:style>
  <w:style w:type="paragraph" w:customStyle="1" w:styleId="Kop81">
    <w:name w:val="Kop 81"/>
    <w:basedOn w:val="Standaard"/>
    <w:link w:val="Heading8Char"/>
    <w:rsid w:val="00580E54"/>
    <w:pPr>
      <w:widowControl w:val="0"/>
      <w:suppressAutoHyphens/>
      <w:spacing w:after="0" w:line="100" w:lineRule="atLeast"/>
    </w:pPr>
    <w:rPr>
      <w:rFonts w:ascii="Times New Roman" w:eastAsia="SimSun" w:hAnsi="Times New Roman" w:cs="Arial Unicode MS"/>
      <w:kern w:val="2"/>
      <w:sz w:val="24"/>
      <w:szCs w:val="24"/>
      <w:lang w:val="en-NL" w:eastAsia="hi-IN" w:bidi="hi-IN"/>
    </w:rPr>
  </w:style>
  <w:style w:type="character" w:customStyle="1" w:styleId="Heading8Char">
    <w:name w:val="Heading 8 Char"/>
    <w:basedOn w:val="Standaardalinea-lettertype"/>
    <w:link w:val="Kop81"/>
    <w:locked/>
    <w:rsid w:val="00580E54"/>
    <w:rPr>
      <w:rFonts w:ascii="Times New Roman" w:eastAsia="SimSun" w:hAnsi="Times New Roman" w:cs="Arial Unicode MS"/>
      <w:kern w:val="2"/>
      <w:sz w:val="24"/>
      <w:szCs w:val="24"/>
      <w:lang w:val="en-NL" w:eastAsia="hi-IN" w:bidi="hi-IN"/>
    </w:rPr>
  </w:style>
  <w:style w:type="paragraph" w:customStyle="1" w:styleId="Kop91">
    <w:name w:val="Kop 91"/>
    <w:basedOn w:val="Standaard"/>
    <w:link w:val="Heading9Char"/>
    <w:rsid w:val="00580E54"/>
    <w:pPr>
      <w:widowControl w:val="0"/>
      <w:suppressAutoHyphens/>
      <w:spacing w:after="0" w:line="100" w:lineRule="atLeast"/>
    </w:pPr>
    <w:rPr>
      <w:rFonts w:ascii="Times New Roman" w:eastAsia="SimSun" w:hAnsi="Times New Roman" w:cs="Arial Unicode MS"/>
      <w:kern w:val="2"/>
      <w:sz w:val="24"/>
      <w:szCs w:val="24"/>
      <w:lang w:val="en-NL" w:eastAsia="hi-IN" w:bidi="hi-IN"/>
    </w:rPr>
  </w:style>
  <w:style w:type="character" w:customStyle="1" w:styleId="Heading9Char">
    <w:name w:val="Heading 9 Char"/>
    <w:basedOn w:val="Standaardalinea-lettertype"/>
    <w:link w:val="Kop91"/>
    <w:locked/>
    <w:rsid w:val="00580E54"/>
    <w:rPr>
      <w:rFonts w:ascii="Times New Roman" w:eastAsia="SimSun" w:hAnsi="Times New Roman" w:cs="Arial Unicode MS"/>
      <w:kern w:val="2"/>
      <w:sz w:val="24"/>
      <w:szCs w:val="24"/>
      <w:lang w:val="en-NL" w:eastAsia="hi-IN" w:bidi="hi-IN"/>
    </w:rPr>
  </w:style>
  <w:style w:type="character" w:customStyle="1" w:styleId="EndnoteCharacters">
    <w:name w:val="Endnote Characters"/>
    <w:rsid w:val="00580E54"/>
  </w:style>
  <w:style w:type="character" w:customStyle="1" w:styleId="FootnoteCharacters">
    <w:name w:val="Footnote Characters"/>
    <w:rsid w:val="00580E54"/>
  </w:style>
  <w:style w:type="character" w:customStyle="1" w:styleId="Bullets">
    <w:name w:val="Bullets"/>
    <w:rsid w:val="00580E54"/>
    <w:rPr>
      <w:rFonts w:ascii="OpenSymbol" w:eastAsia="OpenSymbol" w:hAnsi="OpenSymbol" w:cs="OpenSymbol" w:hint="default"/>
    </w:rPr>
  </w:style>
  <w:style w:type="character" w:customStyle="1" w:styleId="WWCharLFO3LVL1">
    <w:name w:val="WW_CharLFO3LVL1"/>
    <w:rsid w:val="00580E54"/>
    <w:rPr>
      <w:rFonts w:ascii="OpenSymbol" w:eastAsia="OpenSymbol" w:hAnsi="OpenSymbol" w:cs="OpenSymbol" w:hint="default"/>
    </w:rPr>
  </w:style>
  <w:style w:type="character" w:customStyle="1" w:styleId="WWCharLFO3LVL2">
    <w:name w:val="WW_CharLFO3LVL2"/>
    <w:rsid w:val="00580E54"/>
    <w:rPr>
      <w:rFonts w:ascii="OpenSymbol" w:eastAsia="OpenSymbol" w:hAnsi="OpenSymbol" w:cs="OpenSymbol" w:hint="default"/>
    </w:rPr>
  </w:style>
  <w:style w:type="character" w:customStyle="1" w:styleId="WWCharLFO3LVL3">
    <w:name w:val="WW_CharLFO3LVL3"/>
    <w:rsid w:val="00580E54"/>
    <w:rPr>
      <w:rFonts w:ascii="OpenSymbol" w:eastAsia="OpenSymbol" w:hAnsi="OpenSymbol" w:cs="OpenSymbol" w:hint="default"/>
    </w:rPr>
  </w:style>
  <w:style w:type="character" w:customStyle="1" w:styleId="WWCharLFO3LVL4">
    <w:name w:val="WW_CharLFO3LVL4"/>
    <w:rsid w:val="00580E54"/>
    <w:rPr>
      <w:rFonts w:ascii="OpenSymbol" w:eastAsia="OpenSymbol" w:hAnsi="OpenSymbol" w:cs="OpenSymbol" w:hint="default"/>
    </w:rPr>
  </w:style>
  <w:style w:type="character" w:customStyle="1" w:styleId="WWCharLFO3LVL5">
    <w:name w:val="WW_CharLFO3LVL5"/>
    <w:rsid w:val="00580E54"/>
    <w:rPr>
      <w:rFonts w:ascii="OpenSymbol" w:eastAsia="OpenSymbol" w:hAnsi="OpenSymbol" w:cs="OpenSymbol" w:hint="default"/>
    </w:rPr>
  </w:style>
  <w:style w:type="character" w:customStyle="1" w:styleId="WWCharLFO3LVL6">
    <w:name w:val="WW_CharLFO3LVL6"/>
    <w:rsid w:val="00580E54"/>
    <w:rPr>
      <w:rFonts w:ascii="OpenSymbol" w:eastAsia="OpenSymbol" w:hAnsi="OpenSymbol" w:cs="OpenSymbol" w:hint="default"/>
    </w:rPr>
  </w:style>
  <w:style w:type="character" w:customStyle="1" w:styleId="WWCharLFO3LVL7">
    <w:name w:val="WW_CharLFO3LVL7"/>
    <w:rsid w:val="00580E54"/>
    <w:rPr>
      <w:rFonts w:ascii="OpenSymbol" w:eastAsia="OpenSymbol" w:hAnsi="OpenSymbol" w:cs="OpenSymbol" w:hint="default"/>
    </w:rPr>
  </w:style>
  <w:style w:type="character" w:customStyle="1" w:styleId="WWCharLFO3LVL8">
    <w:name w:val="WW_CharLFO3LVL8"/>
    <w:rsid w:val="00580E54"/>
    <w:rPr>
      <w:rFonts w:ascii="OpenSymbol" w:eastAsia="OpenSymbol" w:hAnsi="OpenSymbol" w:cs="OpenSymbol" w:hint="default"/>
    </w:rPr>
  </w:style>
  <w:style w:type="character" w:customStyle="1" w:styleId="WWCharLFO3LVL9">
    <w:name w:val="WW_CharLFO3LVL9"/>
    <w:rsid w:val="00580E54"/>
    <w:rPr>
      <w:rFonts w:ascii="OpenSymbol" w:eastAsia="OpenSymbol" w:hAnsi="OpenSymbol" w:cs="OpenSymbol" w:hint="default"/>
    </w:rPr>
  </w:style>
  <w:style w:type="character" w:customStyle="1" w:styleId="WWCharLFO4LVL1">
    <w:name w:val="WW_CharLFO4LVL1"/>
    <w:rsid w:val="00580E54"/>
    <w:rPr>
      <w:rFonts w:ascii="OpenSymbol" w:eastAsia="OpenSymbol" w:hAnsi="OpenSymbol" w:cs="OpenSymbol" w:hint="default"/>
    </w:rPr>
  </w:style>
  <w:style w:type="character" w:customStyle="1" w:styleId="WWCharLFO4LVL2">
    <w:name w:val="WW_CharLFO4LVL2"/>
    <w:rsid w:val="00580E54"/>
    <w:rPr>
      <w:rFonts w:ascii="OpenSymbol" w:eastAsia="OpenSymbol" w:hAnsi="OpenSymbol" w:cs="OpenSymbol" w:hint="default"/>
    </w:rPr>
  </w:style>
  <w:style w:type="character" w:customStyle="1" w:styleId="WWCharLFO4LVL3">
    <w:name w:val="WW_CharLFO4LVL3"/>
    <w:rsid w:val="00580E54"/>
    <w:rPr>
      <w:rFonts w:ascii="OpenSymbol" w:eastAsia="OpenSymbol" w:hAnsi="OpenSymbol" w:cs="OpenSymbol" w:hint="default"/>
    </w:rPr>
  </w:style>
  <w:style w:type="character" w:customStyle="1" w:styleId="WWCharLFO4LVL4">
    <w:name w:val="WW_CharLFO4LVL4"/>
    <w:rsid w:val="00580E54"/>
    <w:rPr>
      <w:rFonts w:ascii="OpenSymbol" w:eastAsia="OpenSymbol" w:hAnsi="OpenSymbol" w:cs="OpenSymbol" w:hint="default"/>
    </w:rPr>
  </w:style>
  <w:style w:type="character" w:customStyle="1" w:styleId="WWCharLFO4LVL5">
    <w:name w:val="WW_CharLFO4LVL5"/>
    <w:rsid w:val="00580E54"/>
    <w:rPr>
      <w:rFonts w:ascii="OpenSymbol" w:eastAsia="OpenSymbol" w:hAnsi="OpenSymbol" w:cs="OpenSymbol" w:hint="default"/>
    </w:rPr>
  </w:style>
  <w:style w:type="character" w:customStyle="1" w:styleId="WWCharLFO4LVL6">
    <w:name w:val="WW_CharLFO4LVL6"/>
    <w:rsid w:val="00580E54"/>
    <w:rPr>
      <w:rFonts w:ascii="OpenSymbol" w:eastAsia="OpenSymbol" w:hAnsi="OpenSymbol" w:cs="OpenSymbol" w:hint="default"/>
    </w:rPr>
  </w:style>
  <w:style w:type="character" w:customStyle="1" w:styleId="WWCharLFO4LVL7">
    <w:name w:val="WW_CharLFO4LVL7"/>
    <w:rsid w:val="00580E54"/>
    <w:rPr>
      <w:rFonts w:ascii="OpenSymbol" w:eastAsia="OpenSymbol" w:hAnsi="OpenSymbol" w:cs="OpenSymbol" w:hint="default"/>
    </w:rPr>
  </w:style>
  <w:style w:type="character" w:customStyle="1" w:styleId="WWCharLFO4LVL8">
    <w:name w:val="WW_CharLFO4LVL8"/>
    <w:rsid w:val="00580E54"/>
    <w:rPr>
      <w:rFonts w:ascii="OpenSymbol" w:eastAsia="OpenSymbol" w:hAnsi="OpenSymbol" w:cs="OpenSymbol" w:hint="default"/>
    </w:rPr>
  </w:style>
  <w:style w:type="character" w:customStyle="1" w:styleId="WWCharLFO4LVL9">
    <w:name w:val="WW_CharLFO4LVL9"/>
    <w:rsid w:val="00580E54"/>
    <w:rPr>
      <w:rFonts w:ascii="OpenSymbol" w:eastAsia="OpenSymbol" w:hAnsi="OpenSymbol" w:cs="OpenSymbol" w:hint="default"/>
    </w:rPr>
  </w:style>
  <w:style w:type="character" w:customStyle="1" w:styleId="WWCharLFO5LVL1">
    <w:name w:val="WW_CharLFO5LVL1"/>
    <w:rsid w:val="00580E54"/>
    <w:rPr>
      <w:rFonts w:ascii="OpenSymbol" w:eastAsia="OpenSymbol" w:hAnsi="OpenSymbol" w:cs="OpenSymbol" w:hint="default"/>
    </w:rPr>
  </w:style>
  <w:style w:type="character" w:customStyle="1" w:styleId="WWCharLFO5LVL2">
    <w:name w:val="WW_CharLFO5LVL2"/>
    <w:rsid w:val="00580E54"/>
    <w:rPr>
      <w:rFonts w:ascii="OpenSymbol" w:eastAsia="OpenSymbol" w:hAnsi="OpenSymbol" w:cs="OpenSymbol" w:hint="default"/>
    </w:rPr>
  </w:style>
  <w:style w:type="character" w:customStyle="1" w:styleId="WWCharLFO5LVL3">
    <w:name w:val="WW_CharLFO5LVL3"/>
    <w:rsid w:val="00580E54"/>
    <w:rPr>
      <w:rFonts w:ascii="OpenSymbol" w:eastAsia="OpenSymbol" w:hAnsi="OpenSymbol" w:cs="OpenSymbol" w:hint="default"/>
    </w:rPr>
  </w:style>
  <w:style w:type="character" w:customStyle="1" w:styleId="WWCharLFO5LVL4">
    <w:name w:val="WW_CharLFO5LVL4"/>
    <w:rsid w:val="00580E54"/>
    <w:rPr>
      <w:rFonts w:ascii="OpenSymbol" w:eastAsia="OpenSymbol" w:hAnsi="OpenSymbol" w:cs="OpenSymbol" w:hint="default"/>
    </w:rPr>
  </w:style>
  <w:style w:type="character" w:customStyle="1" w:styleId="WWCharLFO5LVL5">
    <w:name w:val="WW_CharLFO5LVL5"/>
    <w:rsid w:val="00580E54"/>
    <w:rPr>
      <w:rFonts w:ascii="OpenSymbol" w:eastAsia="OpenSymbol" w:hAnsi="OpenSymbol" w:cs="OpenSymbol" w:hint="default"/>
    </w:rPr>
  </w:style>
  <w:style w:type="character" w:customStyle="1" w:styleId="WWCharLFO5LVL6">
    <w:name w:val="WW_CharLFO5LVL6"/>
    <w:rsid w:val="00580E54"/>
    <w:rPr>
      <w:rFonts w:ascii="OpenSymbol" w:eastAsia="OpenSymbol" w:hAnsi="OpenSymbol" w:cs="OpenSymbol" w:hint="default"/>
    </w:rPr>
  </w:style>
  <w:style w:type="character" w:customStyle="1" w:styleId="WWCharLFO5LVL7">
    <w:name w:val="WW_CharLFO5LVL7"/>
    <w:rsid w:val="00580E54"/>
    <w:rPr>
      <w:rFonts w:ascii="OpenSymbol" w:eastAsia="OpenSymbol" w:hAnsi="OpenSymbol" w:cs="OpenSymbol" w:hint="default"/>
    </w:rPr>
  </w:style>
  <w:style w:type="character" w:customStyle="1" w:styleId="WWCharLFO5LVL8">
    <w:name w:val="WW_CharLFO5LVL8"/>
    <w:rsid w:val="00580E54"/>
    <w:rPr>
      <w:rFonts w:ascii="OpenSymbol" w:eastAsia="OpenSymbol" w:hAnsi="OpenSymbol" w:cs="OpenSymbol" w:hint="default"/>
    </w:rPr>
  </w:style>
  <w:style w:type="character" w:customStyle="1" w:styleId="WWCharLFO5LVL9">
    <w:name w:val="WW_CharLFO5LVL9"/>
    <w:rsid w:val="00580E54"/>
    <w:rPr>
      <w:rFonts w:ascii="OpenSymbol" w:eastAsia="OpenSymbol" w:hAnsi="OpenSymbol" w:cs="OpenSymbol" w:hint="default"/>
    </w:rPr>
  </w:style>
  <w:style w:type="character" w:customStyle="1" w:styleId="WWCharLFO6LVL1">
    <w:name w:val="WW_CharLFO6LVL1"/>
    <w:rsid w:val="00580E54"/>
    <w:rPr>
      <w:rFonts w:ascii="OpenSymbol" w:eastAsia="OpenSymbol" w:hAnsi="OpenSymbol" w:cs="OpenSymbol" w:hint="default"/>
    </w:rPr>
  </w:style>
  <w:style w:type="character" w:customStyle="1" w:styleId="WWCharLFO6LVL2">
    <w:name w:val="WW_CharLFO6LVL2"/>
    <w:rsid w:val="00580E54"/>
    <w:rPr>
      <w:rFonts w:ascii="OpenSymbol" w:eastAsia="OpenSymbol" w:hAnsi="OpenSymbol" w:cs="OpenSymbol" w:hint="default"/>
    </w:rPr>
  </w:style>
  <w:style w:type="character" w:customStyle="1" w:styleId="WWCharLFO6LVL3">
    <w:name w:val="WW_CharLFO6LVL3"/>
    <w:rsid w:val="00580E54"/>
    <w:rPr>
      <w:rFonts w:ascii="OpenSymbol" w:eastAsia="OpenSymbol" w:hAnsi="OpenSymbol" w:cs="OpenSymbol" w:hint="default"/>
    </w:rPr>
  </w:style>
  <w:style w:type="character" w:customStyle="1" w:styleId="WWCharLFO6LVL4">
    <w:name w:val="WW_CharLFO6LVL4"/>
    <w:rsid w:val="00580E54"/>
    <w:rPr>
      <w:rFonts w:ascii="OpenSymbol" w:eastAsia="OpenSymbol" w:hAnsi="OpenSymbol" w:cs="OpenSymbol" w:hint="default"/>
    </w:rPr>
  </w:style>
  <w:style w:type="character" w:customStyle="1" w:styleId="WWCharLFO6LVL5">
    <w:name w:val="WW_CharLFO6LVL5"/>
    <w:rsid w:val="00580E54"/>
    <w:rPr>
      <w:rFonts w:ascii="OpenSymbol" w:eastAsia="OpenSymbol" w:hAnsi="OpenSymbol" w:cs="OpenSymbol" w:hint="default"/>
    </w:rPr>
  </w:style>
  <w:style w:type="character" w:customStyle="1" w:styleId="WWCharLFO6LVL6">
    <w:name w:val="WW_CharLFO6LVL6"/>
    <w:rsid w:val="00580E54"/>
    <w:rPr>
      <w:rFonts w:ascii="OpenSymbol" w:eastAsia="OpenSymbol" w:hAnsi="OpenSymbol" w:cs="OpenSymbol" w:hint="default"/>
    </w:rPr>
  </w:style>
  <w:style w:type="character" w:customStyle="1" w:styleId="WWCharLFO6LVL7">
    <w:name w:val="WW_CharLFO6LVL7"/>
    <w:rsid w:val="00580E54"/>
    <w:rPr>
      <w:rFonts w:ascii="OpenSymbol" w:eastAsia="OpenSymbol" w:hAnsi="OpenSymbol" w:cs="OpenSymbol" w:hint="default"/>
    </w:rPr>
  </w:style>
  <w:style w:type="character" w:customStyle="1" w:styleId="WWCharLFO6LVL8">
    <w:name w:val="WW_CharLFO6LVL8"/>
    <w:rsid w:val="00580E54"/>
    <w:rPr>
      <w:rFonts w:ascii="OpenSymbol" w:eastAsia="OpenSymbol" w:hAnsi="OpenSymbol" w:cs="OpenSymbol" w:hint="default"/>
    </w:rPr>
  </w:style>
  <w:style w:type="character" w:customStyle="1" w:styleId="WWCharLFO6LVL9">
    <w:name w:val="WW_CharLFO6LVL9"/>
    <w:rsid w:val="00580E54"/>
    <w:rPr>
      <w:rFonts w:ascii="OpenSymbol" w:eastAsia="OpenSymbol" w:hAnsi="OpenSymbol" w:cs="OpenSymbol" w:hint="default"/>
    </w:rPr>
  </w:style>
  <w:style w:type="character" w:customStyle="1" w:styleId="WWCharLFO7LVL1">
    <w:name w:val="WW_CharLFO7LVL1"/>
    <w:rsid w:val="00580E54"/>
    <w:rPr>
      <w:rFonts w:ascii="OpenSymbol" w:eastAsia="OpenSymbol" w:hAnsi="OpenSymbol" w:cs="OpenSymbol" w:hint="default"/>
    </w:rPr>
  </w:style>
  <w:style w:type="character" w:customStyle="1" w:styleId="WWCharLFO7LVL2">
    <w:name w:val="WW_CharLFO7LVL2"/>
    <w:rsid w:val="00580E54"/>
    <w:rPr>
      <w:rFonts w:ascii="OpenSymbol" w:eastAsia="OpenSymbol" w:hAnsi="OpenSymbol" w:cs="OpenSymbol" w:hint="default"/>
    </w:rPr>
  </w:style>
  <w:style w:type="character" w:customStyle="1" w:styleId="WWCharLFO7LVL3">
    <w:name w:val="WW_CharLFO7LVL3"/>
    <w:rsid w:val="00580E54"/>
    <w:rPr>
      <w:rFonts w:ascii="OpenSymbol" w:eastAsia="OpenSymbol" w:hAnsi="OpenSymbol" w:cs="OpenSymbol" w:hint="default"/>
    </w:rPr>
  </w:style>
  <w:style w:type="character" w:customStyle="1" w:styleId="WWCharLFO7LVL4">
    <w:name w:val="WW_CharLFO7LVL4"/>
    <w:rsid w:val="00580E54"/>
    <w:rPr>
      <w:rFonts w:ascii="OpenSymbol" w:eastAsia="OpenSymbol" w:hAnsi="OpenSymbol" w:cs="OpenSymbol" w:hint="default"/>
    </w:rPr>
  </w:style>
  <w:style w:type="character" w:customStyle="1" w:styleId="WWCharLFO7LVL5">
    <w:name w:val="WW_CharLFO7LVL5"/>
    <w:rsid w:val="00580E54"/>
    <w:rPr>
      <w:rFonts w:ascii="OpenSymbol" w:eastAsia="OpenSymbol" w:hAnsi="OpenSymbol" w:cs="OpenSymbol" w:hint="default"/>
    </w:rPr>
  </w:style>
  <w:style w:type="character" w:customStyle="1" w:styleId="WWCharLFO7LVL6">
    <w:name w:val="WW_CharLFO7LVL6"/>
    <w:rsid w:val="00580E54"/>
    <w:rPr>
      <w:rFonts w:ascii="OpenSymbol" w:eastAsia="OpenSymbol" w:hAnsi="OpenSymbol" w:cs="OpenSymbol" w:hint="default"/>
    </w:rPr>
  </w:style>
  <w:style w:type="character" w:customStyle="1" w:styleId="WWCharLFO7LVL7">
    <w:name w:val="WW_CharLFO7LVL7"/>
    <w:rsid w:val="00580E54"/>
    <w:rPr>
      <w:rFonts w:ascii="OpenSymbol" w:eastAsia="OpenSymbol" w:hAnsi="OpenSymbol" w:cs="OpenSymbol" w:hint="default"/>
    </w:rPr>
  </w:style>
  <w:style w:type="character" w:customStyle="1" w:styleId="WWCharLFO7LVL8">
    <w:name w:val="WW_CharLFO7LVL8"/>
    <w:rsid w:val="00580E54"/>
    <w:rPr>
      <w:rFonts w:ascii="OpenSymbol" w:eastAsia="OpenSymbol" w:hAnsi="OpenSymbol" w:cs="OpenSymbol" w:hint="default"/>
    </w:rPr>
  </w:style>
  <w:style w:type="character" w:customStyle="1" w:styleId="WWCharLFO7LVL9">
    <w:name w:val="WW_CharLFO7LVL9"/>
    <w:rsid w:val="00580E54"/>
    <w:rPr>
      <w:rFonts w:ascii="OpenSymbol" w:eastAsia="OpenSymbol" w:hAnsi="OpenSymbol" w:cs="OpenSymbol" w:hint="default"/>
    </w:rPr>
  </w:style>
  <w:style w:type="character" w:customStyle="1" w:styleId="WWCharLFO8LVL1">
    <w:name w:val="WW_CharLFO8LVL1"/>
    <w:rsid w:val="00580E54"/>
    <w:rPr>
      <w:rFonts w:ascii="OpenSymbol" w:eastAsia="OpenSymbol" w:hAnsi="OpenSymbol" w:cs="OpenSymbol" w:hint="default"/>
    </w:rPr>
  </w:style>
  <w:style w:type="character" w:customStyle="1" w:styleId="WWCharLFO8LVL2">
    <w:name w:val="WW_CharLFO8LVL2"/>
    <w:rsid w:val="00580E54"/>
    <w:rPr>
      <w:rFonts w:ascii="OpenSymbol" w:eastAsia="OpenSymbol" w:hAnsi="OpenSymbol" w:cs="OpenSymbol" w:hint="default"/>
    </w:rPr>
  </w:style>
  <w:style w:type="character" w:customStyle="1" w:styleId="WWCharLFO8LVL3">
    <w:name w:val="WW_CharLFO8LVL3"/>
    <w:rsid w:val="00580E54"/>
    <w:rPr>
      <w:rFonts w:ascii="OpenSymbol" w:eastAsia="OpenSymbol" w:hAnsi="OpenSymbol" w:cs="OpenSymbol" w:hint="default"/>
    </w:rPr>
  </w:style>
  <w:style w:type="character" w:customStyle="1" w:styleId="WWCharLFO8LVL4">
    <w:name w:val="WW_CharLFO8LVL4"/>
    <w:rsid w:val="00580E54"/>
    <w:rPr>
      <w:rFonts w:ascii="OpenSymbol" w:eastAsia="OpenSymbol" w:hAnsi="OpenSymbol" w:cs="OpenSymbol" w:hint="default"/>
    </w:rPr>
  </w:style>
  <w:style w:type="character" w:customStyle="1" w:styleId="WWCharLFO8LVL5">
    <w:name w:val="WW_CharLFO8LVL5"/>
    <w:rsid w:val="00580E54"/>
    <w:rPr>
      <w:rFonts w:ascii="OpenSymbol" w:eastAsia="OpenSymbol" w:hAnsi="OpenSymbol" w:cs="OpenSymbol" w:hint="default"/>
    </w:rPr>
  </w:style>
  <w:style w:type="character" w:customStyle="1" w:styleId="WWCharLFO8LVL6">
    <w:name w:val="WW_CharLFO8LVL6"/>
    <w:rsid w:val="00580E54"/>
    <w:rPr>
      <w:rFonts w:ascii="OpenSymbol" w:eastAsia="OpenSymbol" w:hAnsi="OpenSymbol" w:cs="OpenSymbol" w:hint="default"/>
    </w:rPr>
  </w:style>
  <w:style w:type="character" w:customStyle="1" w:styleId="WWCharLFO8LVL7">
    <w:name w:val="WW_CharLFO8LVL7"/>
    <w:rsid w:val="00580E54"/>
    <w:rPr>
      <w:rFonts w:ascii="OpenSymbol" w:eastAsia="OpenSymbol" w:hAnsi="OpenSymbol" w:cs="OpenSymbol" w:hint="default"/>
    </w:rPr>
  </w:style>
  <w:style w:type="character" w:customStyle="1" w:styleId="WWCharLFO8LVL8">
    <w:name w:val="WW_CharLFO8LVL8"/>
    <w:rsid w:val="00580E54"/>
    <w:rPr>
      <w:rFonts w:ascii="OpenSymbol" w:eastAsia="OpenSymbol" w:hAnsi="OpenSymbol" w:cs="OpenSymbol" w:hint="default"/>
    </w:rPr>
  </w:style>
  <w:style w:type="character" w:customStyle="1" w:styleId="WWCharLFO8LVL9">
    <w:name w:val="WW_CharLFO8LVL9"/>
    <w:rsid w:val="00580E54"/>
    <w:rPr>
      <w:rFonts w:ascii="OpenSymbol" w:eastAsia="OpenSymbol" w:hAnsi="OpenSymbol" w:cs="OpenSymbol" w:hint="default"/>
    </w:rPr>
  </w:style>
  <w:style w:type="character" w:customStyle="1" w:styleId="WWCharLFO9LVL1">
    <w:name w:val="WW_CharLFO9LVL1"/>
    <w:rsid w:val="00580E54"/>
    <w:rPr>
      <w:rFonts w:ascii="OpenSymbol" w:eastAsia="OpenSymbol" w:hAnsi="OpenSymbol" w:cs="OpenSymbol" w:hint="default"/>
    </w:rPr>
  </w:style>
  <w:style w:type="character" w:customStyle="1" w:styleId="WWCharLFO9LVL2">
    <w:name w:val="WW_CharLFO9LVL2"/>
    <w:rsid w:val="00580E54"/>
    <w:rPr>
      <w:rFonts w:ascii="OpenSymbol" w:eastAsia="OpenSymbol" w:hAnsi="OpenSymbol" w:cs="OpenSymbol" w:hint="default"/>
    </w:rPr>
  </w:style>
  <w:style w:type="character" w:customStyle="1" w:styleId="WWCharLFO9LVL3">
    <w:name w:val="WW_CharLFO9LVL3"/>
    <w:rsid w:val="00580E54"/>
    <w:rPr>
      <w:rFonts w:ascii="OpenSymbol" w:eastAsia="OpenSymbol" w:hAnsi="OpenSymbol" w:cs="OpenSymbol" w:hint="default"/>
    </w:rPr>
  </w:style>
  <w:style w:type="character" w:customStyle="1" w:styleId="WWCharLFO9LVL4">
    <w:name w:val="WW_CharLFO9LVL4"/>
    <w:rsid w:val="00580E54"/>
    <w:rPr>
      <w:rFonts w:ascii="OpenSymbol" w:eastAsia="OpenSymbol" w:hAnsi="OpenSymbol" w:cs="OpenSymbol" w:hint="default"/>
    </w:rPr>
  </w:style>
  <w:style w:type="character" w:customStyle="1" w:styleId="WWCharLFO9LVL5">
    <w:name w:val="WW_CharLFO9LVL5"/>
    <w:rsid w:val="00580E54"/>
    <w:rPr>
      <w:rFonts w:ascii="OpenSymbol" w:eastAsia="OpenSymbol" w:hAnsi="OpenSymbol" w:cs="OpenSymbol" w:hint="default"/>
    </w:rPr>
  </w:style>
  <w:style w:type="character" w:customStyle="1" w:styleId="WWCharLFO9LVL6">
    <w:name w:val="WW_CharLFO9LVL6"/>
    <w:rsid w:val="00580E54"/>
    <w:rPr>
      <w:rFonts w:ascii="OpenSymbol" w:eastAsia="OpenSymbol" w:hAnsi="OpenSymbol" w:cs="OpenSymbol" w:hint="default"/>
    </w:rPr>
  </w:style>
  <w:style w:type="character" w:customStyle="1" w:styleId="WWCharLFO9LVL7">
    <w:name w:val="WW_CharLFO9LVL7"/>
    <w:rsid w:val="00580E54"/>
    <w:rPr>
      <w:rFonts w:ascii="OpenSymbol" w:eastAsia="OpenSymbol" w:hAnsi="OpenSymbol" w:cs="OpenSymbol" w:hint="default"/>
    </w:rPr>
  </w:style>
  <w:style w:type="character" w:customStyle="1" w:styleId="WWCharLFO9LVL8">
    <w:name w:val="WW_CharLFO9LVL8"/>
    <w:rsid w:val="00580E54"/>
    <w:rPr>
      <w:rFonts w:ascii="OpenSymbol" w:eastAsia="OpenSymbol" w:hAnsi="OpenSymbol" w:cs="OpenSymbol" w:hint="default"/>
    </w:rPr>
  </w:style>
  <w:style w:type="character" w:customStyle="1" w:styleId="WWCharLFO9LVL9">
    <w:name w:val="WW_CharLFO9LVL9"/>
    <w:rsid w:val="00580E54"/>
    <w:rPr>
      <w:rFonts w:ascii="OpenSymbol" w:eastAsia="OpenSymbol" w:hAnsi="OpenSymbol" w:cs="OpenSymbol" w:hint="default"/>
    </w:rPr>
  </w:style>
  <w:style w:type="character" w:customStyle="1" w:styleId="WWCharLFO10LVL1">
    <w:name w:val="WW_CharLFO10LVL1"/>
    <w:rsid w:val="00580E54"/>
    <w:rPr>
      <w:rFonts w:ascii="OpenSymbol" w:eastAsia="OpenSymbol" w:hAnsi="OpenSymbol" w:cs="OpenSymbol" w:hint="default"/>
    </w:rPr>
  </w:style>
  <w:style w:type="character" w:customStyle="1" w:styleId="WWCharLFO10LVL2">
    <w:name w:val="WW_CharLFO10LVL2"/>
    <w:rsid w:val="00580E54"/>
    <w:rPr>
      <w:rFonts w:ascii="OpenSymbol" w:eastAsia="OpenSymbol" w:hAnsi="OpenSymbol" w:cs="OpenSymbol" w:hint="default"/>
    </w:rPr>
  </w:style>
  <w:style w:type="character" w:customStyle="1" w:styleId="WWCharLFO10LVL3">
    <w:name w:val="WW_CharLFO10LVL3"/>
    <w:rsid w:val="00580E54"/>
    <w:rPr>
      <w:rFonts w:ascii="OpenSymbol" w:eastAsia="OpenSymbol" w:hAnsi="OpenSymbol" w:cs="OpenSymbol" w:hint="default"/>
    </w:rPr>
  </w:style>
  <w:style w:type="character" w:customStyle="1" w:styleId="WWCharLFO10LVL4">
    <w:name w:val="WW_CharLFO10LVL4"/>
    <w:rsid w:val="00580E54"/>
    <w:rPr>
      <w:rFonts w:ascii="OpenSymbol" w:eastAsia="OpenSymbol" w:hAnsi="OpenSymbol" w:cs="OpenSymbol" w:hint="default"/>
    </w:rPr>
  </w:style>
  <w:style w:type="character" w:customStyle="1" w:styleId="WWCharLFO10LVL5">
    <w:name w:val="WW_CharLFO10LVL5"/>
    <w:rsid w:val="00580E54"/>
    <w:rPr>
      <w:rFonts w:ascii="OpenSymbol" w:eastAsia="OpenSymbol" w:hAnsi="OpenSymbol" w:cs="OpenSymbol" w:hint="default"/>
    </w:rPr>
  </w:style>
  <w:style w:type="character" w:customStyle="1" w:styleId="WWCharLFO10LVL6">
    <w:name w:val="WW_CharLFO10LVL6"/>
    <w:rsid w:val="00580E54"/>
    <w:rPr>
      <w:rFonts w:ascii="OpenSymbol" w:eastAsia="OpenSymbol" w:hAnsi="OpenSymbol" w:cs="OpenSymbol" w:hint="default"/>
    </w:rPr>
  </w:style>
  <w:style w:type="character" w:customStyle="1" w:styleId="WWCharLFO10LVL7">
    <w:name w:val="WW_CharLFO10LVL7"/>
    <w:rsid w:val="00580E54"/>
    <w:rPr>
      <w:rFonts w:ascii="OpenSymbol" w:eastAsia="OpenSymbol" w:hAnsi="OpenSymbol" w:cs="OpenSymbol" w:hint="default"/>
    </w:rPr>
  </w:style>
  <w:style w:type="character" w:customStyle="1" w:styleId="WWCharLFO10LVL8">
    <w:name w:val="WW_CharLFO10LVL8"/>
    <w:rsid w:val="00580E54"/>
    <w:rPr>
      <w:rFonts w:ascii="OpenSymbol" w:eastAsia="OpenSymbol" w:hAnsi="OpenSymbol" w:cs="OpenSymbol" w:hint="default"/>
    </w:rPr>
  </w:style>
  <w:style w:type="character" w:customStyle="1" w:styleId="WWCharLFO10LVL9">
    <w:name w:val="WW_CharLFO10LVL9"/>
    <w:rsid w:val="00580E54"/>
    <w:rPr>
      <w:rFonts w:ascii="OpenSymbol" w:eastAsia="OpenSymbol" w:hAnsi="OpenSymbol" w:cs="OpenSymbol" w:hint="default"/>
    </w:rPr>
  </w:style>
  <w:style w:type="character" w:customStyle="1" w:styleId="WWCharLFO11LVL1">
    <w:name w:val="WW_CharLFO11LVL1"/>
    <w:rsid w:val="00580E54"/>
    <w:rPr>
      <w:rFonts w:ascii="OpenSymbol" w:eastAsia="OpenSymbol" w:hAnsi="OpenSymbol" w:cs="OpenSymbol" w:hint="default"/>
    </w:rPr>
  </w:style>
  <w:style w:type="character" w:customStyle="1" w:styleId="WWCharLFO11LVL2">
    <w:name w:val="WW_CharLFO11LVL2"/>
    <w:rsid w:val="00580E54"/>
    <w:rPr>
      <w:rFonts w:ascii="OpenSymbol" w:eastAsia="OpenSymbol" w:hAnsi="OpenSymbol" w:cs="OpenSymbol" w:hint="default"/>
    </w:rPr>
  </w:style>
  <w:style w:type="character" w:customStyle="1" w:styleId="WWCharLFO11LVL3">
    <w:name w:val="WW_CharLFO11LVL3"/>
    <w:rsid w:val="00580E54"/>
    <w:rPr>
      <w:rFonts w:ascii="OpenSymbol" w:eastAsia="OpenSymbol" w:hAnsi="OpenSymbol" w:cs="OpenSymbol" w:hint="default"/>
    </w:rPr>
  </w:style>
  <w:style w:type="character" w:customStyle="1" w:styleId="WWCharLFO11LVL4">
    <w:name w:val="WW_CharLFO11LVL4"/>
    <w:rsid w:val="00580E54"/>
    <w:rPr>
      <w:rFonts w:ascii="OpenSymbol" w:eastAsia="OpenSymbol" w:hAnsi="OpenSymbol" w:cs="OpenSymbol" w:hint="default"/>
    </w:rPr>
  </w:style>
  <w:style w:type="character" w:customStyle="1" w:styleId="WWCharLFO11LVL5">
    <w:name w:val="WW_CharLFO11LVL5"/>
    <w:rsid w:val="00580E54"/>
    <w:rPr>
      <w:rFonts w:ascii="OpenSymbol" w:eastAsia="OpenSymbol" w:hAnsi="OpenSymbol" w:cs="OpenSymbol" w:hint="default"/>
    </w:rPr>
  </w:style>
  <w:style w:type="character" w:customStyle="1" w:styleId="WWCharLFO11LVL6">
    <w:name w:val="WW_CharLFO11LVL6"/>
    <w:rsid w:val="00580E54"/>
    <w:rPr>
      <w:rFonts w:ascii="OpenSymbol" w:eastAsia="OpenSymbol" w:hAnsi="OpenSymbol" w:cs="OpenSymbol" w:hint="default"/>
    </w:rPr>
  </w:style>
  <w:style w:type="character" w:customStyle="1" w:styleId="WWCharLFO11LVL7">
    <w:name w:val="WW_CharLFO11LVL7"/>
    <w:rsid w:val="00580E54"/>
    <w:rPr>
      <w:rFonts w:ascii="OpenSymbol" w:eastAsia="OpenSymbol" w:hAnsi="OpenSymbol" w:cs="OpenSymbol" w:hint="default"/>
    </w:rPr>
  </w:style>
  <w:style w:type="character" w:customStyle="1" w:styleId="WWCharLFO11LVL8">
    <w:name w:val="WW_CharLFO11LVL8"/>
    <w:rsid w:val="00580E54"/>
    <w:rPr>
      <w:rFonts w:ascii="OpenSymbol" w:eastAsia="OpenSymbol" w:hAnsi="OpenSymbol" w:cs="OpenSymbol" w:hint="default"/>
    </w:rPr>
  </w:style>
  <w:style w:type="character" w:customStyle="1" w:styleId="WWCharLFO11LVL9">
    <w:name w:val="WW_CharLFO11LVL9"/>
    <w:rsid w:val="00580E54"/>
    <w:rPr>
      <w:rFonts w:ascii="OpenSymbol" w:eastAsia="OpenSymbol" w:hAnsi="OpenSymbol" w:cs="OpenSymbol" w:hint="default"/>
    </w:rPr>
  </w:style>
  <w:style w:type="character" w:customStyle="1" w:styleId="WWCharLFO12LVL1">
    <w:name w:val="WW_CharLFO12LVL1"/>
    <w:rsid w:val="00580E54"/>
    <w:rPr>
      <w:rFonts w:ascii="OpenSymbol" w:eastAsia="OpenSymbol" w:hAnsi="OpenSymbol" w:cs="OpenSymbol" w:hint="default"/>
    </w:rPr>
  </w:style>
  <w:style w:type="character" w:customStyle="1" w:styleId="WWCharLFO12LVL2">
    <w:name w:val="WW_CharLFO12LVL2"/>
    <w:rsid w:val="00580E54"/>
    <w:rPr>
      <w:rFonts w:ascii="OpenSymbol" w:eastAsia="OpenSymbol" w:hAnsi="OpenSymbol" w:cs="OpenSymbol" w:hint="default"/>
    </w:rPr>
  </w:style>
  <w:style w:type="character" w:customStyle="1" w:styleId="WWCharLFO12LVL3">
    <w:name w:val="WW_CharLFO12LVL3"/>
    <w:rsid w:val="00580E54"/>
    <w:rPr>
      <w:rFonts w:ascii="OpenSymbol" w:eastAsia="OpenSymbol" w:hAnsi="OpenSymbol" w:cs="OpenSymbol" w:hint="default"/>
    </w:rPr>
  </w:style>
  <w:style w:type="character" w:customStyle="1" w:styleId="WWCharLFO12LVL4">
    <w:name w:val="WW_CharLFO12LVL4"/>
    <w:rsid w:val="00580E54"/>
    <w:rPr>
      <w:rFonts w:ascii="OpenSymbol" w:eastAsia="OpenSymbol" w:hAnsi="OpenSymbol" w:cs="OpenSymbol" w:hint="default"/>
    </w:rPr>
  </w:style>
  <w:style w:type="character" w:customStyle="1" w:styleId="WWCharLFO12LVL5">
    <w:name w:val="WW_CharLFO12LVL5"/>
    <w:rsid w:val="00580E54"/>
    <w:rPr>
      <w:rFonts w:ascii="OpenSymbol" w:eastAsia="OpenSymbol" w:hAnsi="OpenSymbol" w:cs="OpenSymbol" w:hint="default"/>
    </w:rPr>
  </w:style>
  <w:style w:type="character" w:customStyle="1" w:styleId="WWCharLFO12LVL6">
    <w:name w:val="WW_CharLFO12LVL6"/>
    <w:rsid w:val="00580E54"/>
    <w:rPr>
      <w:rFonts w:ascii="OpenSymbol" w:eastAsia="OpenSymbol" w:hAnsi="OpenSymbol" w:cs="OpenSymbol" w:hint="default"/>
    </w:rPr>
  </w:style>
  <w:style w:type="character" w:customStyle="1" w:styleId="WWCharLFO12LVL7">
    <w:name w:val="WW_CharLFO12LVL7"/>
    <w:rsid w:val="00580E54"/>
    <w:rPr>
      <w:rFonts w:ascii="OpenSymbol" w:eastAsia="OpenSymbol" w:hAnsi="OpenSymbol" w:cs="OpenSymbol" w:hint="default"/>
    </w:rPr>
  </w:style>
  <w:style w:type="character" w:customStyle="1" w:styleId="WWCharLFO12LVL8">
    <w:name w:val="WW_CharLFO12LVL8"/>
    <w:rsid w:val="00580E54"/>
    <w:rPr>
      <w:rFonts w:ascii="OpenSymbol" w:eastAsia="OpenSymbol" w:hAnsi="OpenSymbol" w:cs="OpenSymbol" w:hint="default"/>
    </w:rPr>
  </w:style>
  <w:style w:type="character" w:customStyle="1" w:styleId="WWCharLFO12LVL9">
    <w:name w:val="WW_CharLFO12LVL9"/>
    <w:rsid w:val="00580E54"/>
    <w:rPr>
      <w:rFonts w:ascii="OpenSymbol" w:eastAsia="OpenSymbol" w:hAnsi="OpenSymbol" w:cs="OpenSymbol" w:hint="default"/>
    </w:rPr>
  </w:style>
  <w:style w:type="character" w:customStyle="1" w:styleId="WWCharLFO13LVL1">
    <w:name w:val="WW_CharLFO13LVL1"/>
    <w:rsid w:val="00580E54"/>
    <w:rPr>
      <w:rFonts w:ascii="OpenSymbol" w:eastAsia="OpenSymbol" w:hAnsi="OpenSymbol" w:cs="OpenSymbol" w:hint="default"/>
    </w:rPr>
  </w:style>
  <w:style w:type="character" w:customStyle="1" w:styleId="WWCharLFO13LVL2">
    <w:name w:val="WW_CharLFO13LVL2"/>
    <w:rsid w:val="00580E54"/>
    <w:rPr>
      <w:rFonts w:ascii="OpenSymbol" w:eastAsia="OpenSymbol" w:hAnsi="OpenSymbol" w:cs="OpenSymbol" w:hint="default"/>
    </w:rPr>
  </w:style>
  <w:style w:type="character" w:customStyle="1" w:styleId="WWCharLFO13LVL3">
    <w:name w:val="WW_CharLFO13LVL3"/>
    <w:rsid w:val="00580E54"/>
    <w:rPr>
      <w:rFonts w:ascii="OpenSymbol" w:eastAsia="OpenSymbol" w:hAnsi="OpenSymbol" w:cs="OpenSymbol" w:hint="default"/>
    </w:rPr>
  </w:style>
  <w:style w:type="character" w:customStyle="1" w:styleId="WWCharLFO13LVL4">
    <w:name w:val="WW_CharLFO13LVL4"/>
    <w:rsid w:val="00580E54"/>
    <w:rPr>
      <w:rFonts w:ascii="OpenSymbol" w:eastAsia="OpenSymbol" w:hAnsi="OpenSymbol" w:cs="OpenSymbol" w:hint="default"/>
    </w:rPr>
  </w:style>
  <w:style w:type="character" w:customStyle="1" w:styleId="WWCharLFO13LVL5">
    <w:name w:val="WW_CharLFO13LVL5"/>
    <w:rsid w:val="00580E54"/>
    <w:rPr>
      <w:rFonts w:ascii="OpenSymbol" w:eastAsia="OpenSymbol" w:hAnsi="OpenSymbol" w:cs="OpenSymbol" w:hint="default"/>
    </w:rPr>
  </w:style>
  <w:style w:type="character" w:customStyle="1" w:styleId="WWCharLFO13LVL6">
    <w:name w:val="WW_CharLFO13LVL6"/>
    <w:rsid w:val="00580E54"/>
    <w:rPr>
      <w:rFonts w:ascii="OpenSymbol" w:eastAsia="OpenSymbol" w:hAnsi="OpenSymbol" w:cs="OpenSymbol" w:hint="default"/>
    </w:rPr>
  </w:style>
  <w:style w:type="character" w:customStyle="1" w:styleId="WWCharLFO13LVL7">
    <w:name w:val="WW_CharLFO13LVL7"/>
    <w:rsid w:val="00580E54"/>
    <w:rPr>
      <w:rFonts w:ascii="OpenSymbol" w:eastAsia="OpenSymbol" w:hAnsi="OpenSymbol" w:cs="OpenSymbol" w:hint="default"/>
    </w:rPr>
  </w:style>
  <w:style w:type="character" w:customStyle="1" w:styleId="WWCharLFO13LVL8">
    <w:name w:val="WW_CharLFO13LVL8"/>
    <w:rsid w:val="00580E54"/>
    <w:rPr>
      <w:rFonts w:ascii="OpenSymbol" w:eastAsia="OpenSymbol" w:hAnsi="OpenSymbol" w:cs="OpenSymbol" w:hint="default"/>
    </w:rPr>
  </w:style>
  <w:style w:type="character" w:customStyle="1" w:styleId="WWCharLFO13LVL9">
    <w:name w:val="WW_CharLFO13LVL9"/>
    <w:rsid w:val="00580E54"/>
    <w:rPr>
      <w:rFonts w:ascii="OpenSymbol" w:eastAsia="OpenSymbol" w:hAnsi="OpenSymbol" w:cs="OpenSymbol" w:hint="default"/>
    </w:rPr>
  </w:style>
  <w:style w:type="character" w:customStyle="1" w:styleId="WWCharLFO14LVL1">
    <w:name w:val="WW_CharLFO14LVL1"/>
    <w:rsid w:val="00580E54"/>
    <w:rPr>
      <w:rFonts w:ascii="OpenSymbol" w:eastAsia="OpenSymbol" w:hAnsi="OpenSymbol" w:cs="OpenSymbol" w:hint="default"/>
    </w:rPr>
  </w:style>
  <w:style w:type="character" w:customStyle="1" w:styleId="WWCharLFO14LVL2">
    <w:name w:val="WW_CharLFO14LVL2"/>
    <w:rsid w:val="00580E54"/>
    <w:rPr>
      <w:rFonts w:ascii="OpenSymbol" w:eastAsia="OpenSymbol" w:hAnsi="OpenSymbol" w:cs="OpenSymbol" w:hint="default"/>
    </w:rPr>
  </w:style>
  <w:style w:type="character" w:customStyle="1" w:styleId="WWCharLFO14LVL3">
    <w:name w:val="WW_CharLFO14LVL3"/>
    <w:rsid w:val="00580E54"/>
    <w:rPr>
      <w:rFonts w:ascii="OpenSymbol" w:eastAsia="OpenSymbol" w:hAnsi="OpenSymbol" w:cs="OpenSymbol" w:hint="default"/>
    </w:rPr>
  </w:style>
  <w:style w:type="character" w:customStyle="1" w:styleId="WWCharLFO14LVL4">
    <w:name w:val="WW_CharLFO14LVL4"/>
    <w:rsid w:val="00580E54"/>
    <w:rPr>
      <w:rFonts w:ascii="OpenSymbol" w:eastAsia="OpenSymbol" w:hAnsi="OpenSymbol" w:cs="OpenSymbol" w:hint="default"/>
    </w:rPr>
  </w:style>
  <w:style w:type="character" w:customStyle="1" w:styleId="WWCharLFO14LVL5">
    <w:name w:val="WW_CharLFO14LVL5"/>
    <w:rsid w:val="00580E54"/>
    <w:rPr>
      <w:rFonts w:ascii="OpenSymbol" w:eastAsia="OpenSymbol" w:hAnsi="OpenSymbol" w:cs="OpenSymbol" w:hint="default"/>
    </w:rPr>
  </w:style>
  <w:style w:type="character" w:customStyle="1" w:styleId="WWCharLFO14LVL6">
    <w:name w:val="WW_CharLFO14LVL6"/>
    <w:rsid w:val="00580E54"/>
    <w:rPr>
      <w:rFonts w:ascii="OpenSymbol" w:eastAsia="OpenSymbol" w:hAnsi="OpenSymbol" w:cs="OpenSymbol" w:hint="default"/>
    </w:rPr>
  </w:style>
  <w:style w:type="character" w:customStyle="1" w:styleId="WWCharLFO14LVL7">
    <w:name w:val="WW_CharLFO14LVL7"/>
    <w:rsid w:val="00580E54"/>
    <w:rPr>
      <w:rFonts w:ascii="OpenSymbol" w:eastAsia="OpenSymbol" w:hAnsi="OpenSymbol" w:cs="OpenSymbol" w:hint="default"/>
    </w:rPr>
  </w:style>
  <w:style w:type="character" w:customStyle="1" w:styleId="WWCharLFO14LVL8">
    <w:name w:val="WW_CharLFO14LVL8"/>
    <w:rsid w:val="00580E54"/>
    <w:rPr>
      <w:rFonts w:ascii="OpenSymbol" w:eastAsia="OpenSymbol" w:hAnsi="OpenSymbol" w:cs="OpenSymbol" w:hint="default"/>
    </w:rPr>
  </w:style>
  <w:style w:type="character" w:customStyle="1" w:styleId="WWCharLFO14LVL9">
    <w:name w:val="WW_CharLFO14LVL9"/>
    <w:rsid w:val="00580E54"/>
    <w:rPr>
      <w:rFonts w:ascii="OpenSymbol" w:eastAsia="OpenSymbol" w:hAnsi="OpenSymbol" w:cs="OpenSymbol" w:hint="default"/>
    </w:rPr>
  </w:style>
  <w:style w:type="character" w:customStyle="1" w:styleId="WWCharLFO15LVL1">
    <w:name w:val="WW_CharLFO15LVL1"/>
    <w:rsid w:val="00580E54"/>
    <w:rPr>
      <w:rFonts w:ascii="OpenSymbol" w:eastAsia="OpenSymbol" w:hAnsi="OpenSymbol" w:cs="OpenSymbol" w:hint="default"/>
    </w:rPr>
  </w:style>
  <w:style w:type="character" w:customStyle="1" w:styleId="WWCharLFO15LVL2">
    <w:name w:val="WW_CharLFO15LVL2"/>
    <w:rsid w:val="00580E54"/>
    <w:rPr>
      <w:rFonts w:ascii="OpenSymbol" w:eastAsia="OpenSymbol" w:hAnsi="OpenSymbol" w:cs="OpenSymbol" w:hint="default"/>
    </w:rPr>
  </w:style>
  <w:style w:type="character" w:customStyle="1" w:styleId="WWCharLFO15LVL3">
    <w:name w:val="WW_CharLFO15LVL3"/>
    <w:rsid w:val="00580E54"/>
    <w:rPr>
      <w:rFonts w:ascii="OpenSymbol" w:eastAsia="OpenSymbol" w:hAnsi="OpenSymbol" w:cs="OpenSymbol" w:hint="default"/>
    </w:rPr>
  </w:style>
  <w:style w:type="character" w:customStyle="1" w:styleId="WWCharLFO15LVL4">
    <w:name w:val="WW_CharLFO15LVL4"/>
    <w:rsid w:val="00580E54"/>
    <w:rPr>
      <w:rFonts w:ascii="OpenSymbol" w:eastAsia="OpenSymbol" w:hAnsi="OpenSymbol" w:cs="OpenSymbol" w:hint="default"/>
    </w:rPr>
  </w:style>
  <w:style w:type="character" w:customStyle="1" w:styleId="WWCharLFO15LVL5">
    <w:name w:val="WW_CharLFO15LVL5"/>
    <w:rsid w:val="00580E54"/>
    <w:rPr>
      <w:rFonts w:ascii="OpenSymbol" w:eastAsia="OpenSymbol" w:hAnsi="OpenSymbol" w:cs="OpenSymbol" w:hint="default"/>
    </w:rPr>
  </w:style>
  <w:style w:type="character" w:customStyle="1" w:styleId="WWCharLFO15LVL6">
    <w:name w:val="WW_CharLFO15LVL6"/>
    <w:rsid w:val="00580E54"/>
    <w:rPr>
      <w:rFonts w:ascii="OpenSymbol" w:eastAsia="OpenSymbol" w:hAnsi="OpenSymbol" w:cs="OpenSymbol" w:hint="default"/>
    </w:rPr>
  </w:style>
  <w:style w:type="character" w:customStyle="1" w:styleId="WWCharLFO15LVL7">
    <w:name w:val="WW_CharLFO15LVL7"/>
    <w:rsid w:val="00580E54"/>
    <w:rPr>
      <w:rFonts w:ascii="OpenSymbol" w:eastAsia="OpenSymbol" w:hAnsi="OpenSymbol" w:cs="OpenSymbol" w:hint="default"/>
    </w:rPr>
  </w:style>
  <w:style w:type="character" w:customStyle="1" w:styleId="WWCharLFO15LVL8">
    <w:name w:val="WW_CharLFO15LVL8"/>
    <w:rsid w:val="00580E54"/>
    <w:rPr>
      <w:rFonts w:ascii="OpenSymbol" w:eastAsia="OpenSymbol" w:hAnsi="OpenSymbol" w:cs="OpenSymbol" w:hint="default"/>
    </w:rPr>
  </w:style>
  <w:style w:type="character" w:customStyle="1" w:styleId="WWCharLFO15LVL9">
    <w:name w:val="WW_CharLFO15LVL9"/>
    <w:rsid w:val="00580E54"/>
    <w:rPr>
      <w:rFonts w:ascii="OpenSymbol" w:eastAsia="OpenSymbol" w:hAnsi="OpenSymbol" w:cs="OpenSymbol" w:hint="default"/>
    </w:rPr>
  </w:style>
  <w:style w:type="character" w:customStyle="1" w:styleId="WWCharLFO16LVL1">
    <w:name w:val="WW_CharLFO16LVL1"/>
    <w:rsid w:val="00580E54"/>
    <w:rPr>
      <w:rFonts w:ascii="OpenSymbol" w:eastAsia="OpenSymbol" w:hAnsi="OpenSymbol" w:cs="OpenSymbol" w:hint="default"/>
    </w:rPr>
  </w:style>
  <w:style w:type="character" w:customStyle="1" w:styleId="WWCharLFO16LVL2">
    <w:name w:val="WW_CharLFO16LVL2"/>
    <w:rsid w:val="00580E54"/>
    <w:rPr>
      <w:rFonts w:ascii="OpenSymbol" w:eastAsia="OpenSymbol" w:hAnsi="OpenSymbol" w:cs="OpenSymbol" w:hint="default"/>
    </w:rPr>
  </w:style>
  <w:style w:type="character" w:customStyle="1" w:styleId="WWCharLFO16LVL3">
    <w:name w:val="WW_CharLFO16LVL3"/>
    <w:rsid w:val="00580E54"/>
    <w:rPr>
      <w:rFonts w:ascii="OpenSymbol" w:eastAsia="OpenSymbol" w:hAnsi="OpenSymbol" w:cs="OpenSymbol" w:hint="default"/>
    </w:rPr>
  </w:style>
  <w:style w:type="character" w:customStyle="1" w:styleId="WWCharLFO16LVL4">
    <w:name w:val="WW_CharLFO16LVL4"/>
    <w:rsid w:val="00580E54"/>
    <w:rPr>
      <w:rFonts w:ascii="OpenSymbol" w:eastAsia="OpenSymbol" w:hAnsi="OpenSymbol" w:cs="OpenSymbol" w:hint="default"/>
    </w:rPr>
  </w:style>
  <w:style w:type="character" w:customStyle="1" w:styleId="WWCharLFO16LVL5">
    <w:name w:val="WW_CharLFO16LVL5"/>
    <w:rsid w:val="00580E54"/>
    <w:rPr>
      <w:rFonts w:ascii="OpenSymbol" w:eastAsia="OpenSymbol" w:hAnsi="OpenSymbol" w:cs="OpenSymbol" w:hint="default"/>
    </w:rPr>
  </w:style>
  <w:style w:type="character" w:customStyle="1" w:styleId="WWCharLFO16LVL6">
    <w:name w:val="WW_CharLFO16LVL6"/>
    <w:rsid w:val="00580E54"/>
    <w:rPr>
      <w:rFonts w:ascii="OpenSymbol" w:eastAsia="OpenSymbol" w:hAnsi="OpenSymbol" w:cs="OpenSymbol" w:hint="default"/>
    </w:rPr>
  </w:style>
  <w:style w:type="character" w:customStyle="1" w:styleId="WWCharLFO16LVL7">
    <w:name w:val="WW_CharLFO16LVL7"/>
    <w:rsid w:val="00580E54"/>
    <w:rPr>
      <w:rFonts w:ascii="OpenSymbol" w:eastAsia="OpenSymbol" w:hAnsi="OpenSymbol" w:cs="OpenSymbol" w:hint="default"/>
    </w:rPr>
  </w:style>
  <w:style w:type="character" w:customStyle="1" w:styleId="WWCharLFO16LVL8">
    <w:name w:val="WW_CharLFO16LVL8"/>
    <w:rsid w:val="00580E54"/>
    <w:rPr>
      <w:rFonts w:ascii="OpenSymbol" w:eastAsia="OpenSymbol" w:hAnsi="OpenSymbol" w:cs="OpenSymbol" w:hint="default"/>
    </w:rPr>
  </w:style>
  <w:style w:type="character" w:customStyle="1" w:styleId="WWCharLFO16LVL9">
    <w:name w:val="WW_CharLFO16LVL9"/>
    <w:rsid w:val="00580E54"/>
    <w:rPr>
      <w:rFonts w:ascii="OpenSymbol" w:eastAsia="OpenSymbol" w:hAnsi="OpenSymbol" w:cs="OpenSymbol" w:hint="default"/>
    </w:rPr>
  </w:style>
  <w:style w:type="character" w:customStyle="1" w:styleId="WWCharLFO17LVL1">
    <w:name w:val="WW_CharLFO17LVL1"/>
    <w:rsid w:val="00580E54"/>
    <w:rPr>
      <w:rFonts w:ascii="OpenSymbol" w:eastAsia="OpenSymbol" w:hAnsi="OpenSymbol" w:cs="OpenSymbol" w:hint="default"/>
    </w:rPr>
  </w:style>
  <w:style w:type="character" w:customStyle="1" w:styleId="WWCharLFO17LVL2">
    <w:name w:val="WW_CharLFO17LVL2"/>
    <w:rsid w:val="00580E54"/>
    <w:rPr>
      <w:rFonts w:ascii="OpenSymbol" w:eastAsia="OpenSymbol" w:hAnsi="OpenSymbol" w:cs="OpenSymbol" w:hint="default"/>
    </w:rPr>
  </w:style>
  <w:style w:type="character" w:customStyle="1" w:styleId="WWCharLFO17LVL3">
    <w:name w:val="WW_CharLFO17LVL3"/>
    <w:rsid w:val="00580E54"/>
    <w:rPr>
      <w:rFonts w:ascii="OpenSymbol" w:eastAsia="OpenSymbol" w:hAnsi="OpenSymbol" w:cs="OpenSymbol" w:hint="default"/>
    </w:rPr>
  </w:style>
  <w:style w:type="character" w:customStyle="1" w:styleId="WWCharLFO17LVL4">
    <w:name w:val="WW_CharLFO17LVL4"/>
    <w:rsid w:val="00580E54"/>
    <w:rPr>
      <w:rFonts w:ascii="OpenSymbol" w:eastAsia="OpenSymbol" w:hAnsi="OpenSymbol" w:cs="OpenSymbol" w:hint="default"/>
    </w:rPr>
  </w:style>
  <w:style w:type="character" w:customStyle="1" w:styleId="WWCharLFO17LVL5">
    <w:name w:val="WW_CharLFO17LVL5"/>
    <w:rsid w:val="00580E54"/>
    <w:rPr>
      <w:rFonts w:ascii="OpenSymbol" w:eastAsia="OpenSymbol" w:hAnsi="OpenSymbol" w:cs="OpenSymbol" w:hint="default"/>
    </w:rPr>
  </w:style>
  <w:style w:type="character" w:customStyle="1" w:styleId="WWCharLFO17LVL6">
    <w:name w:val="WW_CharLFO17LVL6"/>
    <w:rsid w:val="00580E54"/>
    <w:rPr>
      <w:rFonts w:ascii="OpenSymbol" w:eastAsia="OpenSymbol" w:hAnsi="OpenSymbol" w:cs="OpenSymbol" w:hint="default"/>
    </w:rPr>
  </w:style>
  <w:style w:type="character" w:customStyle="1" w:styleId="WWCharLFO17LVL7">
    <w:name w:val="WW_CharLFO17LVL7"/>
    <w:rsid w:val="00580E54"/>
    <w:rPr>
      <w:rFonts w:ascii="OpenSymbol" w:eastAsia="OpenSymbol" w:hAnsi="OpenSymbol" w:cs="OpenSymbol" w:hint="default"/>
    </w:rPr>
  </w:style>
  <w:style w:type="character" w:customStyle="1" w:styleId="WWCharLFO17LVL8">
    <w:name w:val="WW_CharLFO17LVL8"/>
    <w:rsid w:val="00580E54"/>
    <w:rPr>
      <w:rFonts w:ascii="OpenSymbol" w:eastAsia="OpenSymbol" w:hAnsi="OpenSymbol" w:cs="OpenSymbol" w:hint="default"/>
    </w:rPr>
  </w:style>
  <w:style w:type="character" w:customStyle="1" w:styleId="WWCharLFO17LVL9">
    <w:name w:val="WW_CharLFO17LVL9"/>
    <w:rsid w:val="00580E54"/>
    <w:rPr>
      <w:rFonts w:ascii="OpenSymbol" w:eastAsia="OpenSymbol" w:hAnsi="OpenSymbol" w:cs="OpenSymbol" w:hint="default"/>
    </w:rPr>
  </w:style>
  <w:style w:type="character" w:customStyle="1" w:styleId="WWCharLFO18LVL1">
    <w:name w:val="WW_CharLFO18LVL1"/>
    <w:rsid w:val="00580E54"/>
    <w:rPr>
      <w:rFonts w:ascii="OpenSymbol" w:eastAsia="OpenSymbol" w:hAnsi="OpenSymbol" w:cs="OpenSymbol" w:hint="default"/>
    </w:rPr>
  </w:style>
  <w:style w:type="character" w:customStyle="1" w:styleId="WWCharLFO18LVL2">
    <w:name w:val="WW_CharLFO18LVL2"/>
    <w:rsid w:val="00580E54"/>
    <w:rPr>
      <w:rFonts w:ascii="OpenSymbol" w:eastAsia="OpenSymbol" w:hAnsi="OpenSymbol" w:cs="OpenSymbol" w:hint="default"/>
    </w:rPr>
  </w:style>
  <w:style w:type="character" w:customStyle="1" w:styleId="WWCharLFO18LVL3">
    <w:name w:val="WW_CharLFO18LVL3"/>
    <w:rsid w:val="00580E54"/>
    <w:rPr>
      <w:rFonts w:ascii="OpenSymbol" w:eastAsia="OpenSymbol" w:hAnsi="OpenSymbol" w:cs="OpenSymbol" w:hint="default"/>
    </w:rPr>
  </w:style>
  <w:style w:type="character" w:customStyle="1" w:styleId="WWCharLFO18LVL4">
    <w:name w:val="WW_CharLFO18LVL4"/>
    <w:rsid w:val="00580E54"/>
    <w:rPr>
      <w:rFonts w:ascii="OpenSymbol" w:eastAsia="OpenSymbol" w:hAnsi="OpenSymbol" w:cs="OpenSymbol" w:hint="default"/>
    </w:rPr>
  </w:style>
  <w:style w:type="character" w:customStyle="1" w:styleId="WWCharLFO18LVL5">
    <w:name w:val="WW_CharLFO18LVL5"/>
    <w:rsid w:val="00580E54"/>
    <w:rPr>
      <w:rFonts w:ascii="OpenSymbol" w:eastAsia="OpenSymbol" w:hAnsi="OpenSymbol" w:cs="OpenSymbol" w:hint="default"/>
    </w:rPr>
  </w:style>
  <w:style w:type="character" w:customStyle="1" w:styleId="WWCharLFO18LVL6">
    <w:name w:val="WW_CharLFO18LVL6"/>
    <w:rsid w:val="00580E54"/>
    <w:rPr>
      <w:rFonts w:ascii="OpenSymbol" w:eastAsia="OpenSymbol" w:hAnsi="OpenSymbol" w:cs="OpenSymbol" w:hint="default"/>
    </w:rPr>
  </w:style>
  <w:style w:type="character" w:customStyle="1" w:styleId="WWCharLFO18LVL7">
    <w:name w:val="WW_CharLFO18LVL7"/>
    <w:rsid w:val="00580E54"/>
    <w:rPr>
      <w:rFonts w:ascii="OpenSymbol" w:eastAsia="OpenSymbol" w:hAnsi="OpenSymbol" w:cs="OpenSymbol" w:hint="default"/>
    </w:rPr>
  </w:style>
  <w:style w:type="character" w:customStyle="1" w:styleId="WWCharLFO18LVL8">
    <w:name w:val="WW_CharLFO18LVL8"/>
    <w:rsid w:val="00580E54"/>
    <w:rPr>
      <w:rFonts w:ascii="OpenSymbol" w:eastAsia="OpenSymbol" w:hAnsi="OpenSymbol" w:cs="OpenSymbol" w:hint="default"/>
    </w:rPr>
  </w:style>
  <w:style w:type="character" w:customStyle="1" w:styleId="WWCharLFO18LVL9">
    <w:name w:val="WW_CharLFO18LVL9"/>
    <w:rsid w:val="00580E54"/>
    <w:rPr>
      <w:rFonts w:ascii="OpenSymbol" w:eastAsia="OpenSymbol" w:hAnsi="OpenSymbol" w:cs="OpenSymbol" w:hint="default"/>
    </w:rPr>
  </w:style>
  <w:style w:type="character" w:customStyle="1" w:styleId="WWCharLFO19LVL1">
    <w:name w:val="WW_CharLFO19LVL1"/>
    <w:rsid w:val="00580E54"/>
    <w:rPr>
      <w:rFonts w:ascii="OpenSymbol" w:eastAsia="OpenSymbol" w:hAnsi="OpenSymbol" w:cs="OpenSymbol" w:hint="default"/>
    </w:rPr>
  </w:style>
  <w:style w:type="character" w:customStyle="1" w:styleId="WWCharLFO19LVL2">
    <w:name w:val="WW_CharLFO19LVL2"/>
    <w:rsid w:val="00580E54"/>
    <w:rPr>
      <w:rFonts w:ascii="OpenSymbol" w:eastAsia="OpenSymbol" w:hAnsi="OpenSymbol" w:cs="OpenSymbol" w:hint="default"/>
    </w:rPr>
  </w:style>
  <w:style w:type="character" w:customStyle="1" w:styleId="WWCharLFO19LVL3">
    <w:name w:val="WW_CharLFO19LVL3"/>
    <w:rsid w:val="00580E54"/>
    <w:rPr>
      <w:rFonts w:ascii="OpenSymbol" w:eastAsia="OpenSymbol" w:hAnsi="OpenSymbol" w:cs="OpenSymbol" w:hint="default"/>
    </w:rPr>
  </w:style>
  <w:style w:type="character" w:customStyle="1" w:styleId="WWCharLFO19LVL4">
    <w:name w:val="WW_CharLFO19LVL4"/>
    <w:rsid w:val="00580E54"/>
    <w:rPr>
      <w:rFonts w:ascii="OpenSymbol" w:eastAsia="OpenSymbol" w:hAnsi="OpenSymbol" w:cs="OpenSymbol" w:hint="default"/>
    </w:rPr>
  </w:style>
  <w:style w:type="character" w:customStyle="1" w:styleId="WWCharLFO19LVL5">
    <w:name w:val="WW_CharLFO19LVL5"/>
    <w:rsid w:val="00580E54"/>
    <w:rPr>
      <w:rFonts w:ascii="OpenSymbol" w:eastAsia="OpenSymbol" w:hAnsi="OpenSymbol" w:cs="OpenSymbol" w:hint="default"/>
    </w:rPr>
  </w:style>
  <w:style w:type="character" w:customStyle="1" w:styleId="WWCharLFO19LVL6">
    <w:name w:val="WW_CharLFO19LVL6"/>
    <w:rsid w:val="00580E54"/>
    <w:rPr>
      <w:rFonts w:ascii="OpenSymbol" w:eastAsia="OpenSymbol" w:hAnsi="OpenSymbol" w:cs="OpenSymbol" w:hint="default"/>
    </w:rPr>
  </w:style>
  <w:style w:type="character" w:customStyle="1" w:styleId="WWCharLFO19LVL7">
    <w:name w:val="WW_CharLFO19LVL7"/>
    <w:rsid w:val="00580E54"/>
    <w:rPr>
      <w:rFonts w:ascii="OpenSymbol" w:eastAsia="OpenSymbol" w:hAnsi="OpenSymbol" w:cs="OpenSymbol" w:hint="default"/>
    </w:rPr>
  </w:style>
  <w:style w:type="character" w:customStyle="1" w:styleId="WWCharLFO19LVL8">
    <w:name w:val="WW_CharLFO19LVL8"/>
    <w:rsid w:val="00580E54"/>
    <w:rPr>
      <w:rFonts w:ascii="OpenSymbol" w:eastAsia="OpenSymbol" w:hAnsi="OpenSymbol" w:cs="OpenSymbol" w:hint="default"/>
    </w:rPr>
  </w:style>
  <w:style w:type="character" w:customStyle="1" w:styleId="WWCharLFO19LVL9">
    <w:name w:val="WW_CharLFO19LVL9"/>
    <w:rsid w:val="00580E54"/>
    <w:rPr>
      <w:rFonts w:ascii="OpenSymbol" w:eastAsia="OpenSymbol" w:hAnsi="OpenSymbol" w:cs="OpenSymbol" w:hint="default"/>
    </w:rPr>
  </w:style>
  <w:style w:type="character" w:customStyle="1" w:styleId="WWCharLFO20LVL1">
    <w:name w:val="WW_CharLFO20LVL1"/>
    <w:rsid w:val="00580E54"/>
    <w:rPr>
      <w:rFonts w:ascii="OpenSymbol" w:eastAsia="OpenSymbol" w:hAnsi="OpenSymbol" w:cs="OpenSymbol" w:hint="default"/>
    </w:rPr>
  </w:style>
  <w:style w:type="character" w:customStyle="1" w:styleId="WWCharLFO20LVL2">
    <w:name w:val="WW_CharLFO20LVL2"/>
    <w:rsid w:val="00580E54"/>
    <w:rPr>
      <w:rFonts w:ascii="OpenSymbol" w:eastAsia="OpenSymbol" w:hAnsi="OpenSymbol" w:cs="OpenSymbol" w:hint="default"/>
    </w:rPr>
  </w:style>
  <w:style w:type="character" w:customStyle="1" w:styleId="WWCharLFO20LVL3">
    <w:name w:val="WW_CharLFO20LVL3"/>
    <w:rsid w:val="00580E54"/>
    <w:rPr>
      <w:rFonts w:ascii="OpenSymbol" w:eastAsia="OpenSymbol" w:hAnsi="OpenSymbol" w:cs="OpenSymbol" w:hint="default"/>
    </w:rPr>
  </w:style>
  <w:style w:type="character" w:customStyle="1" w:styleId="WWCharLFO20LVL4">
    <w:name w:val="WW_CharLFO20LVL4"/>
    <w:rsid w:val="00580E54"/>
    <w:rPr>
      <w:rFonts w:ascii="OpenSymbol" w:eastAsia="OpenSymbol" w:hAnsi="OpenSymbol" w:cs="OpenSymbol" w:hint="default"/>
    </w:rPr>
  </w:style>
  <w:style w:type="character" w:customStyle="1" w:styleId="WWCharLFO20LVL5">
    <w:name w:val="WW_CharLFO20LVL5"/>
    <w:rsid w:val="00580E54"/>
    <w:rPr>
      <w:rFonts w:ascii="OpenSymbol" w:eastAsia="OpenSymbol" w:hAnsi="OpenSymbol" w:cs="OpenSymbol" w:hint="default"/>
    </w:rPr>
  </w:style>
  <w:style w:type="character" w:customStyle="1" w:styleId="WWCharLFO20LVL6">
    <w:name w:val="WW_CharLFO20LVL6"/>
    <w:rsid w:val="00580E54"/>
    <w:rPr>
      <w:rFonts w:ascii="OpenSymbol" w:eastAsia="OpenSymbol" w:hAnsi="OpenSymbol" w:cs="OpenSymbol" w:hint="default"/>
    </w:rPr>
  </w:style>
  <w:style w:type="character" w:customStyle="1" w:styleId="WWCharLFO20LVL7">
    <w:name w:val="WW_CharLFO20LVL7"/>
    <w:rsid w:val="00580E54"/>
    <w:rPr>
      <w:rFonts w:ascii="OpenSymbol" w:eastAsia="OpenSymbol" w:hAnsi="OpenSymbol" w:cs="OpenSymbol" w:hint="default"/>
    </w:rPr>
  </w:style>
  <w:style w:type="character" w:customStyle="1" w:styleId="WWCharLFO20LVL8">
    <w:name w:val="WW_CharLFO20LVL8"/>
    <w:rsid w:val="00580E54"/>
    <w:rPr>
      <w:rFonts w:ascii="OpenSymbol" w:eastAsia="OpenSymbol" w:hAnsi="OpenSymbol" w:cs="OpenSymbol" w:hint="default"/>
    </w:rPr>
  </w:style>
  <w:style w:type="character" w:customStyle="1" w:styleId="WWCharLFO20LVL9">
    <w:name w:val="WW_CharLFO20LVL9"/>
    <w:rsid w:val="00580E54"/>
    <w:rPr>
      <w:rFonts w:ascii="OpenSymbol" w:eastAsia="OpenSymbol" w:hAnsi="OpenSymbol" w:cs="OpenSymbol" w:hint="default"/>
    </w:rPr>
  </w:style>
  <w:style w:type="character" w:customStyle="1" w:styleId="WWCharLFO21LVL1">
    <w:name w:val="WW_CharLFO21LVL1"/>
    <w:rsid w:val="00580E54"/>
    <w:rPr>
      <w:rFonts w:ascii="OpenSymbol" w:eastAsia="OpenSymbol" w:hAnsi="OpenSymbol" w:cs="OpenSymbol" w:hint="default"/>
    </w:rPr>
  </w:style>
  <w:style w:type="character" w:customStyle="1" w:styleId="WWCharLFO21LVL2">
    <w:name w:val="WW_CharLFO21LVL2"/>
    <w:rsid w:val="00580E54"/>
    <w:rPr>
      <w:rFonts w:ascii="OpenSymbol" w:eastAsia="OpenSymbol" w:hAnsi="OpenSymbol" w:cs="OpenSymbol" w:hint="default"/>
    </w:rPr>
  </w:style>
  <w:style w:type="character" w:customStyle="1" w:styleId="WWCharLFO21LVL3">
    <w:name w:val="WW_CharLFO21LVL3"/>
    <w:rsid w:val="00580E54"/>
    <w:rPr>
      <w:rFonts w:ascii="OpenSymbol" w:eastAsia="OpenSymbol" w:hAnsi="OpenSymbol" w:cs="OpenSymbol" w:hint="default"/>
    </w:rPr>
  </w:style>
  <w:style w:type="character" w:customStyle="1" w:styleId="WWCharLFO21LVL4">
    <w:name w:val="WW_CharLFO21LVL4"/>
    <w:rsid w:val="00580E54"/>
    <w:rPr>
      <w:rFonts w:ascii="OpenSymbol" w:eastAsia="OpenSymbol" w:hAnsi="OpenSymbol" w:cs="OpenSymbol" w:hint="default"/>
    </w:rPr>
  </w:style>
  <w:style w:type="character" w:customStyle="1" w:styleId="WWCharLFO21LVL5">
    <w:name w:val="WW_CharLFO21LVL5"/>
    <w:rsid w:val="00580E54"/>
    <w:rPr>
      <w:rFonts w:ascii="OpenSymbol" w:eastAsia="OpenSymbol" w:hAnsi="OpenSymbol" w:cs="OpenSymbol" w:hint="default"/>
    </w:rPr>
  </w:style>
  <w:style w:type="character" w:customStyle="1" w:styleId="WWCharLFO21LVL6">
    <w:name w:val="WW_CharLFO21LVL6"/>
    <w:rsid w:val="00580E54"/>
    <w:rPr>
      <w:rFonts w:ascii="OpenSymbol" w:eastAsia="OpenSymbol" w:hAnsi="OpenSymbol" w:cs="OpenSymbol" w:hint="default"/>
    </w:rPr>
  </w:style>
  <w:style w:type="character" w:customStyle="1" w:styleId="WWCharLFO21LVL7">
    <w:name w:val="WW_CharLFO21LVL7"/>
    <w:rsid w:val="00580E54"/>
    <w:rPr>
      <w:rFonts w:ascii="OpenSymbol" w:eastAsia="OpenSymbol" w:hAnsi="OpenSymbol" w:cs="OpenSymbol" w:hint="default"/>
    </w:rPr>
  </w:style>
  <w:style w:type="character" w:customStyle="1" w:styleId="WWCharLFO21LVL8">
    <w:name w:val="WW_CharLFO21LVL8"/>
    <w:rsid w:val="00580E54"/>
    <w:rPr>
      <w:rFonts w:ascii="OpenSymbol" w:eastAsia="OpenSymbol" w:hAnsi="OpenSymbol" w:cs="OpenSymbol" w:hint="default"/>
    </w:rPr>
  </w:style>
  <w:style w:type="character" w:customStyle="1" w:styleId="WWCharLFO21LVL9">
    <w:name w:val="WW_CharLFO21LVL9"/>
    <w:rsid w:val="00580E54"/>
    <w:rPr>
      <w:rFonts w:ascii="OpenSymbol" w:eastAsia="OpenSymbol" w:hAnsi="OpenSymbol" w:cs="OpenSymbol" w:hint="default"/>
    </w:rPr>
  </w:style>
  <w:style w:type="character" w:customStyle="1" w:styleId="WWCharLFO22LVL1">
    <w:name w:val="WW_CharLFO22LVL1"/>
    <w:rsid w:val="00580E54"/>
    <w:rPr>
      <w:rFonts w:ascii="OpenSymbol" w:eastAsia="OpenSymbol" w:hAnsi="OpenSymbol" w:cs="OpenSymbol" w:hint="default"/>
    </w:rPr>
  </w:style>
  <w:style w:type="character" w:customStyle="1" w:styleId="WWCharLFO22LVL2">
    <w:name w:val="WW_CharLFO22LVL2"/>
    <w:rsid w:val="00580E54"/>
    <w:rPr>
      <w:rFonts w:ascii="OpenSymbol" w:eastAsia="OpenSymbol" w:hAnsi="OpenSymbol" w:cs="OpenSymbol" w:hint="default"/>
    </w:rPr>
  </w:style>
  <w:style w:type="character" w:customStyle="1" w:styleId="WWCharLFO22LVL3">
    <w:name w:val="WW_CharLFO22LVL3"/>
    <w:rsid w:val="00580E54"/>
    <w:rPr>
      <w:rFonts w:ascii="OpenSymbol" w:eastAsia="OpenSymbol" w:hAnsi="OpenSymbol" w:cs="OpenSymbol" w:hint="default"/>
    </w:rPr>
  </w:style>
  <w:style w:type="character" w:customStyle="1" w:styleId="WWCharLFO22LVL4">
    <w:name w:val="WW_CharLFO22LVL4"/>
    <w:rsid w:val="00580E54"/>
    <w:rPr>
      <w:rFonts w:ascii="OpenSymbol" w:eastAsia="OpenSymbol" w:hAnsi="OpenSymbol" w:cs="OpenSymbol" w:hint="default"/>
    </w:rPr>
  </w:style>
  <w:style w:type="character" w:customStyle="1" w:styleId="WWCharLFO22LVL5">
    <w:name w:val="WW_CharLFO22LVL5"/>
    <w:rsid w:val="00580E54"/>
    <w:rPr>
      <w:rFonts w:ascii="OpenSymbol" w:eastAsia="OpenSymbol" w:hAnsi="OpenSymbol" w:cs="OpenSymbol" w:hint="default"/>
    </w:rPr>
  </w:style>
  <w:style w:type="character" w:customStyle="1" w:styleId="WWCharLFO22LVL6">
    <w:name w:val="WW_CharLFO22LVL6"/>
    <w:rsid w:val="00580E54"/>
    <w:rPr>
      <w:rFonts w:ascii="OpenSymbol" w:eastAsia="OpenSymbol" w:hAnsi="OpenSymbol" w:cs="OpenSymbol" w:hint="default"/>
    </w:rPr>
  </w:style>
  <w:style w:type="character" w:customStyle="1" w:styleId="WWCharLFO22LVL7">
    <w:name w:val="WW_CharLFO22LVL7"/>
    <w:rsid w:val="00580E54"/>
    <w:rPr>
      <w:rFonts w:ascii="OpenSymbol" w:eastAsia="OpenSymbol" w:hAnsi="OpenSymbol" w:cs="OpenSymbol" w:hint="default"/>
    </w:rPr>
  </w:style>
  <w:style w:type="character" w:customStyle="1" w:styleId="WWCharLFO22LVL8">
    <w:name w:val="WW_CharLFO22LVL8"/>
    <w:rsid w:val="00580E54"/>
    <w:rPr>
      <w:rFonts w:ascii="OpenSymbol" w:eastAsia="OpenSymbol" w:hAnsi="OpenSymbol" w:cs="OpenSymbol" w:hint="default"/>
    </w:rPr>
  </w:style>
  <w:style w:type="character" w:customStyle="1" w:styleId="WWCharLFO22LVL9">
    <w:name w:val="WW_CharLFO22LVL9"/>
    <w:rsid w:val="00580E54"/>
    <w:rPr>
      <w:rFonts w:ascii="OpenSymbol" w:eastAsia="OpenSymbol" w:hAnsi="OpenSymbol" w:cs="OpenSymbol" w:hint="default"/>
    </w:rPr>
  </w:style>
  <w:style w:type="character" w:customStyle="1" w:styleId="WWCharLFO23LVL1">
    <w:name w:val="WW_CharLFO23LVL1"/>
    <w:rsid w:val="00580E54"/>
    <w:rPr>
      <w:rFonts w:ascii="OpenSymbol" w:eastAsia="OpenSymbol" w:hAnsi="OpenSymbol" w:cs="OpenSymbol" w:hint="default"/>
    </w:rPr>
  </w:style>
  <w:style w:type="character" w:customStyle="1" w:styleId="WWCharLFO23LVL2">
    <w:name w:val="WW_CharLFO23LVL2"/>
    <w:rsid w:val="00580E54"/>
    <w:rPr>
      <w:rFonts w:ascii="OpenSymbol" w:eastAsia="OpenSymbol" w:hAnsi="OpenSymbol" w:cs="OpenSymbol" w:hint="default"/>
    </w:rPr>
  </w:style>
  <w:style w:type="character" w:customStyle="1" w:styleId="WWCharLFO23LVL3">
    <w:name w:val="WW_CharLFO23LVL3"/>
    <w:rsid w:val="00580E54"/>
    <w:rPr>
      <w:rFonts w:ascii="OpenSymbol" w:eastAsia="OpenSymbol" w:hAnsi="OpenSymbol" w:cs="OpenSymbol" w:hint="default"/>
    </w:rPr>
  </w:style>
  <w:style w:type="character" w:customStyle="1" w:styleId="WWCharLFO23LVL4">
    <w:name w:val="WW_CharLFO23LVL4"/>
    <w:rsid w:val="00580E54"/>
    <w:rPr>
      <w:rFonts w:ascii="OpenSymbol" w:eastAsia="OpenSymbol" w:hAnsi="OpenSymbol" w:cs="OpenSymbol" w:hint="default"/>
    </w:rPr>
  </w:style>
  <w:style w:type="character" w:customStyle="1" w:styleId="WWCharLFO23LVL5">
    <w:name w:val="WW_CharLFO23LVL5"/>
    <w:rsid w:val="00580E54"/>
    <w:rPr>
      <w:rFonts w:ascii="OpenSymbol" w:eastAsia="OpenSymbol" w:hAnsi="OpenSymbol" w:cs="OpenSymbol" w:hint="default"/>
    </w:rPr>
  </w:style>
  <w:style w:type="character" w:customStyle="1" w:styleId="WWCharLFO23LVL6">
    <w:name w:val="WW_CharLFO23LVL6"/>
    <w:rsid w:val="00580E54"/>
    <w:rPr>
      <w:rFonts w:ascii="OpenSymbol" w:eastAsia="OpenSymbol" w:hAnsi="OpenSymbol" w:cs="OpenSymbol" w:hint="default"/>
    </w:rPr>
  </w:style>
  <w:style w:type="character" w:customStyle="1" w:styleId="WWCharLFO23LVL7">
    <w:name w:val="WW_CharLFO23LVL7"/>
    <w:rsid w:val="00580E54"/>
    <w:rPr>
      <w:rFonts w:ascii="OpenSymbol" w:eastAsia="OpenSymbol" w:hAnsi="OpenSymbol" w:cs="OpenSymbol" w:hint="default"/>
    </w:rPr>
  </w:style>
  <w:style w:type="character" w:customStyle="1" w:styleId="WWCharLFO23LVL8">
    <w:name w:val="WW_CharLFO23LVL8"/>
    <w:rsid w:val="00580E54"/>
    <w:rPr>
      <w:rFonts w:ascii="OpenSymbol" w:eastAsia="OpenSymbol" w:hAnsi="OpenSymbol" w:cs="OpenSymbol" w:hint="default"/>
    </w:rPr>
  </w:style>
  <w:style w:type="character" w:customStyle="1" w:styleId="WWCharLFO23LVL9">
    <w:name w:val="WW_CharLFO23LVL9"/>
    <w:rsid w:val="00580E54"/>
    <w:rPr>
      <w:rFonts w:ascii="OpenSymbol" w:eastAsia="OpenSymbol" w:hAnsi="OpenSymbol" w:cs="OpenSymbol" w:hint="default"/>
    </w:rPr>
  </w:style>
  <w:style w:type="character" w:customStyle="1" w:styleId="WWCharLFO24LVL1">
    <w:name w:val="WW_CharLFO24LVL1"/>
    <w:rsid w:val="00580E54"/>
    <w:rPr>
      <w:rFonts w:ascii="OpenSymbol" w:eastAsia="OpenSymbol" w:hAnsi="OpenSymbol" w:cs="OpenSymbol" w:hint="default"/>
    </w:rPr>
  </w:style>
  <w:style w:type="character" w:customStyle="1" w:styleId="WWCharLFO24LVL2">
    <w:name w:val="WW_CharLFO24LVL2"/>
    <w:rsid w:val="00580E54"/>
    <w:rPr>
      <w:rFonts w:ascii="OpenSymbol" w:eastAsia="OpenSymbol" w:hAnsi="OpenSymbol" w:cs="OpenSymbol" w:hint="default"/>
    </w:rPr>
  </w:style>
  <w:style w:type="character" w:customStyle="1" w:styleId="WWCharLFO24LVL3">
    <w:name w:val="WW_CharLFO24LVL3"/>
    <w:rsid w:val="00580E54"/>
    <w:rPr>
      <w:rFonts w:ascii="OpenSymbol" w:eastAsia="OpenSymbol" w:hAnsi="OpenSymbol" w:cs="OpenSymbol" w:hint="default"/>
    </w:rPr>
  </w:style>
  <w:style w:type="character" w:customStyle="1" w:styleId="WWCharLFO24LVL4">
    <w:name w:val="WW_CharLFO24LVL4"/>
    <w:rsid w:val="00580E54"/>
    <w:rPr>
      <w:rFonts w:ascii="OpenSymbol" w:eastAsia="OpenSymbol" w:hAnsi="OpenSymbol" w:cs="OpenSymbol" w:hint="default"/>
    </w:rPr>
  </w:style>
  <w:style w:type="character" w:customStyle="1" w:styleId="WWCharLFO24LVL5">
    <w:name w:val="WW_CharLFO24LVL5"/>
    <w:rsid w:val="00580E54"/>
    <w:rPr>
      <w:rFonts w:ascii="OpenSymbol" w:eastAsia="OpenSymbol" w:hAnsi="OpenSymbol" w:cs="OpenSymbol" w:hint="default"/>
    </w:rPr>
  </w:style>
  <w:style w:type="character" w:customStyle="1" w:styleId="WWCharLFO24LVL6">
    <w:name w:val="WW_CharLFO24LVL6"/>
    <w:rsid w:val="00580E54"/>
    <w:rPr>
      <w:rFonts w:ascii="OpenSymbol" w:eastAsia="OpenSymbol" w:hAnsi="OpenSymbol" w:cs="OpenSymbol" w:hint="default"/>
    </w:rPr>
  </w:style>
  <w:style w:type="character" w:customStyle="1" w:styleId="WWCharLFO24LVL7">
    <w:name w:val="WW_CharLFO24LVL7"/>
    <w:rsid w:val="00580E54"/>
    <w:rPr>
      <w:rFonts w:ascii="OpenSymbol" w:eastAsia="OpenSymbol" w:hAnsi="OpenSymbol" w:cs="OpenSymbol" w:hint="default"/>
    </w:rPr>
  </w:style>
  <w:style w:type="character" w:customStyle="1" w:styleId="WWCharLFO24LVL8">
    <w:name w:val="WW_CharLFO24LVL8"/>
    <w:rsid w:val="00580E54"/>
    <w:rPr>
      <w:rFonts w:ascii="OpenSymbol" w:eastAsia="OpenSymbol" w:hAnsi="OpenSymbol" w:cs="OpenSymbol" w:hint="default"/>
    </w:rPr>
  </w:style>
  <w:style w:type="character" w:customStyle="1" w:styleId="WWCharLFO24LVL9">
    <w:name w:val="WW_CharLFO24LVL9"/>
    <w:rsid w:val="00580E54"/>
    <w:rPr>
      <w:rFonts w:ascii="OpenSymbol" w:eastAsia="OpenSymbol" w:hAnsi="OpenSymbol" w:cs="OpenSymbol" w:hint="default"/>
    </w:rPr>
  </w:style>
  <w:style w:type="character" w:customStyle="1" w:styleId="WWCharLFO25LVL1">
    <w:name w:val="WW_CharLFO25LVL1"/>
    <w:rsid w:val="00580E54"/>
    <w:rPr>
      <w:rFonts w:ascii="OpenSymbol" w:eastAsia="OpenSymbol" w:hAnsi="OpenSymbol" w:cs="OpenSymbol" w:hint="default"/>
    </w:rPr>
  </w:style>
  <w:style w:type="character" w:customStyle="1" w:styleId="WWCharLFO25LVL2">
    <w:name w:val="WW_CharLFO25LVL2"/>
    <w:rsid w:val="00580E54"/>
    <w:rPr>
      <w:rFonts w:ascii="OpenSymbol" w:eastAsia="OpenSymbol" w:hAnsi="OpenSymbol" w:cs="OpenSymbol" w:hint="default"/>
    </w:rPr>
  </w:style>
  <w:style w:type="character" w:customStyle="1" w:styleId="WWCharLFO25LVL3">
    <w:name w:val="WW_CharLFO25LVL3"/>
    <w:rsid w:val="00580E54"/>
    <w:rPr>
      <w:rFonts w:ascii="OpenSymbol" w:eastAsia="OpenSymbol" w:hAnsi="OpenSymbol" w:cs="OpenSymbol" w:hint="default"/>
    </w:rPr>
  </w:style>
  <w:style w:type="character" w:customStyle="1" w:styleId="WWCharLFO25LVL4">
    <w:name w:val="WW_CharLFO25LVL4"/>
    <w:rsid w:val="00580E54"/>
    <w:rPr>
      <w:rFonts w:ascii="OpenSymbol" w:eastAsia="OpenSymbol" w:hAnsi="OpenSymbol" w:cs="OpenSymbol" w:hint="default"/>
    </w:rPr>
  </w:style>
  <w:style w:type="character" w:customStyle="1" w:styleId="WWCharLFO25LVL5">
    <w:name w:val="WW_CharLFO25LVL5"/>
    <w:rsid w:val="00580E54"/>
    <w:rPr>
      <w:rFonts w:ascii="OpenSymbol" w:eastAsia="OpenSymbol" w:hAnsi="OpenSymbol" w:cs="OpenSymbol" w:hint="default"/>
    </w:rPr>
  </w:style>
  <w:style w:type="character" w:customStyle="1" w:styleId="WWCharLFO25LVL6">
    <w:name w:val="WW_CharLFO25LVL6"/>
    <w:rsid w:val="00580E54"/>
    <w:rPr>
      <w:rFonts w:ascii="OpenSymbol" w:eastAsia="OpenSymbol" w:hAnsi="OpenSymbol" w:cs="OpenSymbol" w:hint="default"/>
    </w:rPr>
  </w:style>
  <w:style w:type="character" w:customStyle="1" w:styleId="WWCharLFO25LVL7">
    <w:name w:val="WW_CharLFO25LVL7"/>
    <w:rsid w:val="00580E54"/>
    <w:rPr>
      <w:rFonts w:ascii="OpenSymbol" w:eastAsia="OpenSymbol" w:hAnsi="OpenSymbol" w:cs="OpenSymbol" w:hint="default"/>
    </w:rPr>
  </w:style>
  <w:style w:type="character" w:customStyle="1" w:styleId="WWCharLFO25LVL8">
    <w:name w:val="WW_CharLFO25LVL8"/>
    <w:rsid w:val="00580E54"/>
    <w:rPr>
      <w:rFonts w:ascii="OpenSymbol" w:eastAsia="OpenSymbol" w:hAnsi="OpenSymbol" w:cs="OpenSymbol" w:hint="default"/>
    </w:rPr>
  </w:style>
  <w:style w:type="character" w:customStyle="1" w:styleId="WWCharLFO25LVL9">
    <w:name w:val="WW_CharLFO25LVL9"/>
    <w:rsid w:val="00580E54"/>
    <w:rPr>
      <w:rFonts w:ascii="OpenSymbol" w:eastAsia="OpenSymbol" w:hAnsi="OpenSymbol" w:cs="OpenSymbol" w:hint="default"/>
    </w:rPr>
  </w:style>
  <w:style w:type="character" w:customStyle="1" w:styleId="WWCharLFO26LVL1">
    <w:name w:val="WW_CharLFO26LVL1"/>
    <w:rsid w:val="00580E54"/>
    <w:rPr>
      <w:rFonts w:ascii="OpenSymbol" w:eastAsia="OpenSymbol" w:hAnsi="OpenSymbol" w:cs="OpenSymbol" w:hint="default"/>
    </w:rPr>
  </w:style>
  <w:style w:type="character" w:customStyle="1" w:styleId="WWCharLFO26LVL2">
    <w:name w:val="WW_CharLFO26LVL2"/>
    <w:rsid w:val="00580E54"/>
    <w:rPr>
      <w:rFonts w:ascii="OpenSymbol" w:eastAsia="OpenSymbol" w:hAnsi="OpenSymbol" w:cs="OpenSymbol" w:hint="default"/>
    </w:rPr>
  </w:style>
  <w:style w:type="character" w:customStyle="1" w:styleId="WWCharLFO26LVL3">
    <w:name w:val="WW_CharLFO26LVL3"/>
    <w:rsid w:val="00580E54"/>
    <w:rPr>
      <w:rFonts w:ascii="OpenSymbol" w:eastAsia="OpenSymbol" w:hAnsi="OpenSymbol" w:cs="OpenSymbol" w:hint="default"/>
    </w:rPr>
  </w:style>
  <w:style w:type="character" w:customStyle="1" w:styleId="WWCharLFO26LVL4">
    <w:name w:val="WW_CharLFO26LVL4"/>
    <w:rsid w:val="00580E54"/>
    <w:rPr>
      <w:rFonts w:ascii="OpenSymbol" w:eastAsia="OpenSymbol" w:hAnsi="OpenSymbol" w:cs="OpenSymbol" w:hint="default"/>
    </w:rPr>
  </w:style>
  <w:style w:type="character" w:customStyle="1" w:styleId="WWCharLFO26LVL5">
    <w:name w:val="WW_CharLFO26LVL5"/>
    <w:rsid w:val="00580E54"/>
    <w:rPr>
      <w:rFonts w:ascii="OpenSymbol" w:eastAsia="OpenSymbol" w:hAnsi="OpenSymbol" w:cs="OpenSymbol" w:hint="default"/>
    </w:rPr>
  </w:style>
  <w:style w:type="character" w:customStyle="1" w:styleId="WWCharLFO26LVL6">
    <w:name w:val="WW_CharLFO26LVL6"/>
    <w:rsid w:val="00580E54"/>
    <w:rPr>
      <w:rFonts w:ascii="OpenSymbol" w:eastAsia="OpenSymbol" w:hAnsi="OpenSymbol" w:cs="OpenSymbol" w:hint="default"/>
    </w:rPr>
  </w:style>
  <w:style w:type="character" w:customStyle="1" w:styleId="WWCharLFO26LVL7">
    <w:name w:val="WW_CharLFO26LVL7"/>
    <w:rsid w:val="00580E54"/>
    <w:rPr>
      <w:rFonts w:ascii="OpenSymbol" w:eastAsia="OpenSymbol" w:hAnsi="OpenSymbol" w:cs="OpenSymbol" w:hint="default"/>
    </w:rPr>
  </w:style>
  <w:style w:type="character" w:customStyle="1" w:styleId="WWCharLFO26LVL8">
    <w:name w:val="WW_CharLFO26LVL8"/>
    <w:rsid w:val="00580E54"/>
    <w:rPr>
      <w:rFonts w:ascii="OpenSymbol" w:eastAsia="OpenSymbol" w:hAnsi="OpenSymbol" w:cs="OpenSymbol" w:hint="default"/>
    </w:rPr>
  </w:style>
  <w:style w:type="character" w:customStyle="1" w:styleId="WWCharLFO26LVL9">
    <w:name w:val="WW_CharLFO26LVL9"/>
    <w:rsid w:val="00580E54"/>
    <w:rPr>
      <w:rFonts w:ascii="OpenSymbol" w:eastAsia="OpenSymbol" w:hAnsi="OpenSymbol" w:cs="OpenSymbol" w:hint="default"/>
    </w:rPr>
  </w:style>
  <w:style w:type="character" w:customStyle="1" w:styleId="WWCharLFO27LVL1">
    <w:name w:val="WW_CharLFO27LVL1"/>
    <w:rsid w:val="00580E54"/>
    <w:rPr>
      <w:rFonts w:ascii="OpenSymbol" w:eastAsia="OpenSymbol" w:hAnsi="OpenSymbol" w:cs="OpenSymbol" w:hint="default"/>
    </w:rPr>
  </w:style>
  <w:style w:type="character" w:customStyle="1" w:styleId="WWCharLFO27LVL2">
    <w:name w:val="WW_CharLFO27LVL2"/>
    <w:rsid w:val="00580E54"/>
    <w:rPr>
      <w:rFonts w:ascii="OpenSymbol" w:eastAsia="OpenSymbol" w:hAnsi="OpenSymbol" w:cs="OpenSymbol" w:hint="default"/>
    </w:rPr>
  </w:style>
  <w:style w:type="character" w:customStyle="1" w:styleId="WWCharLFO27LVL3">
    <w:name w:val="WW_CharLFO27LVL3"/>
    <w:rsid w:val="00580E54"/>
    <w:rPr>
      <w:rFonts w:ascii="OpenSymbol" w:eastAsia="OpenSymbol" w:hAnsi="OpenSymbol" w:cs="OpenSymbol" w:hint="default"/>
    </w:rPr>
  </w:style>
  <w:style w:type="character" w:customStyle="1" w:styleId="WWCharLFO27LVL4">
    <w:name w:val="WW_CharLFO27LVL4"/>
    <w:rsid w:val="00580E54"/>
    <w:rPr>
      <w:rFonts w:ascii="OpenSymbol" w:eastAsia="OpenSymbol" w:hAnsi="OpenSymbol" w:cs="OpenSymbol" w:hint="default"/>
    </w:rPr>
  </w:style>
  <w:style w:type="character" w:customStyle="1" w:styleId="WWCharLFO27LVL5">
    <w:name w:val="WW_CharLFO27LVL5"/>
    <w:rsid w:val="00580E54"/>
    <w:rPr>
      <w:rFonts w:ascii="OpenSymbol" w:eastAsia="OpenSymbol" w:hAnsi="OpenSymbol" w:cs="OpenSymbol" w:hint="default"/>
    </w:rPr>
  </w:style>
  <w:style w:type="character" w:customStyle="1" w:styleId="WWCharLFO27LVL6">
    <w:name w:val="WW_CharLFO27LVL6"/>
    <w:rsid w:val="00580E54"/>
    <w:rPr>
      <w:rFonts w:ascii="OpenSymbol" w:eastAsia="OpenSymbol" w:hAnsi="OpenSymbol" w:cs="OpenSymbol" w:hint="default"/>
    </w:rPr>
  </w:style>
  <w:style w:type="character" w:customStyle="1" w:styleId="WWCharLFO27LVL7">
    <w:name w:val="WW_CharLFO27LVL7"/>
    <w:rsid w:val="00580E54"/>
    <w:rPr>
      <w:rFonts w:ascii="OpenSymbol" w:eastAsia="OpenSymbol" w:hAnsi="OpenSymbol" w:cs="OpenSymbol" w:hint="default"/>
    </w:rPr>
  </w:style>
  <w:style w:type="character" w:customStyle="1" w:styleId="WWCharLFO27LVL8">
    <w:name w:val="WW_CharLFO27LVL8"/>
    <w:rsid w:val="00580E54"/>
    <w:rPr>
      <w:rFonts w:ascii="OpenSymbol" w:eastAsia="OpenSymbol" w:hAnsi="OpenSymbol" w:cs="OpenSymbol" w:hint="default"/>
    </w:rPr>
  </w:style>
  <w:style w:type="character" w:customStyle="1" w:styleId="WWCharLFO27LVL9">
    <w:name w:val="WW_CharLFO27LVL9"/>
    <w:rsid w:val="00580E54"/>
    <w:rPr>
      <w:rFonts w:ascii="OpenSymbol" w:eastAsia="OpenSymbol" w:hAnsi="OpenSymbol" w:cs="OpenSymbol" w:hint="default"/>
    </w:rPr>
  </w:style>
  <w:style w:type="character" w:customStyle="1" w:styleId="WWCharLFO28LVL1">
    <w:name w:val="WW_CharLFO28LVL1"/>
    <w:rsid w:val="00580E54"/>
    <w:rPr>
      <w:rFonts w:ascii="OpenSymbol" w:eastAsia="OpenSymbol" w:hAnsi="OpenSymbol" w:cs="OpenSymbol" w:hint="default"/>
    </w:rPr>
  </w:style>
  <w:style w:type="character" w:customStyle="1" w:styleId="WWCharLFO28LVL2">
    <w:name w:val="WW_CharLFO28LVL2"/>
    <w:rsid w:val="00580E54"/>
    <w:rPr>
      <w:rFonts w:ascii="OpenSymbol" w:eastAsia="OpenSymbol" w:hAnsi="OpenSymbol" w:cs="OpenSymbol" w:hint="default"/>
    </w:rPr>
  </w:style>
  <w:style w:type="character" w:customStyle="1" w:styleId="WWCharLFO28LVL3">
    <w:name w:val="WW_CharLFO28LVL3"/>
    <w:rsid w:val="00580E54"/>
    <w:rPr>
      <w:rFonts w:ascii="OpenSymbol" w:eastAsia="OpenSymbol" w:hAnsi="OpenSymbol" w:cs="OpenSymbol" w:hint="default"/>
    </w:rPr>
  </w:style>
  <w:style w:type="character" w:customStyle="1" w:styleId="WWCharLFO28LVL4">
    <w:name w:val="WW_CharLFO28LVL4"/>
    <w:rsid w:val="00580E54"/>
    <w:rPr>
      <w:rFonts w:ascii="OpenSymbol" w:eastAsia="OpenSymbol" w:hAnsi="OpenSymbol" w:cs="OpenSymbol" w:hint="default"/>
    </w:rPr>
  </w:style>
  <w:style w:type="character" w:customStyle="1" w:styleId="WWCharLFO28LVL5">
    <w:name w:val="WW_CharLFO28LVL5"/>
    <w:rsid w:val="00580E54"/>
    <w:rPr>
      <w:rFonts w:ascii="OpenSymbol" w:eastAsia="OpenSymbol" w:hAnsi="OpenSymbol" w:cs="OpenSymbol" w:hint="default"/>
    </w:rPr>
  </w:style>
  <w:style w:type="character" w:customStyle="1" w:styleId="WWCharLFO28LVL6">
    <w:name w:val="WW_CharLFO28LVL6"/>
    <w:rsid w:val="00580E54"/>
    <w:rPr>
      <w:rFonts w:ascii="OpenSymbol" w:eastAsia="OpenSymbol" w:hAnsi="OpenSymbol" w:cs="OpenSymbol" w:hint="default"/>
    </w:rPr>
  </w:style>
  <w:style w:type="character" w:customStyle="1" w:styleId="WWCharLFO28LVL7">
    <w:name w:val="WW_CharLFO28LVL7"/>
    <w:rsid w:val="00580E54"/>
    <w:rPr>
      <w:rFonts w:ascii="OpenSymbol" w:eastAsia="OpenSymbol" w:hAnsi="OpenSymbol" w:cs="OpenSymbol" w:hint="default"/>
    </w:rPr>
  </w:style>
  <w:style w:type="character" w:customStyle="1" w:styleId="WWCharLFO28LVL8">
    <w:name w:val="WW_CharLFO28LVL8"/>
    <w:rsid w:val="00580E54"/>
    <w:rPr>
      <w:rFonts w:ascii="OpenSymbol" w:eastAsia="OpenSymbol" w:hAnsi="OpenSymbol" w:cs="OpenSymbol" w:hint="default"/>
    </w:rPr>
  </w:style>
  <w:style w:type="character" w:customStyle="1" w:styleId="WWCharLFO28LVL9">
    <w:name w:val="WW_CharLFO28LVL9"/>
    <w:rsid w:val="00580E54"/>
    <w:rPr>
      <w:rFonts w:ascii="OpenSymbol" w:eastAsia="OpenSymbol" w:hAnsi="OpenSymbol" w:cs="OpenSymbol" w:hint="default"/>
    </w:rPr>
  </w:style>
  <w:style w:type="character" w:customStyle="1" w:styleId="WWCharLFO29LVL1">
    <w:name w:val="WW_CharLFO29LVL1"/>
    <w:rsid w:val="00580E54"/>
    <w:rPr>
      <w:rFonts w:ascii="OpenSymbol" w:eastAsia="OpenSymbol" w:hAnsi="OpenSymbol" w:cs="OpenSymbol" w:hint="default"/>
    </w:rPr>
  </w:style>
  <w:style w:type="character" w:customStyle="1" w:styleId="WWCharLFO29LVL2">
    <w:name w:val="WW_CharLFO29LVL2"/>
    <w:rsid w:val="00580E54"/>
    <w:rPr>
      <w:rFonts w:ascii="OpenSymbol" w:eastAsia="OpenSymbol" w:hAnsi="OpenSymbol" w:cs="OpenSymbol" w:hint="default"/>
    </w:rPr>
  </w:style>
  <w:style w:type="character" w:customStyle="1" w:styleId="WWCharLFO29LVL3">
    <w:name w:val="WW_CharLFO29LVL3"/>
    <w:rsid w:val="00580E54"/>
    <w:rPr>
      <w:rFonts w:ascii="OpenSymbol" w:eastAsia="OpenSymbol" w:hAnsi="OpenSymbol" w:cs="OpenSymbol" w:hint="default"/>
    </w:rPr>
  </w:style>
  <w:style w:type="character" w:customStyle="1" w:styleId="WWCharLFO29LVL4">
    <w:name w:val="WW_CharLFO29LVL4"/>
    <w:rsid w:val="00580E54"/>
    <w:rPr>
      <w:rFonts w:ascii="OpenSymbol" w:eastAsia="OpenSymbol" w:hAnsi="OpenSymbol" w:cs="OpenSymbol" w:hint="default"/>
    </w:rPr>
  </w:style>
  <w:style w:type="character" w:customStyle="1" w:styleId="WWCharLFO29LVL5">
    <w:name w:val="WW_CharLFO29LVL5"/>
    <w:rsid w:val="00580E54"/>
    <w:rPr>
      <w:rFonts w:ascii="OpenSymbol" w:eastAsia="OpenSymbol" w:hAnsi="OpenSymbol" w:cs="OpenSymbol" w:hint="default"/>
    </w:rPr>
  </w:style>
  <w:style w:type="character" w:customStyle="1" w:styleId="WWCharLFO29LVL6">
    <w:name w:val="WW_CharLFO29LVL6"/>
    <w:rsid w:val="00580E54"/>
    <w:rPr>
      <w:rFonts w:ascii="OpenSymbol" w:eastAsia="OpenSymbol" w:hAnsi="OpenSymbol" w:cs="OpenSymbol" w:hint="default"/>
    </w:rPr>
  </w:style>
  <w:style w:type="character" w:customStyle="1" w:styleId="WWCharLFO29LVL7">
    <w:name w:val="WW_CharLFO29LVL7"/>
    <w:rsid w:val="00580E54"/>
    <w:rPr>
      <w:rFonts w:ascii="OpenSymbol" w:eastAsia="OpenSymbol" w:hAnsi="OpenSymbol" w:cs="OpenSymbol" w:hint="default"/>
    </w:rPr>
  </w:style>
  <w:style w:type="character" w:customStyle="1" w:styleId="WWCharLFO29LVL8">
    <w:name w:val="WW_CharLFO29LVL8"/>
    <w:rsid w:val="00580E54"/>
    <w:rPr>
      <w:rFonts w:ascii="OpenSymbol" w:eastAsia="OpenSymbol" w:hAnsi="OpenSymbol" w:cs="OpenSymbol" w:hint="default"/>
    </w:rPr>
  </w:style>
  <w:style w:type="character" w:customStyle="1" w:styleId="WWCharLFO29LVL9">
    <w:name w:val="WW_CharLFO29LVL9"/>
    <w:rsid w:val="00580E54"/>
    <w:rPr>
      <w:rFonts w:ascii="OpenSymbol" w:eastAsia="OpenSymbol" w:hAnsi="OpenSymbol" w:cs="OpenSymbol" w:hint="default"/>
    </w:rPr>
  </w:style>
  <w:style w:type="character" w:customStyle="1" w:styleId="WWCharLFO30LVL1">
    <w:name w:val="WW_CharLFO30LVL1"/>
    <w:rsid w:val="00580E54"/>
    <w:rPr>
      <w:rFonts w:ascii="OpenSymbol" w:eastAsia="OpenSymbol" w:hAnsi="OpenSymbol" w:cs="OpenSymbol" w:hint="default"/>
    </w:rPr>
  </w:style>
  <w:style w:type="character" w:customStyle="1" w:styleId="WWCharLFO30LVL2">
    <w:name w:val="WW_CharLFO30LVL2"/>
    <w:rsid w:val="00580E54"/>
    <w:rPr>
      <w:rFonts w:ascii="OpenSymbol" w:eastAsia="OpenSymbol" w:hAnsi="OpenSymbol" w:cs="OpenSymbol" w:hint="default"/>
    </w:rPr>
  </w:style>
  <w:style w:type="character" w:customStyle="1" w:styleId="WWCharLFO30LVL3">
    <w:name w:val="WW_CharLFO30LVL3"/>
    <w:rsid w:val="00580E54"/>
    <w:rPr>
      <w:rFonts w:ascii="OpenSymbol" w:eastAsia="OpenSymbol" w:hAnsi="OpenSymbol" w:cs="OpenSymbol" w:hint="default"/>
    </w:rPr>
  </w:style>
  <w:style w:type="character" w:customStyle="1" w:styleId="WWCharLFO30LVL4">
    <w:name w:val="WW_CharLFO30LVL4"/>
    <w:rsid w:val="00580E54"/>
    <w:rPr>
      <w:rFonts w:ascii="OpenSymbol" w:eastAsia="OpenSymbol" w:hAnsi="OpenSymbol" w:cs="OpenSymbol" w:hint="default"/>
    </w:rPr>
  </w:style>
  <w:style w:type="character" w:customStyle="1" w:styleId="WWCharLFO30LVL5">
    <w:name w:val="WW_CharLFO30LVL5"/>
    <w:rsid w:val="00580E54"/>
    <w:rPr>
      <w:rFonts w:ascii="OpenSymbol" w:eastAsia="OpenSymbol" w:hAnsi="OpenSymbol" w:cs="OpenSymbol" w:hint="default"/>
    </w:rPr>
  </w:style>
  <w:style w:type="character" w:customStyle="1" w:styleId="WWCharLFO30LVL6">
    <w:name w:val="WW_CharLFO30LVL6"/>
    <w:rsid w:val="00580E54"/>
    <w:rPr>
      <w:rFonts w:ascii="OpenSymbol" w:eastAsia="OpenSymbol" w:hAnsi="OpenSymbol" w:cs="OpenSymbol" w:hint="default"/>
    </w:rPr>
  </w:style>
  <w:style w:type="character" w:customStyle="1" w:styleId="WWCharLFO30LVL7">
    <w:name w:val="WW_CharLFO30LVL7"/>
    <w:rsid w:val="00580E54"/>
    <w:rPr>
      <w:rFonts w:ascii="OpenSymbol" w:eastAsia="OpenSymbol" w:hAnsi="OpenSymbol" w:cs="OpenSymbol" w:hint="default"/>
    </w:rPr>
  </w:style>
  <w:style w:type="character" w:customStyle="1" w:styleId="WWCharLFO30LVL8">
    <w:name w:val="WW_CharLFO30LVL8"/>
    <w:rsid w:val="00580E54"/>
    <w:rPr>
      <w:rFonts w:ascii="OpenSymbol" w:eastAsia="OpenSymbol" w:hAnsi="OpenSymbol" w:cs="OpenSymbol" w:hint="default"/>
    </w:rPr>
  </w:style>
  <w:style w:type="character" w:customStyle="1" w:styleId="WWCharLFO30LVL9">
    <w:name w:val="WW_CharLFO30LVL9"/>
    <w:rsid w:val="00580E54"/>
    <w:rPr>
      <w:rFonts w:ascii="OpenSymbol" w:eastAsia="OpenSymbol" w:hAnsi="OpenSymbol" w:cs="OpenSymbol" w:hint="default"/>
    </w:rPr>
  </w:style>
  <w:style w:type="character" w:customStyle="1" w:styleId="WWCharLFO31LVL1">
    <w:name w:val="WW_CharLFO31LVL1"/>
    <w:rsid w:val="00580E54"/>
    <w:rPr>
      <w:rFonts w:ascii="OpenSymbol" w:eastAsia="OpenSymbol" w:hAnsi="OpenSymbol" w:cs="OpenSymbol" w:hint="default"/>
    </w:rPr>
  </w:style>
  <w:style w:type="character" w:customStyle="1" w:styleId="WWCharLFO31LVL2">
    <w:name w:val="WW_CharLFO31LVL2"/>
    <w:rsid w:val="00580E54"/>
    <w:rPr>
      <w:rFonts w:ascii="OpenSymbol" w:eastAsia="OpenSymbol" w:hAnsi="OpenSymbol" w:cs="OpenSymbol" w:hint="default"/>
    </w:rPr>
  </w:style>
  <w:style w:type="character" w:customStyle="1" w:styleId="WWCharLFO31LVL3">
    <w:name w:val="WW_CharLFO31LVL3"/>
    <w:rsid w:val="00580E54"/>
    <w:rPr>
      <w:rFonts w:ascii="OpenSymbol" w:eastAsia="OpenSymbol" w:hAnsi="OpenSymbol" w:cs="OpenSymbol" w:hint="default"/>
    </w:rPr>
  </w:style>
  <w:style w:type="character" w:customStyle="1" w:styleId="WWCharLFO31LVL4">
    <w:name w:val="WW_CharLFO31LVL4"/>
    <w:rsid w:val="00580E54"/>
    <w:rPr>
      <w:rFonts w:ascii="OpenSymbol" w:eastAsia="OpenSymbol" w:hAnsi="OpenSymbol" w:cs="OpenSymbol" w:hint="default"/>
    </w:rPr>
  </w:style>
  <w:style w:type="character" w:customStyle="1" w:styleId="WWCharLFO31LVL5">
    <w:name w:val="WW_CharLFO31LVL5"/>
    <w:rsid w:val="00580E54"/>
    <w:rPr>
      <w:rFonts w:ascii="OpenSymbol" w:eastAsia="OpenSymbol" w:hAnsi="OpenSymbol" w:cs="OpenSymbol" w:hint="default"/>
    </w:rPr>
  </w:style>
  <w:style w:type="character" w:customStyle="1" w:styleId="WWCharLFO31LVL6">
    <w:name w:val="WW_CharLFO31LVL6"/>
    <w:rsid w:val="00580E54"/>
    <w:rPr>
      <w:rFonts w:ascii="OpenSymbol" w:eastAsia="OpenSymbol" w:hAnsi="OpenSymbol" w:cs="OpenSymbol" w:hint="default"/>
    </w:rPr>
  </w:style>
  <w:style w:type="character" w:customStyle="1" w:styleId="WWCharLFO31LVL7">
    <w:name w:val="WW_CharLFO31LVL7"/>
    <w:rsid w:val="00580E54"/>
    <w:rPr>
      <w:rFonts w:ascii="OpenSymbol" w:eastAsia="OpenSymbol" w:hAnsi="OpenSymbol" w:cs="OpenSymbol" w:hint="default"/>
    </w:rPr>
  </w:style>
  <w:style w:type="character" w:customStyle="1" w:styleId="WWCharLFO31LVL8">
    <w:name w:val="WW_CharLFO31LVL8"/>
    <w:rsid w:val="00580E54"/>
    <w:rPr>
      <w:rFonts w:ascii="OpenSymbol" w:eastAsia="OpenSymbol" w:hAnsi="OpenSymbol" w:cs="OpenSymbol" w:hint="default"/>
    </w:rPr>
  </w:style>
  <w:style w:type="character" w:customStyle="1" w:styleId="WWCharLFO31LVL9">
    <w:name w:val="WW_CharLFO31LVL9"/>
    <w:rsid w:val="00580E54"/>
    <w:rPr>
      <w:rFonts w:ascii="OpenSymbol" w:eastAsia="OpenSymbol" w:hAnsi="OpenSymbol" w:cs="OpenSymbol" w:hint="default"/>
    </w:rPr>
  </w:style>
  <w:style w:type="character" w:customStyle="1" w:styleId="WWCharLFO32LVL1">
    <w:name w:val="WW_CharLFO32LVL1"/>
    <w:rsid w:val="00580E54"/>
    <w:rPr>
      <w:rFonts w:ascii="OpenSymbol" w:eastAsia="OpenSymbol" w:hAnsi="OpenSymbol" w:cs="OpenSymbol" w:hint="default"/>
    </w:rPr>
  </w:style>
  <w:style w:type="character" w:customStyle="1" w:styleId="WWCharLFO32LVL2">
    <w:name w:val="WW_CharLFO32LVL2"/>
    <w:rsid w:val="00580E54"/>
    <w:rPr>
      <w:rFonts w:ascii="OpenSymbol" w:eastAsia="OpenSymbol" w:hAnsi="OpenSymbol" w:cs="OpenSymbol" w:hint="default"/>
    </w:rPr>
  </w:style>
  <w:style w:type="character" w:customStyle="1" w:styleId="WWCharLFO32LVL3">
    <w:name w:val="WW_CharLFO32LVL3"/>
    <w:rsid w:val="00580E54"/>
    <w:rPr>
      <w:rFonts w:ascii="OpenSymbol" w:eastAsia="OpenSymbol" w:hAnsi="OpenSymbol" w:cs="OpenSymbol" w:hint="default"/>
    </w:rPr>
  </w:style>
  <w:style w:type="character" w:customStyle="1" w:styleId="WWCharLFO32LVL4">
    <w:name w:val="WW_CharLFO32LVL4"/>
    <w:rsid w:val="00580E54"/>
    <w:rPr>
      <w:rFonts w:ascii="OpenSymbol" w:eastAsia="OpenSymbol" w:hAnsi="OpenSymbol" w:cs="OpenSymbol" w:hint="default"/>
    </w:rPr>
  </w:style>
  <w:style w:type="character" w:customStyle="1" w:styleId="WWCharLFO32LVL5">
    <w:name w:val="WW_CharLFO32LVL5"/>
    <w:rsid w:val="00580E54"/>
    <w:rPr>
      <w:rFonts w:ascii="OpenSymbol" w:eastAsia="OpenSymbol" w:hAnsi="OpenSymbol" w:cs="OpenSymbol" w:hint="default"/>
    </w:rPr>
  </w:style>
  <w:style w:type="character" w:customStyle="1" w:styleId="WWCharLFO32LVL6">
    <w:name w:val="WW_CharLFO32LVL6"/>
    <w:rsid w:val="00580E54"/>
    <w:rPr>
      <w:rFonts w:ascii="OpenSymbol" w:eastAsia="OpenSymbol" w:hAnsi="OpenSymbol" w:cs="OpenSymbol" w:hint="default"/>
    </w:rPr>
  </w:style>
  <w:style w:type="character" w:customStyle="1" w:styleId="WWCharLFO32LVL7">
    <w:name w:val="WW_CharLFO32LVL7"/>
    <w:rsid w:val="00580E54"/>
    <w:rPr>
      <w:rFonts w:ascii="OpenSymbol" w:eastAsia="OpenSymbol" w:hAnsi="OpenSymbol" w:cs="OpenSymbol" w:hint="default"/>
    </w:rPr>
  </w:style>
  <w:style w:type="character" w:customStyle="1" w:styleId="WWCharLFO32LVL8">
    <w:name w:val="WW_CharLFO32LVL8"/>
    <w:rsid w:val="00580E54"/>
    <w:rPr>
      <w:rFonts w:ascii="OpenSymbol" w:eastAsia="OpenSymbol" w:hAnsi="OpenSymbol" w:cs="OpenSymbol" w:hint="default"/>
    </w:rPr>
  </w:style>
  <w:style w:type="character" w:customStyle="1" w:styleId="WWCharLFO32LVL9">
    <w:name w:val="WW_CharLFO32LVL9"/>
    <w:rsid w:val="00580E54"/>
    <w:rPr>
      <w:rFonts w:ascii="OpenSymbol" w:eastAsia="OpenSymbol" w:hAnsi="OpenSymbol" w:cs="OpenSymbol" w:hint="default"/>
    </w:rPr>
  </w:style>
  <w:style w:type="character" w:customStyle="1" w:styleId="WWCharLFO33LVL1">
    <w:name w:val="WW_CharLFO33LVL1"/>
    <w:rsid w:val="00580E54"/>
    <w:rPr>
      <w:rFonts w:ascii="OpenSymbol" w:eastAsia="OpenSymbol" w:hAnsi="OpenSymbol" w:cs="OpenSymbol" w:hint="default"/>
    </w:rPr>
  </w:style>
  <w:style w:type="character" w:customStyle="1" w:styleId="WWCharLFO33LVL2">
    <w:name w:val="WW_CharLFO33LVL2"/>
    <w:rsid w:val="00580E54"/>
    <w:rPr>
      <w:rFonts w:ascii="OpenSymbol" w:eastAsia="OpenSymbol" w:hAnsi="OpenSymbol" w:cs="OpenSymbol" w:hint="default"/>
    </w:rPr>
  </w:style>
  <w:style w:type="character" w:customStyle="1" w:styleId="WWCharLFO33LVL3">
    <w:name w:val="WW_CharLFO33LVL3"/>
    <w:rsid w:val="00580E54"/>
    <w:rPr>
      <w:rFonts w:ascii="OpenSymbol" w:eastAsia="OpenSymbol" w:hAnsi="OpenSymbol" w:cs="OpenSymbol" w:hint="default"/>
    </w:rPr>
  </w:style>
  <w:style w:type="character" w:customStyle="1" w:styleId="WWCharLFO33LVL4">
    <w:name w:val="WW_CharLFO33LVL4"/>
    <w:rsid w:val="00580E54"/>
    <w:rPr>
      <w:rFonts w:ascii="OpenSymbol" w:eastAsia="OpenSymbol" w:hAnsi="OpenSymbol" w:cs="OpenSymbol" w:hint="default"/>
    </w:rPr>
  </w:style>
  <w:style w:type="character" w:customStyle="1" w:styleId="WWCharLFO33LVL5">
    <w:name w:val="WW_CharLFO33LVL5"/>
    <w:rsid w:val="00580E54"/>
    <w:rPr>
      <w:rFonts w:ascii="OpenSymbol" w:eastAsia="OpenSymbol" w:hAnsi="OpenSymbol" w:cs="OpenSymbol" w:hint="default"/>
    </w:rPr>
  </w:style>
  <w:style w:type="character" w:customStyle="1" w:styleId="WWCharLFO33LVL6">
    <w:name w:val="WW_CharLFO33LVL6"/>
    <w:rsid w:val="00580E54"/>
    <w:rPr>
      <w:rFonts w:ascii="OpenSymbol" w:eastAsia="OpenSymbol" w:hAnsi="OpenSymbol" w:cs="OpenSymbol" w:hint="default"/>
    </w:rPr>
  </w:style>
  <w:style w:type="character" w:customStyle="1" w:styleId="WWCharLFO33LVL7">
    <w:name w:val="WW_CharLFO33LVL7"/>
    <w:rsid w:val="00580E54"/>
    <w:rPr>
      <w:rFonts w:ascii="OpenSymbol" w:eastAsia="OpenSymbol" w:hAnsi="OpenSymbol" w:cs="OpenSymbol" w:hint="default"/>
    </w:rPr>
  </w:style>
  <w:style w:type="character" w:customStyle="1" w:styleId="WWCharLFO33LVL8">
    <w:name w:val="WW_CharLFO33LVL8"/>
    <w:rsid w:val="00580E54"/>
    <w:rPr>
      <w:rFonts w:ascii="OpenSymbol" w:eastAsia="OpenSymbol" w:hAnsi="OpenSymbol" w:cs="OpenSymbol" w:hint="default"/>
    </w:rPr>
  </w:style>
  <w:style w:type="character" w:customStyle="1" w:styleId="WWCharLFO33LVL9">
    <w:name w:val="WW_CharLFO33LVL9"/>
    <w:rsid w:val="00580E54"/>
    <w:rPr>
      <w:rFonts w:ascii="OpenSymbol" w:eastAsia="OpenSymbol" w:hAnsi="OpenSymbol" w:cs="OpenSymbol" w:hint="default"/>
    </w:rPr>
  </w:style>
  <w:style w:type="character" w:customStyle="1" w:styleId="WWCharLFO34LVL1">
    <w:name w:val="WW_CharLFO34LVL1"/>
    <w:rsid w:val="00580E54"/>
    <w:rPr>
      <w:rFonts w:ascii="OpenSymbol" w:eastAsia="OpenSymbol" w:hAnsi="OpenSymbol" w:cs="OpenSymbol" w:hint="default"/>
    </w:rPr>
  </w:style>
  <w:style w:type="character" w:customStyle="1" w:styleId="WWCharLFO34LVL2">
    <w:name w:val="WW_CharLFO34LVL2"/>
    <w:rsid w:val="00580E54"/>
    <w:rPr>
      <w:rFonts w:ascii="OpenSymbol" w:eastAsia="OpenSymbol" w:hAnsi="OpenSymbol" w:cs="OpenSymbol" w:hint="default"/>
    </w:rPr>
  </w:style>
  <w:style w:type="character" w:customStyle="1" w:styleId="WWCharLFO34LVL3">
    <w:name w:val="WW_CharLFO34LVL3"/>
    <w:rsid w:val="00580E54"/>
    <w:rPr>
      <w:rFonts w:ascii="OpenSymbol" w:eastAsia="OpenSymbol" w:hAnsi="OpenSymbol" w:cs="OpenSymbol" w:hint="default"/>
    </w:rPr>
  </w:style>
  <w:style w:type="character" w:customStyle="1" w:styleId="WWCharLFO34LVL4">
    <w:name w:val="WW_CharLFO34LVL4"/>
    <w:rsid w:val="00580E54"/>
    <w:rPr>
      <w:rFonts w:ascii="OpenSymbol" w:eastAsia="OpenSymbol" w:hAnsi="OpenSymbol" w:cs="OpenSymbol" w:hint="default"/>
    </w:rPr>
  </w:style>
  <w:style w:type="character" w:customStyle="1" w:styleId="WWCharLFO34LVL5">
    <w:name w:val="WW_CharLFO34LVL5"/>
    <w:rsid w:val="00580E54"/>
    <w:rPr>
      <w:rFonts w:ascii="OpenSymbol" w:eastAsia="OpenSymbol" w:hAnsi="OpenSymbol" w:cs="OpenSymbol" w:hint="default"/>
    </w:rPr>
  </w:style>
  <w:style w:type="character" w:customStyle="1" w:styleId="WWCharLFO34LVL6">
    <w:name w:val="WW_CharLFO34LVL6"/>
    <w:rsid w:val="00580E54"/>
    <w:rPr>
      <w:rFonts w:ascii="OpenSymbol" w:eastAsia="OpenSymbol" w:hAnsi="OpenSymbol" w:cs="OpenSymbol" w:hint="default"/>
    </w:rPr>
  </w:style>
  <w:style w:type="character" w:customStyle="1" w:styleId="WWCharLFO34LVL7">
    <w:name w:val="WW_CharLFO34LVL7"/>
    <w:rsid w:val="00580E54"/>
    <w:rPr>
      <w:rFonts w:ascii="OpenSymbol" w:eastAsia="OpenSymbol" w:hAnsi="OpenSymbol" w:cs="OpenSymbol" w:hint="default"/>
    </w:rPr>
  </w:style>
  <w:style w:type="character" w:customStyle="1" w:styleId="WWCharLFO34LVL8">
    <w:name w:val="WW_CharLFO34LVL8"/>
    <w:rsid w:val="00580E54"/>
    <w:rPr>
      <w:rFonts w:ascii="OpenSymbol" w:eastAsia="OpenSymbol" w:hAnsi="OpenSymbol" w:cs="OpenSymbol" w:hint="default"/>
    </w:rPr>
  </w:style>
  <w:style w:type="character" w:customStyle="1" w:styleId="WWCharLFO34LVL9">
    <w:name w:val="WW_CharLFO34LVL9"/>
    <w:rsid w:val="00580E54"/>
    <w:rPr>
      <w:rFonts w:ascii="OpenSymbol" w:eastAsia="OpenSymbol" w:hAnsi="OpenSymbol" w:cs="OpenSymbol" w:hint="default"/>
    </w:rPr>
  </w:style>
  <w:style w:type="character" w:customStyle="1" w:styleId="WWCharLFO35LVL1">
    <w:name w:val="WW_CharLFO35LVL1"/>
    <w:rsid w:val="00580E54"/>
    <w:rPr>
      <w:rFonts w:ascii="OpenSymbol" w:eastAsia="OpenSymbol" w:hAnsi="OpenSymbol" w:cs="OpenSymbol" w:hint="default"/>
    </w:rPr>
  </w:style>
  <w:style w:type="character" w:customStyle="1" w:styleId="WWCharLFO35LVL2">
    <w:name w:val="WW_CharLFO35LVL2"/>
    <w:rsid w:val="00580E54"/>
    <w:rPr>
      <w:rFonts w:ascii="OpenSymbol" w:eastAsia="OpenSymbol" w:hAnsi="OpenSymbol" w:cs="OpenSymbol" w:hint="default"/>
    </w:rPr>
  </w:style>
  <w:style w:type="character" w:customStyle="1" w:styleId="WWCharLFO35LVL3">
    <w:name w:val="WW_CharLFO35LVL3"/>
    <w:rsid w:val="00580E54"/>
    <w:rPr>
      <w:rFonts w:ascii="OpenSymbol" w:eastAsia="OpenSymbol" w:hAnsi="OpenSymbol" w:cs="OpenSymbol" w:hint="default"/>
    </w:rPr>
  </w:style>
  <w:style w:type="character" w:customStyle="1" w:styleId="WWCharLFO35LVL4">
    <w:name w:val="WW_CharLFO35LVL4"/>
    <w:rsid w:val="00580E54"/>
    <w:rPr>
      <w:rFonts w:ascii="OpenSymbol" w:eastAsia="OpenSymbol" w:hAnsi="OpenSymbol" w:cs="OpenSymbol" w:hint="default"/>
    </w:rPr>
  </w:style>
  <w:style w:type="character" w:customStyle="1" w:styleId="WWCharLFO35LVL5">
    <w:name w:val="WW_CharLFO35LVL5"/>
    <w:rsid w:val="00580E54"/>
    <w:rPr>
      <w:rFonts w:ascii="OpenSymbol" w:eastAsia="OpenSymbol" w:hAnsi="OpenSymbol" w:cs="OpenSymbol" w:hint="default"/>
    </w:rPr>
  </w:style>
  <w:style w:type="character" w:customStyle="1" w:styleId="WWCharLFO35LVL6">
    <w:name w:val="WW_CharLFO35LVL6"/>
    <w:rsid w:val="00580E54"/>
    <w:rPr>
      <w:rFonts w:ascii="OpenSymbol" w:eastAsia="OpenSymbol" w:hAnsi="OpenSymbol" w:cs="OpenSymbol" w:hint="default"/>
    </w:rPr>
  </w:style>
  <w:style w:type="character" w:customStyle="1" w:styleId="WWCharLFO35LVL7">
    <w:name w:val="WW_CharLFO35LVL7"/>
    <w:rsid w:val="00580E54"/>
    <w:rPr>
      <w:rFonts w:ascii="OpenSymbol" w:eastAsia="OpenSymbol" w:hAnsi="OpenSymbol" w:cs="OpenSymbol" w:hint="default"/>
    </w:rPr>
  </w:style>
  <w:style w:type="character" w:customStyle="1" w:styleId="WWCharLFO35LVL8">
    <w:name w:val="WW_CharLFO35LVL8"/>
    <w:rsid w:val="00580E54"/>
    <w:rPr>
      <w:rFonts w:ascii="OpenSymbol" w:eastAsia="OpenSymbol" w:hAnsi="OpenSymbol" w:cs="OpenSymbol" w:hint="default"/>
    </w:rPr>
  </w:style>
  <w:style w:type="character" w:customStyle="1" w:styleId="WWCharLFO35LVL9">
    <w:name w:val="WW_CharLFO35LVL9"/>
    <w:rsid w:val="00580E54"/>
    <w:rPr>
      <w:rFonts w:ascii="OpenSymbol" w:eastAsia="OpenSymbol" w:hAnsi="OpenSymbol" w:cs="OpenSymbol" w:hint="default"/>
    </w:rPr>
  </w:style>
  <w:style w:type="character" w:customStyle="1" w:styleId="WWCharLFO36LVL1">
    <w:name w:val="WW_CharLFO36LVL1"/>
    <w:rsid w:val="00580E54"/>
    <w:rPr>
      <w:rFonts w:ascii="OpenSymbol" w:eastAsia="OpenSymbol" w:hAnsi="OpenSymbol" w:cs="OpenSymbol" w:hint="default"/>
    </w:rPr>
  </w:style>
  <w:style w:type="character" w:customStyle="1" w:styleId="WWCharLFO36LVL2">
    <w:name w:val="WW_CharLFO36LVL2"/>
    <w:rsid w:val="00580E54"/>
    <w:rPr>
      <w:rFonts w:ascii="OpenSymbol" w:eastAsia="OpenSymbol" w:hAnsi="OpenSymbol" w:cs="OpenSymbol" w:hint="default"/>
    </w:rPr>
  </w:style>
  <w:style w:type="character" w:customStyle="1" w:styleId="WWCharLFO36LVL3">
    <w:name w:val="WW_CharLFO36LVL3"/>
    <w:rsid w:val="00580E54"/>
    <w:rPr>
      <w:rFonts w:ascii="OpenSymbol" w:eastAsia="OpenSymbol" w:hAnsi="OpenSymbol" w:cs="OpenSymbol" w:hint="default"/>
    </w:rPr>
  </w:style>
  <w:style w:type="character" w:customStyle="1" w:styleId="WWCharLFO36LVL4">
    <w:name w:val="WW_CharLFO36LVL4"/>
    <w:rsid w:val="00580E54"/>
    <w:rPr>
      <w:rFonts w:ascii="OpenSymbol" w:eastAsia="OpenSymbol" w:hAnsi="OpenSymbol" w:cs="OpenSymbol" w:hint="default"/>
    </w:rPr>
  </w:style>
  <w:style w:type="character" w:customStyle="1" w:styleId="WWCharLFO36LVL5">
    <w:name w:val="WW_CharLFO36LVL5"/>
    <w:rsid w:val="00580E54"/>
    <w:rPr>
      <w:rFonts w:ascii="OpenSymbol" w:eastAsia="OpenSymbol" w:hAnsi="OpenSymbol" w:cs="OpenSymbol" w:hint="default"/>
    </w:rPr>
  </w:style>
  <w:style w:type="character" w:customStyle="1" w:styleId="WWCharLFO36LVL6">
    <w:name w:val="WW_CharLFO36LVL6"/>
    <w:rsid w:val="00580E54"/>
    <w:rPr>
      <w:rFonts w:ascii="OpenSymbol" w:eastAsia="OpenSymbol" w:hAnsi="OpenSymbol" w:cs="OpenSymbol" w:hint="default"/>
    </w:rPr>
  </w:style>
  <w:style w:type="character" w:customStyle="1" w:styleId="WWCharLFO36LVL7">
    <w:name w:val="WW_CharLFO36LVL7"/>
    <w:rsid w:val="00580E54"/>
    <w:rPr>
      <w:rFonts w:ascii="OpenSymbol" w:eastAsia="OpenSymbol" w:hAnsi="OpenSymbol" w:cs="OpenSymbol" w:hint="default"/>
    </w:rPr>
  </w:style>
  <w:style w:type="character" w:customStyle="1" w:styleId="WWCharLFO36LVL8">
    <w:name w:val="WW_CharLFO36LVL8"/>
    <w:rsid w:val="00580E54"/>
    <w:rPr>
      <w:rFonts w:ascii="OpenSymbol" w:eastAsia="OpenSymbol" w:hAnsi="OpenSymbol" w:cs="OpenSymbol" w:hint="default"/>
    </w:rPr>
  </w:style>
  <w:style w:type="character" w:customStyle="1" w:styleId="WWCharLFO36LVL9">
    <w:name w:val="WW_CharLFO36LVL9"/>
    <w:rsid w:val="00580E54"/>
    <w:rPr>
      <w:rFonts w:ascii="OpenSymbol" w:eastAsia="OpenSymbol" w:hAnsi="OpenSymbol" w:cs="OpenSymbol" w:hint="default"/>
    </w:rPr>
  </w:style>
  <w:style w:type="character" w:customStyle="1" w:styleId="WWCharLFO37LVL1">
    <w:name w:val="WW_CharLFO37LVL1"/>
    <w:rsid w:val="00580E54"/>
    <w:rPr>
      <w:rFonts w:ascii="OpenSymbol" w:eastAsia="OpenSymbol" w:hAnsi="OpenSymbol" w:cs="OpenSymbol" w:hint="default"/>
    </w:rPr>
  </w:style>
  <w:style w:type="character" w:customStyle="1" w:styleId="WWCharLFO37LVL2">
    <w:name w:val="WW_CharLFO37LVL2"/>
    <w:rsid w:val="00580E54"/>
    <w:rPr>
      <w:rFonts w:ascii="OpenSymbol" w:eastAsia="OpenSymbol" w:hAnsi="OpenSymbol" w:cs="OpenSymbol" w:hint="default"/>
    </w:rPr>
  </w:style>
  <w:style w:type="character" w:customStyle="1" w:styleId="WWCharLFO37LVL3">
    <w:name w:val="WW_CharLFO37LVL3"/>
    <w:rsid w:val="00580E54"/>
    <w:rPr>
      <w:rFonts w:ascii="OpenSymbol" w:eastAsia="OpenSymbol" w:hAnsi="OpenSymbol" w:cs="OpenSymbol" w:hint="default"/>
    </w:rPr>
  </w:style>
  <w:style w:type="character" w:customStyle="1" w:styleId="WWCharLFO37LVL4">
    <w:name w:val="WW_CharLFO37LVL4"/>
    <w:rsid w:val="00580E54"/>
    <w:rPr>
      <w:rFonts w:ascii="OpenSymbol" w:eastAsia="OpenSymbol" w:hAnsi="OpenSymbol" w:cs="OpenSymbol" w:hint="default"/>
    </w:rPr>
  </w:style>
  <w:style w:type="character" w:customStyle="1" w:styleId="WWCharLFO37LVL5">
    <w:name w:val="WW_CharLFO37LVL5"/>
    <w:rsid w:val="00580E54"/>
    <w:rPr>
      <w:rFonts w:ascii="OpenSymbol" w:eastAsia="OpenSymbol" w:hAnsi="OpenSymbol" w:cs="OpenSymbol" w:hint="default"/>
    </w:rPr>
  </w:style>
  <w:style w:type="character" w:customStyle="1" w:styleId="WWCharLFO37LVL6">
    <w:name w:val="WW_CharLFO37LVL6"/>
    <w:rsid w:val="00580E54"/>
    <w:rPr>
      <w:rFonts w:ascii="OpenSymbol" w:eastAsia="OpenSymbol" w:hAnsi="OpenSymbol" w:cs="OpenSymbol" w:hint="default"/>
    </w:rPr>
  </w:style>
  <w:style w:type="character" w:customStyle="1" w:styleId="WWCharLFO37LVL7">
    <w:name w:val="WW_CharLFO37LVL7"/>
    <w:rsid w:val="00580E54"/>
    <w:rPr>
      <w:rFonts w:ascii="OpenSymbol" w:eastAsia="OpenSymbol" w:hAnsi="OpenSymbol" w:cs="OpenSymbol" w:hint="default"/>
    </w:rPr>
  </w:style>
  <w:style w:type="character" w:customStyle="1" w:styleId="WWCharLFO37LVL8">
    <w:name w:val="WW_CharLFO37LVL8"/>
    <w:rsid w:val="00580E54"/>
    <w:rPr>
      <w:rFonts w:ascii="OpenSymbol" w:eastAsia="OpenSymbol" w:hAnsi="OpenSymbol" w:cs="OpenSymbol" w:hint="default"/>
    </w:rPr>
  </w:style>
  <w:style w:type="character" w:customStyle="1" w:styleId="WWCharLFO37LVL9">
    <w:name w:val="WW_CharLFO37LVL9"/>
    <w:rsid w:val="00580E54"/>
    <w:rPr>
      <w:rFonts w:ascii="OpenSymbol" w:eastAsia="OpenSymbol" w:hAnsi="OpenSymbol" w:cs="OpenSymbol" w:hint="default"/>
    </w:rPr>
  </w:style>
  <w:style w:type="character" w:customStyle="1" w:styleId="WWCharLFO38LVL1">
    <w:name w:val="WW_CharLFO38LVL1"/>
    <w:rsid w:val="00580E54"/>
    <w:rPr>
      <w:rFonts w:ascii="OpenSymbol" w:eastAsia="OpenSymbol" w:hAnsi="OpenSymbol" w:cs="OpenSymbol" w:hint="default"/>
    </w:rPr>
  </w:style>
  <w:style w:type="character" w:customStyle="1" w:styleId="WWCharLFO38LVL2">
    <w:name w:val="WW_CharLFO38LVL2"/>
    <w:rsid w:val="00580E54"/>
    <w:rPr>
      <w:rFonts w:ascii="OpenSymbol" w:eastAsia="OpenSymbol" w:hAnsi="OpenSymbol" w:cs="OpenSymbol" w:hint="default"/>
    </w:rPr>
  </w:style>
  <w:style w:type="character" w:customStyle="1" w:styleId="WWCharLFO38LVL3">
    <w:name w:val="WW_CharLFO38LVL3"/>
    <w:rsid w:val="00580E54"/>
    <w:rPr>
      <w:rFonts w:ascii="OpenSymbol" w:eastAsia="OpenSymbol" w:hAnsi="OpenSymbol" w:cs="OpenSymbol" w:hint="default"/>
    </w:rPr>
  </w:style>
  <w:style w:type="character" w:customStyle="1" w:styleId="WWCharLFO38LVL4">
    <w:name w:val="WW_CharLFO38LVL4"/>
    <w:rsid w:val="00580E54"/>
    <w:rPr>
      <w:rFonts w:ascii="OpenSymbol" w:eastAsia="OpenSymbol" w:hAnsi="OpenSymbol" w:cs="OpenSymbol" w:hint="default"/>
    </w:rPr>
  </w:style>
  <w:style w:type="character" w:customStyle="1" w:styleId="WWCharLFO38LVL5">
    <w:name w:val="WW_CharLFO38LVL5"/>
    <w:rsid w:val="00580E54"/>
    <w:rPr>
      <w:rFonts w:ascii="OpenSymbol" w:eastAsia="OpenSymbol" w:hAnsi="OpenSymbol" w:cs="OpenSymbol" w:hint="default"/>
    </w:rPr>
  </w:style>
  <w:style w:type="character" w:customStyle="1" w:styleId="WWCharLFO38LVL6">
    <w:name w:val="WW_CharLFO38LVL6"/>
    <w:rsid w:val="00580E54"/>
    <w:rPr>
      <w:rFonts w:ascii="OpenSymbol" w:eastAsia="OpenSymbol" w:hAnsi="OpenSymbol" w:cs="OpenSymbol" w:hint="default"/>
    </w:rPr>
  </w:style>
  <w:style w:type="character" w:customStyle="1" w:styleId="WWCharLFO38LVL7">
    <w:name w:val="WW_CharLFO38LVL7"/>
    <w:rsid w:val="00580E54"/>
    <w:rPr>
      <w:rFonts w:ascii="OpenSymbol" w:eastAsia="OpenSymbol" w:hAnsi="OpenSymbol" w:cs="OpenSymbol" w:hint="default"/>
    </w:rPr>
  </w:style>
  <w:style w:type="character" w:customStyle="1" w:styleId="WWCharLFO38LVL8">
    <w:name w:val="WW_CharLFO38LVL8"/>
    <w:rsid w:val="00580E54"/>
    <w:rPr>
      <w:rFonts w:ascii="OpenSymbol" w:eastAsia="OpenSymbol" w:hAnsi="OpenSymbol" w:cs="OpenSymbol" w:hint="default"/>
    </w:rPr>
  </w:style>
  <w:style w:type="character" w:customStyle="1" w:styleId="WWCharLFO38LVL9">
    <w:name w:val="WW_CharLFO38LVL9"/>
    <w:rsid w:val="00580E54"/>
    <w:rPr>
      <w:rFonts w:ascii="OpenSymbol" w:eastAsia="OpenSymbol" w:hAnsi="OpenSymbol" w:cs="OpenSymbol" w:hint="default"/>
    </w:rPr>
  </w:style>
  <w:style w:type="character" w:customStyle="1" w:styleId="WWCharLFO39LVL1">
    <w:name w:val="WW_CharLFO39LVL1"/>
    <w:rsid w:val="00580E54"/>
    <w:rPr>
      <w:rFonts w:ascii="OpenSymbol" w:eastAsia="OpenSymbol" w:hAnsi="OpenSymbol" w:cs="OpenSymbol" w:hint="default"/>
    </w:rPr>
  </w:style>
  <w:style w:type="character" w:customStyle="1" w:styleId="WWCharLFO39LVL2">
    <w:name w:val="WW_CharLFO39LVL2"/>
    <w:rsid w:val="00580E54"/>
    <w:rPr>
      <w:rFonts w:ascii="OpenSymbol" w:eastAsia="OpenSymbol" w:hAnsi="OpenSymbol" w:cs="OpenSymbol" w:hint="default"/>
    </w:rPr>
  </w:style>
  <w:style w:type="character" w:customStyle="1" w:styleId="WWCharLFO39LVL3">
    <w:name w:val="WW_CharLFO39LVL3"/>
    <w:rsid w:val="00580E54"/>
    <w:rPr>
      <w:rFonts w:ascii="OpenSymbol" w:eastAsia="OpenSymbol" w:hAnsi="OpenSymbol" w:cs="OpenSymbol" w:hint="default"/>
    </w:rPr>
  </w:style>
  <w:style w:type="character" w:customStyle="1" w:styleId="WWCharLFO39LVL4">
    <w:name w:val="WW_CharLFO39LVL4"/>
    <w:rsid w:val="00580E54"/>
    <w:rPr>
      <w:rFonts w:ascii="OpenSymbol" w:eastAsia="OpenSymbol" w:hAnsi="OpenSymbol" w:cs="OpenSymbol" w:hint="default"/>
    </w:rPr>
  </w:style>
  <w:style w:type="character" w:customStyle="1" w:styleId="WWCharLFO39LVL5">
    <w:name w:val="WW_CharLFO39LVL5"/>
    <w:rsid w:val="00580E54"/>
    <w:rPr>
      <w:rFonts w:ascii="OpenSymbol" w:eastAsia="OpenSymbol" w:hAnsi="OpenSymbol" w:cs="OpenSymbol" w:hint="default"/>
    </w:rPr>
  </w:style>
  <w:style w:type="character" w:customStyle="1" w:styleId="WWCharLFO39LVL6">
    <w:name w:val="WW_CharLFO39LVL6"/>
    <w:rsid w:val="00580E54"/>
    <w:rPr>
      <w:rFonts w:ascii="OpenSymbol" w:eastAsia="OpenSymbol" w:hAnsi="OpenSymbol" w:cs="OpenSymbol" w:hint="default"/>
    </w:rPr>
  </w:style>
  <w:style w:type="character" w:customStyle="1" w:styleId="WWCharLFO39LVL7">
    <w:name w:val="WW_CharLFO39LVL7"/>
    <w:rsid w:val="00580E54"/>
    <w:rPr>
      <w:rFonts w:ascii="OpenSymbol" w:eastAsia="OpenSymbol" w:hAnsi="OpenSymbol" w:cs="OpenSymbol" w:hint="default"/>
    </w:rPr>
  </w:style>
  <w:style w:type="character" w:customStyle="1" w:styleId="WWCharLFO39LVL8">
    <w:name w:val="WW_CharLFO39LVL8"/>
    <w:rsid w:val="00580E54"/>
    <w:rPr>
      <w:rFonts w:ascii="OpenSymbol" w:eastAsia="OpenSymbol" w:hAnsi="OpenSymbol" w:cs="OpenSymbol" w:hint="default"/>
    </w:rPr>
  </w:style>
  <w:style w:type="character" w:customStyle="1" w:styleId="WWCharLFO39LVL9">
    <w:name w:val="WW_CharLFO39LVL9"/>
    <w:rsid w:val="00580E54"/>
    <w:rPr>
      <w:rFonts w:ascii="OpenSymbol" w:eastAsia="OpenSymbol" w:hAnsi="OpenSymbol" w:cs="OpenSymbol" w:hint="default"/>
    </w:rPr>
  </w:style>
  <w:style w:type="character" w:customStyle="1" w:styleId="WWCharLFO40LVL1">
    <w:name w:val="WW_CharLFO40LVL1"/>
    <w:rsid w:val="00580E54"/>
    <w:rPr>
      <w:rFonts w:ascii="OpenSymbol" w:eastAsia="OpenSymbol" w:hAnsi="OpenSymbol" w:cs="OpenSymbol" w:hint="default"/>
    </w:rPr>
  </w:style>
  <w:style w:type="character" w:customStyle="1" w:styleId="WWCharLFO40LVL2">
    <w:name w:val="WW_CharLFO40LVL2"/>
    <w:rsid w:val="00580E54"/>
    <w:rPr>
      <w:rFonts w:ascii="OpenSymbol" w:eastAsia="OpenSymbol" w:hAnsi="OpenSymbol" w:cs="OpenSymbol" w:hint="default"/>
    </w:rPr>
  </w:style>
  <w:style w:type="character" w:customStyle="1" w:styleId="WWCharLFO40LVL3">
    <w:name w:val="WW_CharLFO40LVL3"/>
    <w:rsid w:val="00580E54"/>
    <w:rPr>
      <w:rFonts w:ascii="OpenSymbol" w:eastAsia="OpenSymbol" w:hAnsi="OpenSymbol" w:cs="OpenSymbol" w:hint="default"/>
    </w:rPr>
  </w:style>
  <w:style w:type="character" w:customStyle="1" w:styleId="WWCharLFO40LVL4">
    <w:name w:val="WW_CharLFO40LVL4"/>
    <w:rsid w:val="00580E54"/>
    <w:rPr>
      <w:rFonts w:ascii="OpenSymbol" w:eastAsia="OpenSymbol" w:hAnsi="OpenSymbol" w:cs="OpenSymbol" w:hint="default"/>
    </w:rPr>
  </w:style>
  <w:style w:type="character" w:customStyle="1" w:styleId="WWCharLFO40LVL5">
    <w:name w:val="WW_CharLFO40LVL5"/>
    <w:rsid w:val="00580E54"/>
    <w:rPr>
      <w:rFonts w:ascii="OpenSymbol" w:eastAsia="OpenSymbol" w:hAnsi="OpenSymbol" w:cs="OpenSymbol" w:hint="default"/>
    </w:rPr>
  </w:style>
  <w:style w:type="character" w:customStyle="1" w:styleId="WWCharLFO40LVL6">
    <w:name w:val="WW_CharLFO40LVL6"/>
    <w:rsid w:val="00580E54"/>
    <w:rPr>
      <w:rFonts w:ascii="OpenSymbol" w:eastAsia="OpenSymbol" w:hAnsi="OpenSymbol" w:cs="OpenSymbol" w:hint="default"/>
    </w:rPr>
  </w:style>
  <w:style w:type="character" w:customStyle="1" w:styleId="WWCharLFO40LVL7">
    <w:name w:val="WW_CharLFO40LVL7"/>
    <w:rsid w:val="00580E54"/>
    <w:rPr>
      <w:rFonts w:ascii="OpenSymbol" w:eastAsia="OpenSymbol" w:hAnsi="OpenSymbol" w:cs="OpenSymbol" w:hint="default"/>
    </w:rPr>
  </w:style>
  <w:style w:type="character" w:customStyle="1" w:styleId="WWCharLFO40LVL8">
    <w:name w:val="WW_CharLFO40LVL8"/>
    <w:rsid w:val="00580E54"/>
    <w:rPr>
      <w:rFonts w:ascii="OpenSymbol" w:eastAsia="OpenSymbol" w:hAnsi="OpenSymbol" w:cs="OpenSymbol" w:hint="default"/>
    </w:rPr>
  </w:style>
  <w:style w:type="character" w:customStyle="1" w:styleId="WWCharLFO40LVL9">
    <w:name w:val="WW_CharLFO40LVL9"/>
    <w:rsid w:val="00580E54"/>
    <w:rPr>
      <w:rFonts w:ascii="OpenSymbol" w:eastAsia="OpenSymbol" w:hAnsi="OpenSymbol" w:cs="OpenSymbol" w:hint="default"/>
    </w:rPr>
  </w:style>
  <w:style w:type="character" w:customStyle="1" w:styleId="WWCharLFO41LVL1">
    <w:name w:val="WW_CharLFO41LVL1"/>
    <w:rsid w:val="00580E54"/>
    <w:rPr>
      <w:rFonts w:ascii="OpenSymbol" w:eastAsia="OpenSymbol" w:hAnsi="OpenSymbol" w:cs="OpenSymbol" w:hint="default"/>
    </w:rPr>
  </w:style>
  <w:style w:type="character" w:customStyle="1" w:styleId="WWCharLFO41LVL2">
    <w:name w:val="WW_CharLFO41LVL2"/>
    <w:rsid w:val="00580E54"/>
    <w:rPr>
      <w:rFonts w:ascii="OpenSymbol" w:eastAsia="OpenSymbol" w:hAnsi="OpenSymbol" w:cs="OpenSymbol" w:hint="default"/>
    </w:rPr>
  </w:style>
  <w:style w:type="character" w:customStyle="1" w:styleId="WWCharLFO41LVL3">
    <w:name w:val="WW_CharLFO41LVL3"/>
    <w:rsid w:val="00580E54"/>
    <w:rPr>
      <w:rFonts w:ascii="OpenSymbol" w:eastAsia="OpenSymbol" w:hAnsi="OpenSymbol" w:cs="OpenSymbol" w:hint="default"/>
    </w:rPr>
  </w:style>
  <w:style w:type="character" w:customStyle="1" w:styleId="WWCharLFO41LVL4">
    <w:name w:val="WW_CharLFO41LVL4"/>
    <w:rsid w:val="00580E54"/>
    <w:rPr>
      <w:rFonts w:ascii="OpenSymbol" w:eastAsia="OpenSymbol" w:hAnsi="OpenSymbol" w:cs="OpenSymbol" w:hint="default"/>
    </w:rPr>
  </w:style>
  <w:style w:type="character" w:customStyle="1" w:styleId="WWCharLFO41LVL5">
    <w:name w:val="WW_CharLFO41LVL5"/>
    <w:rsid w:val="00580E54"/>
    <w:rPr>
      <w:rFonts w:ascii="OpenSymbol" w:eastAsia="OpenSymbol" w:hAnsi="OpenSymbol" w:cs="OpenSymbol" w:hint="default"/>
    </w:rPr>
  </w:style>
  <w:style w:type="character" w:customStyle="1" w:styleId="WWCharLFO41LVL6">
    <w:name w:val="WW_CharLFO41LVL6"/>
    <w:rsid w:val="00580E54"/>
    <w:rPr>
      <w:rFonts w:ascii="OpenSymbol" w:eastAsia="OpenSymbol" w:hAnsi="OpenSymbol" w:cs="OpenSymbol" w:hint="default"/>
    </w:rPr>
  </w:style>
  <w:style w:type="character" w:customStyle="1" w:styleId="WWCharLFO41LVL7">
    <w:name w:val="WW_CharLFO41LVL7"/>
    <w:rsid w:val="00580E54"/>
    <w:rPr>
      <w:rFonts w:ascii="OpenSymbol" w:eastAsia="OpenSymbol" w:hAnsi="OpenSymbol" w:cs="OpenSymbol" w:hint="default"/>
    </w:rPr>
  </w:style>
  <w:style w:type="character" w:customStyle="1" w:styleId="WWCharLFO41LVL8">
    <w:name w:val="WW_CharLFO41LVL8"/>
    <w:rsid w:val="00580E54"/>
    <w:rPr>
      <w:rFonts w:ascii="OpenSymbol" w:eastAsia="OpenSymbol" w:hAnsi="OpenSymbol" w:cs="OpenSymbol" w:hint="default"/>
    </w:rPr>
  </w:style>
  <w:style w:type="character" w:customStyle="1" w:styleId="WWCharLFO41LVL9">
    <w:name w:val="WW_CharLFO41LVL9"/>
    <w:rsid w:val="00580E54"/>
    <w:rPr>
      <w:rFonts w:ascii="OpenSymbol" w:eastAsia="OpenSymbol" w:hAnsi="OpenSymbol" w:cs="OpenSymbol" w:hint="default"/>
    </w:rPr>
  </w:style>
  <w:style w:type="character" w:customStyle="1" w:styleId="WWCharLFO42LVL1">
    <w:name w:val="WW_CharLFO42LVL1"/>
    <w:rsid w:val="00580E54"/>
    <w:rPr>
      <w:rFonts w:ascii="OpenSymbol" w:eastAsia="OpenSymbol" w:hAnsi="OpenSymbol" w:cs="OpenSymbol" w:hint="default"/>
    </w:rPr>
  </w:style>
  <w:style w:type="character" w:customStyle="1" w:styleId="WWCharLFO42LVL2">
    <w:name w:val="WW_CharLFO42LVL2"/>
    <w:rsid w:val="00580E54"/>
    <w:rPr>
      <w:rFonts w:ascii="OpenSymbol" w:eastAsia="OpenSymbol" w:hAnsi="OpenSymbol" w:cs="OpenSymbol" w:hint="default"/>
    </w:rPr>
  </w:style>
  <w:style w:type="character" w:customStyle="1" w:styleId="WWCharLFO42LVL3">
    <w:name w:val="WW_CharLFO42LVL3"/>
    <w:rsid w:val="00580E54"/>
    <w:rPr>
      <w:rFonts w:ascii="OpenSymbol" w:eastAsia="OpenSymbol" w:hAnsi="OpenSymbol" w:cs="OpenSymbol" w:hint="default"/>
    </w:rPr>
  </w:style>
  <w:style w:type="character" w:customStyle="1" w:styleId="WWCharLFO42LVL4">
    <w:name w:val="WW_CharLFO42LVL4"/>
    <w:rsid w:val="00580E54"/>
    <w:rPr>
      <w:rFonts w:ascii="OpenSymbol" w:eastAsia="OpenSymbol" w:hAnsi="OpenSymbol" w:cs="OpenSymbol" w:hint="default"/>
    </w:rPr>
  </w:style>
  <w:style w:type="character" w:customStyle="1" w:styleId="WWCharLFO42LVL5">
    <w:name w:val="WW_CharLFO42LVL5"/>
    <w:rsid w:val="00580E54"/>
    <w:rPr>
      <w:rFonts w:ascii="OpenSymbol" w:eastAsia="OpenSymbol" w:hAnsi="OpenSymbol" w:cs="OpenSymbol" w:hint="default"/>
    </w:rPr>
  </w:style>
  <w:style w:type="character" w:customStyle="1" w:styleId="WWCharLFO42LVL6">
    <w:name w:val="WW_CharLFO42LVL6"/>
    <w:rsid w:val="00580E54"/>
    <w:rPr>
      <w:rFonts w:ascii="OpenSymbol" w:eastAsia="OpenSymbol" w:hAnsi="OpenSymbol" w:cs="OpenSymbol" w:hint="default"/>
    </w:rPr>
  </w:style>
  <w:style w:type="character" w:customStyle="1" w:styleId="WWCharLFO42LVL7">
    <w:name w:val="WW_CharLFO42LVL7"/>
    <w:rsid w:val="00580E54"/>
    <w:rPr>
      <w:rFonts w:ascii="OpenSymbol" w:eastAsia="OpenSymbol" w:hAnsi="OpenSymbol" w:cs="OpenSymbol" w:hint="default"/>
    </w:rPr>
  </w:style>
  <w:style w:type="character" w:customStyle="1" w:styleId="WWCharLFO42LVL8">
    <w:name w:val="WW_CharLFO42LVL8"/>
    <w:rsid w:val="00580E54"/>
    <w:rPr>
      <w:rFonts w:ascii="OpenSymbol" w:eastAsia="OpenSymbol" w:hAnsi="OpenSymbol" w:cs="OpenSymbol" w:hint="default"/>
    </w:rPr>
  </w:style>
  <w:style w:type="character" w:customStyle="1" w:styleId="WWCharLFO42LVL9">
    <w:name w:val="WW_CharLFO42LVL9"/>
    <w:rsid w:val="00580E54"/>
    <w:rPr>
      <w:rFonts w:ascii="OpenSymbol" w:eastAsia="OpenSymbol" w:hAnsi="OpenSymbol" w:cs="OpenSymbol" w:hint="default"/>
    </w:rPr>
  </w:style>
  <w:style w:type="character" w:customStyle="1" w:styleId="WWCharLFO43LVL1">
    <w:name w:val="WW_CharLFO43LVL1"/>
    <w:rsid w:val="00580E54"/>
    <w:rPr>
      <w:rFonts w:ascii="OpenSymbol" w:eastAsia="OpenSymbol" w:hAnsi="OpenSymbol" w:cs="OpenSymbol" w:hint="default"/>
    </w:rPr>
  </w:style>
  <w:style w:type="character" w:customStyle="1" w:styleId="WWCharLFO43LVL2">
    <w:name w:val="WW_CharLFO43LVL2"/>
    <w:rsid w:val="00580E54"/>
    <w:rPr>
      <w:rFonts w:ascii="OpenSymbol" w:eastAsia="OpenSymbol" w:hAnsi="OpenSymbol" w:cs="OpenSymbol" w:hint="default"/>
    </w:rPr>
  </w:style>
  <w:style w:type="character" w:customStyle="1" w:styleId="WWCharLFO43LVL3">
    <w:name w:val="WW_CharLFO43LVL3"/>
    <w:rsid w:val="00580E54"/>
    <w:rPr>
      <w:rFonts w:ascii="OpenSymbol" w:eastAsia="OpenSymbol" w:hAnsi="OpenSymbol" w:cs="OpenSymbol" w:hint="default"/>
    </w:rPr>
  </w:style>
  <w:style w:type="character" w:customStyle="1" w:styleId="WWCharLFO43LVL4">
    <w:name w:val="WW_CharLFO43LVL4"/>
    <w:rsid w:val="00580E54"/>
    <w:rPr>
      <w:rFonts w:ascii="OpenSymbol" w:eastAsia="OpenSymbol" w:hAnsi="OpenSymbol" w:cs="OpenSymbol" w:hint="default"/>
    </w:rPr>
  </w:style>
  <w:style w:type="character" w:customStyle="1" w:styleId="WWCharLFO43LVL5">
    <w:name w:val="WW_CharLFO43LVL5"/>
    <w:rsid w:val="00580E54"/>
    <w:rPr>
      <w:rFonts w:ascii="OpenSymbol" w:eastAsia="OpenSymbol" w:hAnsi="OpenSymbol" w:cs="OpenSymbol" w:hint="default"/>
    </w:rPr>
  </w:style>
  <w:style w:type="character" w:customStyle="1" w:styleId="WWCharLFO43LVL6">
    <w:name w:val="WW_CharLFO43LVL6"/>
    <w:rsid w:val="00580E54"/>
    <w:rPr>
      <w:rFonts w:ascii="OpenSymbol" w:eastAsia="OpenSymbol" w:hAnsi="OpenSymbol" w:cs="OpenSymbol" w:hint="default"/>
    </w:rPr>
  </w:style>
  <w:style w:type="character" w:customStyle="1" w:styleId="WWCharLFO43LVL7">
    <w:name w:val="WW_CharLFO43LVL7"/>
    <w:rsid w:val="00580E54"/>
    <w:rPr>
      <w:rFonts w:ascii="OpenSymbol" w:eastAsia="OpenSymbol" w:hAnsi="OpenSymbol" w:cs="OpenSymbol" w:hint="default"/>
    </w:rPr>
  </w:style>
  <w:style w:type="character" w:customStyle="1" w:styleId="WWCharLFO43LVL8">
    <w:name w:val="WW_CharLFO43LVL8"/>
    <w:rsid w:val="00580E54"/>
    <w:rPr>
      <w:rFonts w:ascii="OpenSymbol" w:eastAsia="OpenSymbol" w:hAnsi="OpenSymbol" w:cs="OpenSymbol" w:hint="default"/>
    </w:rPr>
  </w:style>
  <w:style w:type="character" w:customStyle="1" w:styleId="WWCharLFO43LVL9">
    <w:name w:val="WW_CharLFO43LVL9"/>
    <w:rsid w:val="00580E54"/>
    <w:rPr>
      <w:rFonts w:ascii="OpenSymbol" w:eastAsia="OpenSymbol" w:hAnsi="OpenSymbol" w:cs="OpenSymbol" w:hint="default"/>
    </w:rPr>
  </w:style>
  <w:style w:type="character" w:customStyle="1" w:styleId="WWCharLFO44LVL1">
    <w:name w:val="WW_CharLFO44LVL1"/>
    <w:rsid w:val="00580E54"/>
    <w:rPr>
      <w:rFonts w:ascii="OpenSymbol" w:eastAsia="OpenSymbol" w:hAnsi="OpenSymbol" w:cs="OpenSymbol" w:hint="default"/>
    </w:rPr>
  </w:style>
  <w:style w:type="character" w:customStyle="1" w:styleId="WWCharLFO44LVL2">
    <w:name w:val="WW_CharLFO44LVL2"/>
    <w:rsid w:val="00580E54"/>
    <w:rPr>
      <w:rFonts w:ascii="OpenSymbol" w:eastAsia="OpenSymbol" w:hAnsi="OpenSymbol" w:cs="OpenSymbol" w:hint="default"/>
    </w:rPr>
  </w:style>
  <w:style w:type="character" w:customStyle="1" w:styleId="WWCharLFO44LVL3">
    <w:name w:val="WW_CharLFO44LVL3"/>
    <w:rsid w:val="00580E54"/>
    <w:rPr>
      <w:rFonts w:ascii="OpenSymbol" w:eastAsia="OpenSymbol" w:hAnsi="OpenSymbol" w:cs="OpenSymbol" w:hint="default"/>
    </w:rPr>
  </w:style>
  <w:style w:type="character" w:customStyle="1" w:styleId="WWCharLFO44LVL4">
    <w:name w:val="WW_CharLFO44LVL4"/>
    <w:rsid w:val="00580E54"/>
    <w:rPr>
      <w:rFonts w:ascii="OpenSymbol" w:eastAsia="OpenSymbol" w:hAnsi="OpenSymbol" w:cs="OpenSymbol" w:hint="default"/>
    </w:rPr>
  </w:style>
  <w:style w:type="character" w:customStyle="1" w:styleId="WWCharLFO44LVL5">
    <w:name w:val="WW_CharLFO44LVL5"/>
    <w:rsid w:val="00580E54"/>
    <w:rPr>
      <w:rFonts w:ascii="OpenSymbol" w:eastAsia="OpenSymbol" w:hAnsi="OpenSymbol" w:cs="OpenSymbol" w:hint="default"/>
    </w:rPr>
  </w:style>
  <w:style w:type="character" w:customStyle="1" w:styleId="WWCharLFO44LVL6">
    <w:name w:val="WW_CharLFO44LVL6"/>
    <w:rsid w:val="00580E54"/>
    <w:rPr>
      <w:rFonts w:ascii="OpenSymbol" w:eastAsia="OpenSymbol" w:hAnsi="OpenSymbol" w:cs="OpenSymbol" w:hint="default"/>
    </w:rPr>
  </w:style>
  <w:style w:type="character" w:customStyle="1" w:styleId="WWCharLFO44LVL7">
    <w:name w:val="WW_CharLFO44LVL7"/>
    <w:rsid w:val="00580E54"/>
    <w:rPr>
      <w:rFonts w:ascii="OpenSymbol" w:eastAsia="OpenSymbol" w:hAnsi="OpenSymbol" w:cs="OpenSymbol" w:hint="default"/>
    </w:rPr>
  </w:style>
  <w:style w:type="character" w:customStyle="1" w:styleId="WWCharLFO44LVL8">
    <w:name w:val="WW_CharLFO44LVL8"/>
    <w:rsid w:val="00580E54"/>
    <w:rPr>
      <w:rFonts w:ascii="OpenSymbol" w:eastAsia="OpenSymbol" w:hAnsi="OpenSymbol" w:cs="OpenSymbol" w:hint="default"/>
    </w:rPr>
  </w:style>
  <w:style w:type="character" w:customStyle="1" w:styleId="WWCharLFO44LVL9">
    <w:name w:val="WW_CharLFO44LVL9"/>
    <w:rsid w:val="00580E54"/>
    <w:rPr>
      <w:rFonts w:ascii="OpenSymbol" w:eastAsia="OpenSymbol" w:hAnsi="OpenSymbol" w:cs="OpenSymbol" w:hint="default"/>
    </w:rPr>
  </w:style>
  <w:style w:type="character" w:customStyle="1" w:styleId="WWCharLFO45LVL1">
    <w:name w:val="WW_CharLFO45LVL1"/>
    <w:rsid w:val="00580E54"/>
    <w:rPr>
      <w:rFonts w:ascii="OpenSymbol" w:eastAsia="OpenSymbol" w:hAnsi="OpenSymbol" w:cs="OpenSymbol" w:hint="default"/>
    </w:rPr>
  </w:style>
  <w:style w:type="character" w:customStyle="1" w:styleId="WWCharLFO46LVL1">
    <w:name w:val="WW_CharLFO46LVL1"/>
    <w:rsid w:val="00580E54"/>
    <w:rPr>
      <w:rFonts w:ascii="OpenSymbol" w:eastAsia="OpenSymbol" w:hAnsi="OpenSymbol" w:cs="OpenSymbol" w:hint="default"/>
    </w:rPr>
  </w:style>
  <w:style w:type="character" w:customStyle="1" w:styleId="WWCharLFO47LVL1">
    <w:name w:val="WW_CharLFO47LVL1"/>
    <w:rsid w:val="00580E54"/>
    <w:rPr>
      <w:rFonts w:ascii="OpenSymbol" w:eastAsia="OpenSymbol" w:hAnsi="OpenSymbol" w:cs="OpenSymbol" w:hint="default"/>
    </w:rPr>
  </w:style>
  <w:style w:type="character" w:customStyle="1" w:styleId="WWCharLFO47LVL2">
    <w:name w:val="WW_CharLFO47LVL2"/>
    <w:rsid w:val="00580E54"/>
    <w:rPr>
      <w:rFonts w:ascii="OpenSymbol" w:eastAsia="OpenSymbol" w:hAnsi="OpenSymbol" w:cs="OpenSymbol" w:hint="default"/>
    </w:rPr>
  </w:style>
  <w:style w:type="character" w:customStyle="1" w:styleId="WWCharLFO47LVL3">
    <w:name w:val="WW_CharLFO47LVL3"/>
    <w:rsid w:val="00580E54"/>
    <w:rPr>
      <w:rFonts w:ascii="OpenSymbol" w:eastAsia="OpenSymbol" w:hAnsi="OpenSymbol" w:cs="OpenSymbol" w:hint="default"/>
    </w:rPr>
  </w:style>
  <w:style w:type="character" w:customStyle="1" w:styleId="WWCharLFO47LVL4">
    <w:name w:val="WW_CharLFO47LVL4"/>
    <w:rsid w:val="00580E54"/>
    <w:rPr>
      <w:rFonts w:ascii="OpenSymbol" w:eastAsia="OpenSymbol" w:hAnsi="OpenSymbol" w:cs="OpenSymbol" w:hint="default"/>
    </w:rPr>
  </w:style>
  <w:style w:type="character" w:customStyle="1" w:styleId="WWCharLFO47LVL5">
    <w:name w:val="WW_CharLFO47LVL5"/>
    <w:rsid w:val="00580E54"/>
    <w:rPr>
      <w:rFonts w:ascii="OpenSymbol" w:eastAsia="OpenSymbol" w:hAnsi="OpenSymbol" w:cs="OpenSymbol" w:hint="default"/>
    </w:rPr>
  </w:style>
  <w:style w:type="character" w:customStyle="1" w:styleId="WWCharLFO47LVL6">
    <w:name w:val="WW_CharLFO47LVL6"/>
    <w:rsid w:val="00580E54"/>
    <w:rPr>
      <w:rFonts w:ascii="OpenSymbol" w:eastAsia="OpenSymbol" w:hAnsi="OpenSymbol" w:cs="OpenSymbol" w:hint="default"/>
    </w:rPr>
  </w:style>
  <w:style w:type="character" w:customStyle="1" w:styleId="WWCharLFO47LVL7">
    <w:name w:val="WW_CharLFO47LVL7"/>
    <w:rsid w:val="00580E54"/>
    <w:rPr>
      <w:rFonts w:ascii="OpenSymbol" w:eastAsia="OpenSymbol" w:hAnsi="OpenSymbol" w:cs="OpenSymbol" w:hint="default"/>
    </w:rPr>
  </w:style>
  <w:style w:type="character" w:customStyle="1" w:styleId="WWCharLFO47LVL8">
    <w:name w:val="WW_CharLFO47LVL8"/>
    <w:rsid w:val="00580E54"/>
    <w:rPr>
      <w:rFonts w:ascii="OpenSymbol" w:eastAsia="OpenSymbol" w:hAnsi="OpenSymbol" w:cs="OpenSymbol" w:hint="default"/>
    </w:rPr>
  </w:style>
  <w:style w:type="character" w:customStyle="1" w:styleId="WWCharLFO47LVL9">
    <w:name w:val="WW_CharLFO47LVL9"/>
    <w:rsid w:val="00580E54"/>
    <w:rPr>
      <w:rFonts w:ascii="OpenSymbol" w:eastAsia="OpenSymbol" w:hAnsi="OpenSymbol" w:cs="OpenSymbol" w:hint="default"/>
    </w:rPr>
  </w:style>
  <w:style w:type="character" w:customStyle="1" w:styleId="WWCharLFO48LVL1">
    <w:name w:val="WW_CharLFO48LVL1"/>
    <w:rsid w:val="00580E54"/>
    <w:rPr>
      <w:rFonts w:ascii="OpenSymbol" w:eastAsia="OpenSymbol" w:hAnsi="OpenSymbol" w:cs="OpenSymbol" w:hint="default"/>
    </w:rPr>
  </w:style>
  <w:style w:type="character" w:customStyle="1" w:styleId="WWCharLFO48LVL2">
    <w:name w:val="WW_CharLFO48LVL2"/>
    <w:rsid w:val="00580E54"/>
    <w:rPr>
      <w:rFonts w:ascii="OpenSymbol" w:eastAsia="OpenSymbol" w:hAnsi="OpenSymbol" w:cs="OpenSymbol" w:hint="default"/>
    </w:rPr>
  </w:style>
  <w:style w:type="character" w:customStyle="1" w:styleId="WWCharLFO48LVL3">
    <w:name w:val="WW_CharLFO48LVL3"/>
    <w:rsid w:val="00580E54"/>
    <w:rPr>
      <w:rFonts w:ascii="OpenSymbol" w:eastAsia="OpenSymbol" w:hAnsi="OpenSymbol" w:cs="OpenSymbol" w:hint="default"/>
    </w:rPr>
  </w:style>
  <w:style w:type="character" w:customStyle="1" w:styleId="WWCharLFO48LVL4">
    <w:name w:val="WW_CharLFO48LVL4"/>
    <w:rsid w:val="00580E54"/>
    <w:rPr>
      <w:rFonts w:ascii="OpenSymbol" w:eastAsia="OpenSymbol" w:hAnsi="OpenSymbol" w:cs="OpenSymbol" w:hint="default"/>
    </w:rPr>
  </w:style>
  <w:style w:type="character" w:customStyle="1" w:styleId="WWCharLFO48LVL5">
    <w:name w:val="WW_CharLFO48LVL5"/>
    <w:rsid w:val="00580E54"/>
    <w:rPr>
      <w:rFonts w:ascii="OpenSymbol" w:eastAsia="OpenSymbol" w:hAnsi="OpenSymbol" w:cs="OpenSymbol" w:hint="default"/>
    </w:rPr>
  </w:style>
  <w:style w:type="character" w:customStyle="1" w:styleId="WWCharLFO48LVL6">
    <w:name w:val="WW_CharLFO48LVL6"/>
    <w:rsid w:val="00580E54"/>
    <w:rPr>
      <w:rFonts w:ascii="OpenSymbol" w:eastAsia="OpenSymbol" w:hAnsi="OpenSymbol" w:cs="OpenSymbol" w:hint="default"/>
    </w:rPr>
  </w:style>
  <w:style w:type="character" w:customStyle="1" w:styleId="WWCharLFO48LVL7">
    <w:name w:val="WW_CharLFO48LVL7"/>
    <w:rsid w:val="00580E54"/>
    <w:rPr>
      <w:rFonts w:ascii="OpenSymbol" w:eastAsia="OpenSymbol" w:hAnsi="OpenSymbol" w:cs="OpenSymbol" w:hint="default"/>
    </w:rPr>
  </w:style>
  <w:style w:type="character" w:customStyle="1" w:styleId="WWCharLFO48LVL8">
    <w:name w:val="WW_CharLFO48LVL8"/>
    <w:rsid w:val="00580E54"/>
    <w:rPr>
      <w:rFonts w:ascii="OpenSymbol" w:eastAsia="OpenSymbol" w:hAnsi="OpenSymbol" w:cs="OpenSymbol" w:hint="default"/>
    </w:rPr>
  </w:style>
  <w:style w:type="character" w:customStyle="1" w:styleId="WWCharLFO48LVL9">
    <w:name w:val="WW_CharLFO48LVL9"/>
    <w:rsid w:val="00580E54"/>
    <w:rPr>
      <w:rFonts w:ascii="OpenSymbol" w:eastAsia="OpenSymbol" w:hAnsi="OpenSymbol" w:cs="OpenSymbol" w:hint="default"/>
    </w:rPr>
  </w:style>
  <w:style w:type="character" w:customStyle="1" w:styleId="WWCharLFO49LVL1">
    <w:name w:val="WW_CharLFO49LVL1"/>
    <w:rsid w:val="00580E54"/>
    <w:rPr>
      <w:rFonts w:ascii="OpenSymbol" w:eastAsia="OpenSymbol" w:hAnsi="OpenSymbol" w:cs="OpenSymbol" w:hint="default"/>
    </w:rPr>
  </w:style>
  <w:style w:type="character" w:customStyle="1" w:styleId="WWCharLFO49LVL2">
    <w:name w:val="WW_CharLFO49LVL2"/>
    <w:rsid w:val="00580E54"/>
    <w:rPr>
      <w:rFonts w:ascii="OpenSymbol" w:eastAsia="OpenSymbol" w:hAnsi="OpenSymbol" w:cs="OpenSymbol" w:hint="default"/>
    </w:rPr>
  </w:style>
  <w:style w:type="character" w:customStyle="1" w:styleId="WWCharLFO49LVL3">
    <w:name w:val="WW_CharLFO49LVL3"/>
    <w:rsid w:val="00580E54"/>
    <w:rPr>
      <w:rFonts w:ascii="OpenSymbol" w:eastAsia="OpenSymbol" w:hAnsi="OpenSymbol" w:cs="OpenSymbol" w:hint="default"/>
    </w:rPr>
  </w:style>
  <w:style w:type="character" w:customStyle="1" w:styleId="WWCharLFO49LVL4">
    <w:name w:val="WW_CharLFO49LVL4"/>
    <w:rsid w:val="00580E54"/>
    <w:rPr>
      <w:rFonts w:ascii="OpenSymbol" w:eastAsia="OpenSymbol" w:hAnsi="OpenSymbol" w:cs="OpenSymbol" w:hint="default"/>
    </w:rPr>
  </w:style>
  <w:style w:type="character" w:customStyle="1" w:styleId="WWCharLFO49LVL5">
    <w:name w:val="WW_CharLFO49LVL5"/>
    <w:rsid w:val="00580E54"/>
    <w:rPr>
      <w:rFonts w:ascii="OpenSymbol" w:eastAsia="OpenSymbol" w:hAnsi="OpenSymbol" w:cs="OpenSymbol" w:hint="default"/>
    </w:rPr>
  </w:style>
  <w:style w:type="character" w:customStyle="1" w:styleId="WWCharLFO49LVL6">
    <w:name w:val="WW_CharLFO49LVL6"/>
    <w:rsid w:val="00580E54"/>
    <w:rPr>
      <w:rFonts w:ascii="OpenSymbol" w:eastAsia="OpenSymbol" w:hAnsi="OpenSymbol" w:cs="OpenSymbol" w:hint="default"/>
    </w:rPr>
  </w:style>
  <w:style w:type="character" w:customStyle="1" w:styleId="WWCharLFO49LVL7">
    <w:name w:val="WW_CharLFO49LVL7"/>
    <w:rsid w:val="00580E54"/>
    <w:rPr>
      <w:rFonts w:ascii="OpenSymbol" w:eastAsia="OpenSymbol" w:hAnsi="OpenSymbol" w:cs="OpenSymbol" w:hint="default"/>
    </w:rPr>
  </w:style>
  <w:style w:type="character" w:customStyle="1" w:styleId="WWCharLFO49LVL8">
    <w:name w:val="WW_CharLFO49LVL8"/>
    <w:rsid w:val="00580E54"/>
    <w:rPr>
      <w:rFonts w:ascii="OpenSymbol" w:eastAsia="OpenSymbol" w:hAnsi="OpenSymbol" w:cs="OpenSymbol" w:hint="default"/>
    </w:rPr>
  </w:style>
  <w:style w:type="character" w:customStyle="1" w:styleId="WWCharLFO49LVL9">
    <w:name w:val="WW_CharLFO49LVL9"/>
    <w:rsid w:val="00580E54"/>
    <w:rPr>
      <w:rFonts w:ascii="OpenSymbol" w:eastAsia="OpenSymbol" w:hAnsi="OpenSymbol" w:cs="OpenSymbol" w:hint="default"/>
    </w:rPr>
  </w:style>
  <w:style w:type="character" w:customStyle="1" w:styleId="WWCharLFO50LVL1">
    <w:name w:val="WW_CharLFO50LVL1"/>
    <w:rsid w:val="00580E54"/>
    <w:rPr>
      <w:rFonts w:ascii="OpenSymbol" w:eastAsia="OpenSymbol" w:hAnsi="OpenSymbol" w:cs="OpenSymbol" w:hint="default"/>
    </w:rPr>
  </w:style>
  <w:style w:type="character" w:customStyle="1" w:styleId="WWCharLFO50LVL2">
    <w:name w:val="WW_CharLFO50LVL2"/>
    <w:rsid w:val="00580E54"/>
    <w:rPr>
      <w:rFonts w:ascii="OpenSymbol" w:eastAsia="OpenSymbol" w:hAnsi="OpenSymbol" w:cs="OpenSymbol" w:hint="default"/>
    </w:rPr>
  </w:style>
  <w:style w:type="character" w:customStyle="1" w:styleId="WWCharLFO50LVL3">
    <w:name w:val="WW_CharLFO50LVL3"/>
    <w:rsid w:val="00580E54"/>
    <w:rPr>
      <w:rFonts w:ascii="OpenSymbol" w:eastAsia="OpenSymbol" w:hAnsi="OpenSymbol" w:cs="OpenSymbol" w:hint="default"/>
    </w:rPr>
  </w:style>
  <w:style w:type="character" w:customStyle="1" w:styleId="WWCharLFO50LVL4">
    <w:name w:val="WW_CharLFO50LVL4"/>
    <w:rsid w:val="00580E54"/>
    <w:rPr>
      <w:rFonts w:ascii="OpenSymbol" w:eastAsia="OpenSymbol" w:hAnsi="OpenSymbol" w:cs="OpenSymbol" w:hint="default"/>
    </w:rPr>
  </w:style>
  <w:style w:type="character" w:customStyle="1" w:styleId="WWCharLFO50LVL5">
    <w:name w:val="WW_CharLFO50LVL5"/>
    <w:rsid w:val="00580E54"/>
    <w:rPr>
      <w:rFonts w:ascii="OpenSymbol" w:eastAsia="OpenSymbol" w:hAnsi="OpenSymbol" w:cs="OpenSymbol" w:hint="default"/>
    </w:rPr>
  </w:style>
  <w:style w:type="character" w:customStyle="1" w:styleId="WWCharLFO50LVL6">
    <w:name w:val="WW_CharLFO50LVL6"/>
    <w:rsid w:val="00580E54"/>
    <w:rPr>
      <w:rFonts w:ascii="OpenSymbol" w:eastAsia="OpenSymbol" w:hAnsi="OpenSymbol" w:cs="OpenSymbol" w:hint="default"/>
    </w:rPr>
  </w:style>
  <w:style w:type="character" w:customStyle="1" w:styleId="WWCharLFO50LVL7">
    <w:name w:val="WW_CharLFO50LVL7"/>
    <w:rsid w:val="00580E54"/>
    <w:rPr>
      <w:rFonts w:ascii="OpenSymbol" w:eastAsia="OpenSymbol" w:hAnsi="OpenSymbol" w:cs="OpenSymbol" w:hint="default"/>
    </w:rPr>
  </w:style>
  <w:style w:type="character" w:customStyle="1" w:styleId="WWCharLFO50LVL8">
    <w:name w:val="WW_CharLFO50LVL8"/>
    <w:rsid w:val="00580E54"/>
    <w:rPr>
      <w:rFonts w:ascii="OpenSymbol" w:eastAsia="OpenSymbol" w:hAnsi="OpenSymbol" w:cs="OpenSymbol" w:hint="default"/>
    </w:rPr>
  </w:style>
  <w:style w:type="character" w:customStyle="1" w:styleId="WWCharLFO50LVL9">
    <w:name w:val="WW_CharLFO50LVL9"/>
    <w:rsid w:val="00580E54"/>
    <w:rPr>
      <w:rFonts w:ascii="OpenSymbol" w:eastAsia="OpenSymbol" w:hAnsi="OpenSymbol" w:cs="OpenSymbol" w:hint="default"/>
    </w:rPr>
  </w:style>
  <w:style w:type="character" w:customStyle="1" w:styleId="WWCharLFO51LVL1">
    <w:name w:val="WW_CharLFO51LVL1"/>
    <w:rsid w:val="00580E54"/>
    <w:rPr>
      <w:rFonts w:ascii="OpenSymbol" w:eastAsia="OpenSymbol" w:hAnsi="OpenSymbol" w:cs="OpenSymbol" w:hint="default"/>
    </w:rPr>
  </w:style>
  <w:style w:type="character" w:customStyle="1" w:styleId="WWCharLFO51LVL2">
    <w:name w:val="WW_CharLFO51LVL2"/>
    <w:rsid w:val="00580E54"/>
    <w:rPr>
      <w:rFonts w:ascii="OpenSymbol" w:eastAsia="OpenSymbol" w:hAnsi="OpenSymbol" w:cs="OpenSymbol" w:hint="default"/>
    </w:rPr>
  </w:style>
  <w:style w:type="character" w:customStyle="1" w:styleId="WWCharLFO51LVL3">
    <w:name w:val="WW_CharLFO51LVL3"/>
    <w:rsid w:val="00580E54"/>
    <w:rPr>
      <w:rFonts w:ascii="OpenSymbol" w:eastAsia="OpenSymbol" w:hAnsi="OpenSymbol" w:cs="OpenSymbol" w:hint="default"/>
    </w:rPr>
  </w:style>
  <w:style w:type="character" w:customStyle="1" w:styleId="WWCharLFO51LVL4">
    <w:name w:val="WW_CharLFO51LVL4"/>
    <w:rsid w:val="00580E54"/>
    <w:rPr>
      <w:rFonts w:ascii="OpenSymbol" w:eastAsia="OpenSymbol" w:hAnsi="OpenSymbol" w:cs="OpenSymbol" w:hint="default"/>
    </w:rPr>
  </w:style>
  <w:style w:type="character" w:customStyle="1" w:styleId="WWCharLFO51LVL5">
    <w:name w:val="WW_CharLFO51LVL5"/>
    <w:rsid w:val="00580E54"/>
    <w:rPr>
      <w:rFonts w:ascii="OpenSymbol" w:eastAsia="OpenSymbol" w:hAnsi="OpenSymbol" w:cs="OpenSymbol" w:hint="default"/>
    </w:rPr>
  </w:style>
  <w:style w:type="character" w:customStyle="1" w:styleId="WWCharLFO51LVL6">
    <w:name w:val="WW_CharLFO51LVL6"/>
    <w:rsid w:val="00580E54"/>
    <w:rPr>
      <w:rFonts w:ascii="OpenSymbol" w:eastAsia="OpenSymbol" w:hAnsi="OpenSymbol" w:cs="OpenSymbol" w:hint="default"/>
    </w:rPr>
  </w:style>
  <w:style w:type="character" w:customStyle="1" w:styleId="WWCharLFO51LVL7">
    <w:name w:val="WW_CharLFO51LVL7"/>
    <w:rsid w:val="00580E54"/>
    <w:rPr>
      <w:rFonts w:ascii="OpenSymbol" w:eastAsia="OpenSymbol" w:hAnsi="OpenSymbol" w:cs="OpenSymbol" w:hint="default"/>
    </w:rPr>
  </w:style>
  <w:style w:type="character" w:customStyle="1" w:styleId="WWCharLFO51LVL8">
    <w:name w:val="WW_CharLFO51LVL8"/>
    <w:rsid w:val="00580E54"/>
    <w:rPr>
      <w:rFonts w:ascii="OpenSymbol" w:eastAsia="OpenSymbol" w:hAnsi="OpenSymbol" w:cs="OpenSymbol" w:hint="default"/>
    </w:rPr>
  </w:style>
  <w:style w:type="character" w:customStyle="1" w:styleId="WWCharLFO51LVL9">
    <w:name w:val="WW_CharLFO51LVL9"/>
    <w:rsid w:val="00580E54"/>
    <w:rPr>
      <w:rFonts w:ascii="OpenSymbol" w:eastAsia="OpenSymbol" w:hAnsi="OpenSymbol" w:cs="OpenSymbol" w:hint="default"/>
    </w:rPr>
  </w:style>
  <w:style w:type="character" w:customStyle="1" w:styleId="WWCharLFO52LVL1">
    <w:name w:val="WW_CharLFO52LVL1"/>
    <w:rsid w:val="00580E54"/>
    <w:rPr>
      <w:rFonts w:ascii="OpenSymbol" w:eastAsia="OpenSymbol" w:hAnsi="OpenSymbol" w:cs="OpenSymbol" w:hint="default"/>
    </w:rPr>
  </w:style>
  <w:style w:type="character" w:customStyle="1" w:styleId="WWCharLFO52LVL2">
    <w:name w:val="WW_CharLFO52LVL2"/>
    <w:rsid w:val="00580E54"/>
    <w:rPr>
      <w:rFonts w:ascii="OpenSymbol" w:eastAsia="OpenSymbol" w:hAnsi="OpenSymbol" w:cs="OpenSymbol" w:hint="default"/>
    </w:rPr>
  </w:style>
  <w:style w:type="character" w:customStyle="1" w:styleId="WWCharLFO52LVL3">
    <w:name w:val="WW_CharLFO52LVL3"/>
    <w:rsid w:val="00580E54"/>
    <w:rPr>
      <w:rFonts w:ascii="OpenSymbol" w:eastAsia="OpenSymbol" w:hAnsi="OpenSymbol" w:cs="OpenSymbol" w:hint="default"/>
    </w:rPr>
  </w:style>
  <w:style w:type="character" w:customStyle="1" w:styleId="WWCharLFO52LVL4">
    <w:name w:val="WW_CharLFO52LVL4"/>
    <w:rsid w:val="00580E54"/>
    <w:rPr>
      <w:rFonts w:ascii="OpenSymbol" w:eastAsia="OpenSymbol" w:hAnsi="OpenSymbol" w:cs="OpenSymbol" w:hint="default"/>
    </w:rPr>
  </w:style>
  <w:style w:type="character" w:customStyle="1" w:styleId="WWCharLFO52LVL5">
    <w:name w:val="WW_CharLFO52LVL5"/>
    <w:rsid w:val="00580E54"/>
    <w:rPr>
      <w:rFonts w:ascii="OpenSymbol" w:eastAsia="OpenSymbol" w:hAnsi="OpenSymbol" w:cs="OpenSymbol" w:hint="default"/>
    </w:rPr>
  </w:style>
  <w:style w:type="character" w:customStyle="1" w:styleId="WWCharLFO52LVL6">
    <w:name w:val="WW_CharLFO52LVL6"/>
    <w:rsid w:val="00580E54"/>
    <w:rPr>
      <w:rFonts w:ascii="OpenSymbol" w:eastAsia="OpenSymbol" w:hAnsi="OpenSymbol" w:cs="OpenSymbol" w:hint="default"/>
    </w:rPr>
  </w:style>
  <w:style w:type="character" w:customStyle="1" w:styleId="WWCharLFO52LVL7">
    <w:name w:val="WW_CharLFO52LVL7"/>
    <w:rsid w:val="00580E54"/>
    <w:rPr>
      <w:rFonts w:ascii="OpenSymbol" w:eastAsia="OpenSymbol" w:hAnsi="OpenSymbol" w:cs="OpenSymbol" w:hint="default"/>
    </w:rPr>
  </w:style>
  <w:style w:type="character" w:customStyle="1" w:styleId="WWCharLFO52LVL8">
    <w:name w:val="WW_CharLFO52LVL8"/>
    <w:rsid w:val="00580E54"/>
    <w:rPr>
      <w:rFonts w:ascii="OpenSymbol" w:eastAsia="OpenSymbol" w:hAnsi="OpenSymbol" w:cs="OpenSymbol" w:hint="default"/>
    </w:rPr>
  </w:style>
  <w:style w:type="character" w:customStyle="1" w:styleId="WWCharLFO52LVL9">
    <w:name w:val="WW_CharLFO52LVL9"/>
    <w:rsid w:val="00580E54"/>
    <w:rPr>
      <w:rFonts w:ascii="OpenSymbol" w:eastAsia="OpenSymbol" w:hAnsi="OpenSymbol" w:cs="OpenSymbol" w:hint="default"/>
    </w:rPr>
  </w:style>
  <w:style w:type="character" w:customStyle="1" w:styleId="WWCharLFO53LVL1">
    <w:name w:val="WW_CharLFO53LVL1"/>
    <w:rsid w:val="00580E54"/>
    <w:rPr>
      <w:rFonts w:ascii="OpenSymbol" w:eastAsia="OpenSymbol" w:hAnsi="OpenSymbol" w:cs="OpenSymbol" w:hint="default"/>
    </w:rPr>
  </w:style>
  <w:style w:type="character" w:customStyle="1" w:styleId="WWCharLFO53LVL2">
    <w:name w:val="WW_CharLFO53LVL2"/>
    <w:rsid w:val="00580E54"/>
    <w:rPr>
      <w:rFonts w:ascii="OpenSymbol" w:eastAsia="OpenSymbol" w:hAnsi="OpenSymbol" w:cs="OpenSymbol" w:hint="default"/>
    </w:rPr>
  </w:style>
  <w:style w:type="character" w:customStyle="1" w:styleId="WWCharLFO53LVL3">
    <w:name w:val="WW_CharLFO53LVL3"/>
    <w:rsid w:val="00580E54"/>
    <w:rPr>
      <w:rFonts w:ascii="OpenSymbol" w:eastAsia="OpenSymbol" w:hAnsi="OpenSymbol" w:cs="OpenSymbol" w:hint="default"/>
    </w:rPr>
  </w:style>
  <w:style w:type="character" w:customStyle="1" w:styleId="WWCharLFO53LVL4">
    <w:name w:val="WW_CharLFO53LVL4"/>
    <w:rsid w:val="00580E54"/>
    <w:rPr>
      <w:rFonts w:ascii="OpenSymbol" w:eastAsia="OpenSymbol" w:hAnsi="OpenSymbol" w:cs="OpenSymbol" w:hint="default"/>
    </w:rPr>
  </w:style>
  <w:style w:type="character" w:customStyle="1" w:styleId="WWCharLFO53LVL5">
    <w:name w:val="WW_CharLFO53LVL5"/>
    <w:rsid w:val="00580E54"/>
    <w:rPr>
      <w:rFonts w:ascii="OpenSymbol" w:eastAsia="OpenSymbol" w:hAnsi="OpenSymbol" w:cs="OpenSymbol" w:hint="default"/>
    </w:rPr>
  </w:style>
  <w:style w:type="character" w:customStyle="1" w:styleId="WWCharLFO53LVL6">
    <w:name w:val="WW_CharLFO53LVL6"/>
    <w:rsid w:val="00580E54"/>
    <w:rPr>
      <w:rFonts w:ascii="OpenSymbol" w:eastAsia="OpenSymbol" w:hAnsi="OpenSymbol" w:cs="OpenSymbol" w:hint="default"/>
    </w:rPr>
  </w:style>
  <w:style w:type="character" w:customStyle="1" w:styleId="WWCharLFO53LVL7">
    <w:name w:val="WW_CharLFO53LVL7"/>
    <w:rsid w:val="00580E54"/>
    <w:rPr>
      <w:rFonts w:ascii="OpenSymbol" w:eastAsia="OpenSymbol" w:hAnsi="OpenSymbol" w:cs="OpenSymbol" w:hint="default"/>
    </w:rPr>
  </w:style>
  <w:style w:type="character" w:customStyle="1" w:styleId="WWCharLFO53LVL8">
    <w:name w:val="WW_CharLFO53LVL8"/>
    <w:rsid w:val="00580E54"/>
    <w:rPr>
      <w:rFonts w:ascii="OpenSymbol" w:eastAsia="OpenSymbol" w:hAnsi="OpenSymbol" w:cs="OpenSymbol" w:hint="default"/>
    </w:rPr>
  </w:style>
  <w:style w:type="character" w:customStyle="1" w:styleId="WWCharLFO53LVL9">
    <w:name w:val="WW_CharLFO53LVL9"/>
    <w:rsid w:val="00580E54"/>
    <w:rPr>
      <w:rFonts w:ascii="OpenSymbol" w:eastAsia="OpenSymbol" w:hAnsi="OpenSymbol" w:cs="OpenSymbol" w:hint="default"/>
    </w:rPr>
  </w:style>
  <w:style w:type="character" w:customStyle="1" w:styleId="WWCharLFO54LVL1">
    <w:name w:val="WW_CharLFO54LVL1"/>
    <w:rsid w:val="00580E54"/>
    <w:rPr>
      <w:rFonts w:ascii="OpenSymbol" w:eastAsia="OpenSymbol" w:hAnsi="OpenSymbol" w:cs="OpenSymbol" w:hint="default"/>
    </w:rPr>
  </w:style>
  <w:style w:type="character" w:customStyle="1" w:styleId="WWCharLFO54LVL2">
    <w:name w:val="WW_CharLFO54LVL2"/>
    <w:rsid w:val="00580E54"/>
    <w:rPr>
      <w:rFonts w:ascii="OpenSymbol" w:eastAsia="OpenSymbol" w:hAnsi="OpenSymbol" w:cs="OpenSymbol" w:hint="default"/>
    </w:rPr>
  </w:style>
  <w:style w:type="character" w:customStyle="1" w:styleId="WWCharLFO54LVL3">
    <w:name w:val="WW_CharLFO54LVL3"/>
    <w:rsid w:val="00580E54"/>
    <w:rPr>
      <w:rFonts w:ascii="OpenSymbol" w:eastAsia="OpenSymbol" w:hAnsi="OpenSymbol" w:cs="OpenSymbol" w:hint="default"/>
    </w:rPr>
  </w:style>
  <w:style w:type="character" w:customStyle="1" w:styleId="WWCharLFO54LVL4">
    <w:name w:val="WW_CharLFO54LVL4"/>
    <w:rsid w:val="00580E54"/>
    <w:rPr>
      <w:rFonts w:ascii="OpenSymbol" w:eastAsia="OpenSymbol" w:hAnsi="OpenSymbol" w:cs="OpenSymbol" w:hint="default"/>
    </w:rPr>
  </w:style>
  <w:style w:type="character" w:customStyle="1" w:styleId="WWCharLFO54LVL5">
    <w:name w:val="WW_CharLFO54LVL5"/>
    <w:rsid w:val="00580E54"/>
    <w:rPr>
      <w:rFonts w:ascii="OpenSymbol" w:eastAsia="OpenSymbol" w:hAnsi="OpenSymbol" w:cs="OpenSymbol" w:hint="default"/>
    </w:rPr>
  </w:style>
  <w:style w:type="character" w:customStyle="1" w:styleId="WWCharLFO54LVL6">
    <w:name w:val="WW_CharLFO54LVL6"/>
    <w:rsid w:val="00580E54"/>
    <w:rPr>
      <w:rFonts w:ascii="OpenSymbol" w:eastAsia="OpenSymbol" w:hAnsi="OpenSymbol" w:cs="OpenSymbol" w:hint="default"/>
    </w:rPr>
  </w:style>
  <w:style w:type="character" w:customStyle="1" w:styleId="WWCharLFO54LVL7">
    <w:name w:val="WW_CharLFO54LVL7"/>
    <w:rsid w:val="00580E54"/>
    <w:rPr>
      <w:rFonts w:ascii="OpenSymbol" w:eastAsia="OpenSymbol" w:hAnsi="OpenSymbol" w:cs="OpenSymbol" w:hint="default"/>
    </w:rPr>
  </w:style>
  <w:style w:type="character" w:customStyle="1" w:styleId="WWCharLFO54LVL8">
    <w:name w:val="WW_CharLFO54LVL8"/>
    <w:rsid w:val="00580E54"/>
    <w:rPr>
      <w:rFonts w:ascii="OpenSymbol" w:eastAsia="OpenSymbol" w:hAnsi="OpenSymbol" w:cs="OpenSymbol" w:hint="default"/>
    </w:rPr>
  </w:style>
  <w:style w:type="character" w:customStyle="1" w:styleId="WWCharLFO54LVL9">
    <w:name w:val="WW_CharLFO54LVL9"/>
    <w:rsid w:val="00580E54"/>
    <w:rPr>
      <w:rFonts w:ascii="OpenSymbol" w:eastAsia="OpenSymbol" w:hAnsi="OpenSymbol" w:cs="OpenSymbol" w:hint="default"/>
    </w:rPr>
  </w:style>
  <w:style w:type="character" w:customStyle="1" w:styleId="WWCharLFO55LVL1">
    <w:name w:val="WW_CharLFO55LVL1"/>
    <w:rsid w:val="00580E54"/>
    <w:rPr>
      <w:rFonts w:ascii="OpenSymbol" w:eastAsia="OpenSymbol" w:hAnsi="OpenSymbol" w:cs="OpenSymbol" w:hint="default"/>
    </w:rPr>
  </w:style>
  <w:style w:type="character" w:customStyle="1" w:styleId="WWCharLFO55LVL2">
    <w:name w:val="WW_CharLFO55LVL2"/>
    <w:rsid w:val="00580E54"/>
    <w:rPr>
      <w:rFonts w:ascii="OpenSymbol" w:eastAsia="OpenSymbol" w:hAnsi="OpenSymbol" w:cs="OpenSymbol" w:hint="default"/>
    </w:rPr>
  </w:style>
  <w:style w:type="character" w:customStyle="1" w:styleId="WWCharLFO55LVL3">
    <w:name w:val="WW_CharLFO55LVL3"/>
    <w:rsid w:val="00580E54"/>
    <w:rPr>
      <w:rFonts w:ascii="OpenSymbol" w:eastAsia="OpenSymbol" w:hAnsi="OpenSymbol" w:cs="OpenSymbol" w:hint="default"/>
    </w:rPr>
  </w:style>
  <w:style w:type="character" w:customStyle="1" w:styleId="WWCharLFO55LVL4">
    <w:name w:val="WW_CharLFO55LVL4"/>
    <w:rsid w:val="00580E54"/>
    <w:rPr>
      <w:rFonts w:ascii="OpenSymbol" w:eastAsia="OpenSymbol" w:hAnsi="OpenSymbol" w:cs="OpenSymbol" w:hint="default"/>
    </w:rPr>
  </w:style>
  <w:style w:type="character" w:customStyle="1" w:styleId="WWCharLFO55LVL5">
    <w:name w:val="WW_CharLFO55LVL5"/>
    <w:rsid w:val="00580E54"/>
    <w:rPr>
      <w:rFonts w:ascii="OpenSymbol" w:eastAsia="OpenSymbol" w:hAnsi="OpenSymbol" w:cs="OpenSymbol" w:hint="default"/>
    </w:rPr>
  </w:style>
  <w:style w:type="character" w:customStyle="1" w:styleId="WWCharLFO55LVL6">
    <w:name w:val="WW_CharLFO55LVL6"/>
    <w:rsid w:val="00580E54"/>
    <w:rPr>
      <w:rFonts w:ascii="OpenSymbol" w:eastAsia="OpenSymbol" w:hAnsi="OpenSymbol" w:cs="OpenSymbol" w:hint="default"/>
    </w:rPr>
  </w:style>
  <w:style w:type="character" w:customStyle="1" w:styleId="WWCharLFO55LVL7">
    <w:name w:val="WW_CharLFO55LVL7"/>
    <w:rsid w:val="00580E54"/>
    <w:rPr>
      <w:rFonts w:ascii="OpenSymbol" w:eastAsia="OpenSymbol" w:hAnsi="OpenSymbol" w:cs="OpenSymbol" w:hint="default"/>
    </w:rPr>
  </w:style>
  <w:style w:type="character" w:customStyle="1" w:styleId="WWCharLFO55LVL8">
    <w:name w:val="WW_CharLFO55LVL8"/>
    <w:rsid w:val="00580E54"/>
    <w:rPr>
      <w:rFonts w:ascii="OpenSymbol" w:eastAsia="OpenSymbol" w:hAnsi="OpenSymbol" w:cs="OpenSymbol" w:hint="default"/>
    </w:rPr>
  </w:style>
  <w:style w:type="character" w:customStyle="1" w:styleId="WWCharLFO55LVL9">
    <w:name w:val="WW_CharLFO55LVL9"/>
    <w:rsid w:val="00580E54"/>
    <w:rPr>
      <w:rFonts w:ascii="OpenSymbol" w:eastAsia="OpenSymbol" w:hAnsi="OpenSymbol" w:cs="OpenSymbol" w:hint="default"/>
    </w:rPr>
  </w:style>
  <w:style w:type="character" w:customStyle="1" w:styleId="WWCharLFO56LVL1">
    <w:name w:val="WW_CharLFO56LVL1"/>
    <w:rsid w:val="00580E54"/>
    <w:rPr>
      <w:rFonts w:ascii="OpenSymbol" w:eastAsia="OpenSymbol" w:hAnsi="OpenSymbol" w:cs="OpenSymbol" w:hint="default"/>
    </w:rPr>
  </w:style>
  <w:style w:type="character" w:customStyle="1" w:styleId="WWCharLFO56LVL2">
    <w:name w:val="WW_CharLFO56LVL2"/>
    <w:rsid w:val="00580E54"/>
    <w:rPr>
      <w:rFonts w:ascii="OpenSymbol" w:eastAsia="OpenSymbol" w:hAnsi="OpenSymbol" w:cs="OpenSymbol" w:hint="default"/>
    </w:rPr>
  </w:style>
  <w:style w:type="character" w:customStyle="1" w:styleId="WWCharLFO56LVL3">
    <w:name w:val="WW_CharLFO56LVL3"/>
    <w:rsid w:val="00580E54"/>
    <w:rPr>
      <w:rFonts w:ascii="OpenSymbol" w:eastAsia="OpenSymbol" w:hAnsi="OpenSymbol" w:cs="OpenSymbol" w:hint="default"/>
    </w:rPr>
  </w:style>
  <w:style w:type="character" w:customStyle="1" w:styleId="WWCharLFO56LVL4">
    <w:name w:val="WW_CharLFO56LVL4"/>
    <w:rsid w:val="00580E54"/>
    <w:rPr>
      <w:rFonts w:ascii="OpenSymbol" w:eastAsia="OpenSymbol" w:hAnsi="OpenSymbol" w:cs="OpenSymbol" w:hint="default"/>
    </w:rPr>
  </w:style>
  <w:style w:type="character" w:customStyle="1" w:styleId="WWCharLFO56LVL5">
    <w:name w:val="WW_CharLFO56LVL5"/>
    <w:rsid w:val="00580E54"/>
    <w:rPr>
      <w:rFonts w:ascii="OpenSymbol" w:eastAsia="OpenSymbol" w:hAnsi="OpenSymbol" w:cs="OpenSymbol" w:hint="default"/>
    </w:rPr>
  </w:style>
  <w:style w:type="character" w:customStyle="1" w:styleId="WWCharLFO56LVL6">
    <w:name w:val="WW_CharLFO56LVL6"/>
    <w:rsid w:val="00580E54"/>
    <w:rPr>
      <w:rFonts w:ascii="OpenSymbol" w:eastAsia="OpenSymbol" w:hAnsi="OpenSymbol" w:cs="OpenSymbol" w:hint="default"/>
    </w:rPr>
  </w:style>
  <w:style w:type="character" w:customStyle="1" w:styleId="WWCharLFO56LVL7">
    <w:name w:val="WW_CharLFO56LVL7"/>
    <w:rsid w:val="00580E54"/>
    <w:rPr>
      <w:rFonts w:ascii="OpenSymbol" w:eastAsia="OpenSymbol" w:hAnsi="OpenSymbol" w:cs="OpenSymbol" w:hint="default"/>
    </w:rPr>
  </w:style>
  <w:style w:type="character" w:customStyle="1" w:styleId="WWCharLFO56LVL8">
    <w:name w:val="WW_CharLFO56LVL8"/>
    <w:rsid w:val="00580E54"/>
    <w:rPr>
      <w:rFonts w:ascii="OpenSymbol" w:eastAsia="OpenSymbol" w:hAnsi="OpenSymbol" w:cs="OpenSymbol" w:hint="default"/>
    </w:rPr>
  </w:style>
  <w:style w:type="character" w:customStyle="1" w:styleId="WWCharLFO56LVL9">
    <w:name w:val="WW_CharLFO56LVL9"/>
    <w:rsid w:val="00580E54"/>
    <w:rPr>
      <w:rFonts w:ascii="OpenSymbol" w:eastAsia="OpenSymbol" w:hAnsi="OpenSymbol" w:cs="OpenSymbol" w:hint="default"/>
    </w:rPr>
  </w:style>
  <w:style w:type="character" w:customStyle="1" w:styleId="WWCharLFO57LVL1">
    <w:name w:val="WW_CharLFO57LVL1"/>
    <w:rsid w:val="00580E54"/>
    <w:rPr>
      <w:rFonts w:ascii="OpenSymbol" w:eastAsia="OpenSymbol" w:hAnsi="OpenSymbol" w:cs="OpenSymbol" w:hint="default"/>
    </w:rPr>
  </w:style>
  <w:style w:type="character" w:customStyle="1" w:styleId="WWCharLFO57LVL2">
    <w:name w:val="WW_CharLFO57LVL2"/>
    <w:rsid w:val="00580E54"/>
    <w:rPr>
      <w:rFonts w:ascii="OpenSymbol" w:eastAsia="OpenSymbol" w:hAnsi="OpenSymbol" w:cs="OpenSymbol" w:hint="default"/>
    </w:rPr>
  </w:style>
  <w:style w:type="character" w:customStyle="1" w:styleId="WWCharLFO57LVL3">
    <w:name w:val="WW_CharLFO57LVL3"/>
    <w:rsid w:val="00580E54"/>
    <w:rPr>
      <w:rFonts w:ascii="OpenSymbol" w:eastAsia="OpenSymbol" w:hAnsi="OpenSymbol" w:cs="OpenSymbol" w:hint="default"/>
    </w:rPr>
  </w:style>
  <w:style w:type="character" w:customStyle="1" w:styleId="WWCharLFO57LVL4">
    <w:name w:val="WW_CharLFO57LVL4"/>
    <w:rsid w:val="00580E54"/>
    <w:rPr>
      <w:rFonts w:ascii="OpenSymbol" w:eastAsia="OpenSymbol" w:hAnsi="OpenSymbol" w:cs="OpenSymbol" w:hint="default"/>
    </w:rPr>
  </w:style>
  <w:style w:type="character" w:customStyle="1" w:styleId="WWCharLFO57LVL5">
    <w:name w:val="WW_CharLFO57LVL5"/>
    <w:rsid w:val="00580E54"/>
    <w:rPr>
      <w:rFonts w:ascii="OpenSymbol" w:eastAsia="OpenSymbol" w:hAnsi="OpenSymbol" w:cs="OpenSymbol" w:hint="default"/>
    </w:rPr>
  </w:style>
  <w:style w:type="character" w:customStyle="1" w:styleId="WWCharLFO57LVL6">
    <w:name w:val="WW_CharLFO57LVL6"/>
    <w:rsid w:val="00580E54"/>
    <w:rPr>
      <w:rFonts w:ascii="OpenSymbol" w:eastAsia="OpenSymbol" w:hAnsi="OpenSymbol" w:cs="OpenSymbol" w:hint="default"/>
    </w:rPr>
  </w:style>
  <w:style w:type="character" w:customStyle="1" w:styleId="WWCharLFO57LVL7">
    <w:name w:val="WW_CharLFO57LVL7"/>
    <w:rsid w:val="00580E54"/>
    <w:rPr>
      <w:rFonts w:ascii="OpenSymbol" w:eastAsia="OpenSymbol" w:hAnsi="OpenSymbol" w:cs="OpenSymbol" w:hint="default"/>
    </w:rPr>
  </w:style>
  <w:style w:type="character" w:customStyle="1" w:styleId="WWCharLFO57LVL8">
    <w:name w:val="WW_CharLFO57LVL8"/>
    <w:rsid w:val="00580E54"/>
    <w:rPr>
      <w:rFonts w:ascii="OpenSymbol" w:eastAsia="OpenSymbol" w:hAnsi="OpenSymbol" w:cs="OpenSymbol" w:hint="default"/>
    </w:rPr>
  </w:style>
  <w:style w:type="character" w:customStyle="1" w:styleId="WWCharLFO57LVL9">
    <w:name w:val="WW_CharLFO57LVL9"/>
    <w:rsid w:val="00580E54"/>
    <w:rPr>
      <w:rFonts w:ascii="OpenSymbol" w:eastAsia="OpenSymbol" w:hAnsi="OpenSymbol" w:cs="OpenSymbol" w:hint="default"/>
    </w:rPr>
  </w:style>
  <w:style w:type="character" w:customStyle="1" w:styleId="WWCharLFO58LVL1">
    <w:name w:val="WW_CharLFO58LVL1"/>
    <w:rsid w:val="00580E54"/>
    <w:rPr>
      <w:rFonts w:ascii="OpenSymbol" w:eastAsia="OpenSymbol" w:hAnsi="OpenSymbol" w:cs="OpenSymbol" w:hint="default"/>
    </w:rPr>
  </w:style>
  <w:style w:type="character" w:customStyle="1" w:styleId="WWCharLFO58LVL2">
    <w:name w:val="WW_CharLFO58LVL2"/>
    <w:rsid w:val="00580E54"/>
    <w:rPr>
      <w:rFonts w:ascii="OpenSymbol" w:eastAsia="OpenSymbol" w:hAnsi="OpenSymbol" w:cs="OpenSymbol" w:hint="default"/>
    </w:rPr>
  </w:style>
  <w:style w:type="character" w:customStyle="1" w:styleId="WWCharLFO58LVL3">
    <w:name w:val="WW_CharLFO58LVL3"/>
    <w:rsid w:val="00580E54"/>
    <w:rPr>
      <w:rFonts w:ascii="OpenSymbol" w:eastAsia="OpenSymbol" w:hAnsi="OpenSymbol" w:cs="OpenSymbol" w:hint="default"/>
    </w:rPr>
  </w:style>
  <w:style w:type="character" w:customStyle="1" w:styleId="WWCharLFO58LVL4">
    <w:name w:val="WW_CharLFO58LVL4"/>
    <w:rsid w:val="00580E54"/>
    <w:rPr>
      <w:rFonts w:ascii="OpenSymbol" w:eastAsia="OpenSymbol" w:hAnsi="OpenSymbol" w:cs="OpenSymbol" w:hint="default"/>
    </w:rPr>
  </w:style>
  <w:style w:type="character" w:customStyle="1" w:styleId="WWCharLFO58LVL5">
    <w:name w:val="WW_CharLFO58LVL5"/>
    <w:rsid w:val="00580E54"/>
    <w:rPr>
      <w:rFonts w:ascii="OpenSymbol" w:eastAsia="OpenSymbol" w:hAnsi="OpenSymbol" w:cs="OpenSymbol" w:hint="default"/>
    </w:rPr>
  </w:style>
  <w:style w:type="character" w:customStyle="1" w:styleId="WWCharLFO58LVL6">
    <w:name w:val="WW_CharLFO58LVL6"/>
    <w:rsid w:val="00580E54"/>
    <w:rPr>
      <w:rFonts w:ascii="OpenSymbol" w:eastAsia="OpenSymbol" w:hAnsi="OpenSymbol" w:cs="OpenSymbol" w:hint="default"/>
    </w:rPr>
  </w:style>
  <w:style w:type="character" w:customStyle="1" w:styleId="WWCharLFO58LVL7">
    <w:name w:val="WW_CharLFO58LVL7"/>
    <w:rsid w:val="00580E54"/>
    <w:rPr>
      <w:rFonts w:ascii="OpenSymbol" w:eastAsia="OpenSymbol" w:hAnsi="OpenSymbol" w:cs="OpenSymbol" w:hint="default"/>
    </w:rPr>
  </w:style>
  <w:style w:type="character" w:customStyle="1" w:styleId="WWCharLFO58LVL8">
    <w:name w:val="WW_CharLFO58LVL8"/>
    <w:rsid w:val="00580E54"/>
    <w:rPr>
      <w:rFonts w:ascii="OpenSymbol" w:eastAsia="OpenSymbol" w:hAnsi="OpenSymbol" w:cs="OpenSymbol" w:hint="default"/>
    </w:rPr>
  </w:style>
  <w:style w:type="character" w:customStyle="1" w:styleId="WWCharLFO58LVL9">
    <w:name w:val="WW_CharLFO58LVL9"/>
    <w:rsid w:val="00580E54"/>
    <w:rPr>
      <w:rFonts w:ascii="OpenSymbol" w:eastAsia="OpenSymbol" w:hAnsi="OpenSymbol" w:cs="OpenSymbol" w:hint="default"/>
    </w:rPr>
  </w:style>
  <w:style w:type="character" w:customStyle="1" w:styleId="WWCharLFO59LVL1">
    <w:name w:val="WW_CharLFO59LVL1"/>
    <w:rsid w:val="00580E54"/>
    <w:rPr>
      <w:rFonts w:ascii="OpenSymbol" w:eastAsia="OpenSymbol" w:hAnsi="OpenSymbol" w:cs="OpenSymbol" w:hint="default"/>
    </w:rPr>
  </w:style>
  <w:style w:type="character" w:customStyle="1" w:styleId="WWCharLFO59LVL2">
    <w:name w:val="WW_CharLFO59LVL2"/>
    <w:rsid w:val="00580E54"/>
    <w:rPr>
      <w:rFonts w:ascii="OpenSymbol" w:eastAsia="OpenSymbol" w:hAnsi="OpenSymbol" w:cs="OpenSymbol" w:hint="default"/>
    </w:rPr>
  </w:style>
  <w:style w:type="character" w:customStyle="1" w:styleId="WWCharLFO59LVL3">
    <w:name w:val="WW_CharLFO59LVL3"/>
    <w:rsid w:val="00580E54"/>
    <w:rPr>
      <w:rFonts w:ascii="OpenSymbol" w:eastAsia="OpenSymbol" w:hAnsi="OpenSymbol" w:cs="OpenSymbol" w:hint="default"/>
    </w:rPr>
  </w:style>
  <w:style w:type="character" w:customStyle="1" w:styleId="WWCharLFO59LVL4">
    <w:name w:val="WW_CharLFO59LVL4"/>
    <w:rsid w:val="00580E54"/>
    <w:rPr>
      <w:rFonts w:ascii="OpenSymbol" w:eastAsia="OpenSymbol" w:hAnsi="OpenSymbol" w:cs="OpenSymbol" w:hint="default"/>
    </w:rPr>
  </w:style>
  <w:style w:type="character" w:customStyle="1" w:styleId="WWCharLFO59LVL5">
    <w:name w:val="WW_CharLFO59LVL5"/>
    <w:rsid w:val="00580E54"/>
    <w:rPr>
      <w:rFonts w:ascii="OpenSymbol" w:eastAsia="OpenSymbol" w:hAnsi="OpenSymbol" w:cs="OpenSymbol" w:hint="default"/>
    </w:rPr>
  </w:style>
  <w:style w:type="character" w:customStyle="1" w:styleId="WWCharLFO59LVL6">
    <w:name w:val="WW_CharLFO59LVL6"/>
    <w:rsid w:val="00580E54"/>
    <w:rPr>
      <w:rFonts w:ascii="OpenSymbol" w:eastAsia="OpenSymbol" w:hAnsi="OpenSymbol" w:cs="OpenSymbol" w:hint="default"/>
    </w:rPr>
  </w:style>
  <w:style w:type="character" w:customStyle="1" w:styleId="WWCharLFO59LVL7">
    <w:name w:val="WW_CharLFO59LVL7"/>
    <w:rsid w:val="00580E54"/>
    <w:rPr>
      <w:rFonts w:ascii="OpenSymbol" w:eastAsia="OpenSymbol" w:hAnsi="OpenSymbol" w:cs="OpenSymbol" w:hint="default"/>
    </w:rPr>
  </w:style>
  <w:style w:type="character" w:customStyle="1" w:styleId="WWCharLFO59LVL8">
    <w:name w:val="WW_CharLFO59LVL8"/>
    <w:rsid w:val="00580E54"/>
    <w:rPr>
      <w:rFonts w:ascii="OpenSymbol" w:eastAsia="OpenSymbol" w:hAnsi="OpenSymbol" w:cs="OpenSymbol" w:hint="default"/>
    </w:rPr>
  </w:style>
  <w:style w:type="character" w:customStyle="1" w:styleId="WWCharLFO59LVL9">
    <w:name w:val="WW_CharLFO59LVL9"/>
    <w:rsid w:val="00580E54"/>
    <w:rPr>
      <w:rFonts w:ascii="OpenSymbol" w:eastAsia="OpenSymbol" w:hAnsi="OpenSymbol" w:cs="OpenSymbol" w:hint="default"/>
    </w:rPr>
  </w:style>
  <w:style w:type="character" w:customStyle="1" w:styleId="WWCharLFO60LVL1">
    <w:name w:val="WW_CharLFO60LVL1"/>
    <w:rsid w:val="00580E54"/>
    <w:rPr>
      <w:rFonts w:ascii="OpenSymbol" w:eastAsia="OpenSymbol" w:hAnsi="OpenSymbol" w:cs="OpenSymbol" w:hint="default"/>
    </w:rPr>
  </w:style>
  <w:style w:type="character" w:customStyle="1" w:styleId="WWCharLFO60LVL2">
    <w:name w:val="WW_CharLFO60LVL2"/>
    <w:rsid w:val="00580E54"/>
    <w:rPr>
      <w:rFonts w:ascii="OpenSymbol" w:eastAsia="OpenSymbol" w:hAnsi="OpenSymbol" w:cs="OpenSymbol" w:hint="default"/>
    </w:rPr>
  </w:style>
  <w:style w:type="character" w:customStyle="1" w:styleId="WWCharLFO60LVL3">
    <w:name w:val="WW_CharLFO60LVL3"/>
    <w:rsid w:val="00580E54"/>
    <w:rPr>
      <w:rFonts w:ascii="OpenSymbol" w:eastAsia="OpenSymbol" w:hAnsi="OpenSymbol" w:cs="OpenSymbol" w:hint="default"/>
    </w:rPr>
  </w:style>
  <w:style w:type="character" w:customStyle="1" w:styleId="WWCharLFO60LVL4">
    <w:name w:val="WW_CharLFO60LVL4"/>
    <w:rsid w:val="00580E54"/>
    <w:rPr>
      <w:rFonts w:ascii="OpenSymbol" w:eastAsia="OpenSymbol" w:hAnsi="OpenSymbol" w:cs="OpenSymbol" w:hint="default"/>
    </w:rPr>
  </w:style>
  <w:style w:type="character" w:customStyle="1" w:styleId="WWCharLFO60LVL5">
    <w:name w:val="WW_CharLFO60LVL5"/>
    <w:rsid w:val="00580E54"/>
    <w:rPr>
      <w:rFonts w:ascii="OpenSymbol" w:eastAsia="OpenSymbol" w:hAnsi="OpenSymbol" w:cs="OpenSymbol" w:hint="default"/>
    </w:rPr>
  </w:style>
  <w:style w:type="character" w:customStyle="1" w:styleId="WWCharLFO60LVL6">
    <w:name w:val="WW_CharLFO60LVL6"/>
    <w:rsid w:val="00580E54"/>
    <w:rPr>
      <w:rFonts w:ascii="OpenSymbol" w:eastAsia="OpenSymbol" w:hAnsi="OpenSymbol" w:cs="OpenSymbol" w:hint="default"/>
    </w:rPr>
  </w:style>
  <w:style w:type="character" w:customStyle="1" w:styleId="WWCharLFO60LVL7">
    <w:name w:val="WW_CharLFO60LVL7"/>
    <w:rsid w:val="00580E54"/>
    <w:rPr>
      <w:rFonts w:ascii="OpenSymbol" w:eastAsia="OpenSymbol" w:hAnsi="OpenSymbol" w:cs="OpenSymbol" w:hint="default"/>
    </w:rPr>
  </w:style>
  <w:style w:type="character" w:customStyle="1" w:styleId="WWCharLFO60LVL8">
    <w:name w:val="WW_CharLFO60LVL8"/>
    <w:rsid w:val="00580E54"/>
    <w:rPr>
      <w:rFonts w:ascii="OpenSymbol" w:eastAsia="OpenSymbol" w:hAnsi="OpenSymbol" w:cs="OpenSymbol" w:hint="default"/>
    </w:rPr>
  </w:style>
  <w:style w:type="character" w:customStyle="1" w:styleId="WWCharLFO60LVL9">
    <w:name w:val="WW_CharLFO60LVL9"/>
    <w:rsid w:val="00580E54"/>
    <w:rPr>
      <w:rFonts w:ascii="OpenSymbol" w:eastAsia="OpenSymbol" w:hAnsi="OpenSymbol" w:cs="OpenSymbol" w:hint="default"/>
    </w:rPr>
  </w:style>
  <w:style w:type="character" w:customStyle="1" w:styleId="WWCharLFO61LVL1">
    <w:name w:val="WW_CharLFO61LVL1"/>
    <w:rsid w:val="00580E54"/>
    <w:rPr>
      <w:rFonts w:ascii="OpenSymbol" w:eastAsia="OpenSymbol" w:hAnsi="OpenSymbol" w:cs="OpenSymbol" w:hint="default"/>
    </w:rPr>
  </w:style>
  <w:style w:type="character" w:customStyle="1" w:styleId="WWCharLFO61LVL2">
    <w:name w:val="WW_CharLFO61LVL2"/>
    <w:rsid w:val="00580E54"/>
    <w:rPr>
      <w:rFonts w:ascii="OpenSymbol" w:eastAsia="OpenSymbol" w:hAnsi="OpenSymbol" w:cs="OpenSymbol" w:hint="default"/>
    </w:rPr>
  </w:style>
  <w:style w:type="character" w:customStyle="1" w:styleId="WWCharLFO61LVL3">
    <w:name w:val="WW_CharLFO61LVL3"/>
    <w:rsid w:val="00580E54"/>
    <w:rPr>
      <w:rFonts w:ascii="OpenSymbol" w:eastAsia="OpenSymbol" w:hAnsi="OpenSymbol" w:cs="OpenSymbol" w:hint="default"/>
    </w:rPr>
  </w:style>
  <w:style w:type="character" w:customStyle="1" w:styleId="WWCharLFO61LVL4">
    <w:name w:val="WW_CharLFO61LVL4"/>
    <w:rsid w:val="00580E54"/>
    <w:rPr>
      <w:rFonts w:ascii="OpenSymbol" w:eastAsia="OpenSymbol" w:hAnsi="OpenSymbol" w:cs="OpenSymbol" w:hint="default"/>
    </w:rPr>
  </w:style>
  <w:style w:type="character" w:customStyle="1" w:styleId="WWCharLFO61LVL5">
    <w:name w:val="WW_CharLFO61LVL5"/>
    <w:rsid w:val="00580E54"/>
    <w:rPr>
      <w:rFonts w:ascii="OpenSymbol" w:eastAsia="OpenSymbol" w:hAnsi="OpenSymbol" w:cs="OpenSymbol" w:hint="default"/>
    </w:rPr>
  </w:style>
  <w:style w:type="character" w:customStyle="1" w:styleId="WWCharLFO61LVL6">
    <w:name w:val="WW_CharLFO61LVL6"/>
    <w:rsid w:val="00580E54"/>
    <w:rPr>
      <w:rFonts w:ascii="OpenSymbol" w:eastAsia="OpenSymbol" w:hAnsi="OpenSymbol" w:cs="OpenSymbol" w:hint="default"/>
    </w:rPr>
  </w:style>
  <w:style w:type="character" w:customStyle="1" w:styleId="WWCharLFO61LVL7">
    <w:name w:val="WW_CharLFO61LVL7"/>
    <w:rsid w:val="00580E54"/>
    <w:rPr>
      <w:rFonts w:ascii="OpenSymbol" w:eastAsia="OpenSymbol" w:hAnsi="OpenSymbol" w:cs="OpenSymbol" w:hint="default"/>
    </w:rPr>
  </w:style>
  <w:style w:type="character" w:customStyle="1" w:styleId="WWCharLFO61LVL8">
    <w:name w:val="WW_CharLFO61LVL8"/>
    <w:rsid w:val="00580E54"/>
    <w:rPr>
      <w:rFonts w:ascii="OpenSymbol" w:eastAsia="OpenSymbol" w:hAnsi="OpenSymbol" w:cs="OpenSymbol" w:hint="default"/>
    </w:rPr>
  </w:style>
  <w:style w:type="character" w:customStyle="1" w:styleId="WWCharLFO61LVL9">
    <w:name w:val="WW_CharLFO61LVL9"/>
    <w:rsid w:val="00580E54"/>
    <w:rPr>
      <w:rFonts w:ascii="OpenSymbol" w:eastAsia="OpenSymbol" w:hAnsi="OpenSymbol" w:cs="OpenSymbol" w:hint="default"/>
    </w:rPr>
  </w:style>
  <w:style w:type="character" w:customStyle="1" w:styleId="WWCharLFO62LVL1">
    <w:name w:val="WW_CharLFO62LVL1"/>
    <w:rsid w:val="00580E54"/>
    <w:rPr>
      <w:rFonts w:ascii="OpenSymbol" w:eastAsia="OpenSymbol" w:hAnsi="OpenSymbol" w:cs="OpenSymbol" w:hint="default"/>
    </w:rPr>
  </w:style>
  <w:style w:type="character" w:customStyle="1" w:styleId="WWCharLFO62LVL2">
    <w:name w:val="WW_CharLFO62LVL2"/>
    <w:rsid w:val="00580E54"/>
    <w:rPr>
      <w:rFonts w:ascii="OpenSymbol" w:eastAsia="OpenSymbol" w:hAnsi="OpenSymbol" w:cs="OpenSymbol" w:hint="default"/>
    </w:rPr>
  </w:style>
  <w:style w:type="character" w:customStyle="1" w:styleId="WWCharLFO62LVL3">
    <w:name w:val="WW_CharLFO62LVL3"/>
    <w:rsid w:val="00580E54"/>
    <w:rPr>
      <w:rFonts w:ascii="OpenSymbol" w:eastAsia="OpenSymbol" w:hAnsi="OpenSymbol" w:cs="OpenSymbol" w:hint="default"/>
    </w:rPr>
  </w:style>
  <w:style w:type="character" w:customStyle="1" w:styleId="WWCharLFO62LVL4">
    <w:name w:val="WW_CharLFO62LVL4"/>
    <w:rsid w:val="00580E54"/>
    <w:rPr>
      <w:rFonts w:ascii="OpenSymbol" w:eastAsia="OpenSymbol" w:hAnsi="OpenSymbol" w:cs="OpenSymbol" w:hint="default"/>
    </w:rPr>
  </w:style>
  <w:style w:type="character" w:customStyle="1" w:styleId="WWCharLFO62LVL5">
    <w:name w:val="WW_CharLFO62LVL5"/>
    <w:rsid w:val="00580E54"/>
    <w:rPr>
      <w:rFonts w:ascii="OpenSymbol" w:eastAsia="OpenSymbol" w:hAnsi="OpenSymbol" w:cs="OpenSymbol" w:hint="default"/>
    </w:rPr>
  </w:style>
  <w:style w:type="character" w:customStyle="1" w:styleId="WWCharLFO62LVL6">
    <w:name w:val="WW_CharLFO62LVL6"/>
    <w:rsid w:val="00580E54"/>
    <w:rPr>
      <w:rFonts w:ascii="OpenSymbol" w:eastAsia="OpenSymbol" w:hAnsi="OpenSymbol" w:cs="OpenSymbol" w:hint="default"/>
    </w:rPr>
  </w:style>
  <w:style w:type="character" w:customStyle="1" w:styleId="WWCharLFO62LVL7">
    <w:name w:val="WW_CharLFO62LVL7"/>
    <w:rsid w:val="00580E54"/>
    <w:rPr>
      <w:rFonts w:ascii="OpenSymbol" w:eastAsia="OpenSymbol" w:hAnsi="OpenSymbol" w:cs="OpenSymbol" w:hint="default"/>
    </w:rPr>
  </w:style>
  <w:style w:type="character" w:customStyle="1" w:styleId="WWCharLFO62LVL8">
    <w:name w:val="WW_CharLFO62LVL8"/>
    <w:rsid w:val="00580E54"/>
    <w:rPr>
      <w:rFonts w:ascii="OpenSymbol" w:eastAsia="OpenSymbol" w:hAnsi="OpenSymbol" w:cs="OpenSymbol" w:hint="default"/>
    </w:rPr>
  </w:style>
  <w:style w:type="character" w:customStyle="1" w:styleId="WWCharLFO62LVL9">
    <w:name w:val="WW_CharLFO62LVL9"/>
    <w:rsid w:val="00580E54"/>
    <w:rPr>
      <w:rFonts w:ascii="OpenSymbol" w:eastAsia="OpenSymbol" w:hAnsi="OpenSymbol" w:cs="OpenSymbol" w:hint="default"/>
    </w:rPr>
  </w:style>
  <w:style w:type="character" w:customStyle="1" w:styleId="WWCharLFO63LVL1">
    <w:name w:val="WW_CharLFO63LVL1"/>
    <w:rsid w:val="00580E54"/>
    <w:rPr>
      <w:rFonts w:ascii="OpenSymbol" w:eastAsia="OpenSymbol" w:hAnsi="OpenSymbol" w:cs="OpenSymbol" w:hint="default"/>
    </w:rPr>
  </w:style>
  <w:style w:type="character" w:customStyle="1" w:styleId="WWCharLFO63LVL2">
    <w:name w:val="WW_CharLFO63LVL2"/>
    <w:rsid w:val="00580E54"/>
    <w:rPr>
      <w:rFonts w:ascii="OpenSymbol" w:eastAsia="OpenSymbol" w:hAnsi="OpenSymbol" w:cs="OpenSymbol" w:hint="default"/>
    </w:rPr>
  </w:style>
  <w:style w:type="character" w:customStyle="1" w:styleId="WWCharLFO63LVL3">
    <w:name w:val="WW_CharLFO63LVL3"/>
    <w:rsid w:val="00580E54"/>
    <w:rPr>
      <w:rFonts w:ascii="OpenSymbol" w:eastAsia="OpenSymbol" w:hAnsi="OpenSymbol" w:cs="OpenSymbol" w:hint="default"/>
    </w:rPr>
  </w:style>
  <w:style w:type="character" w:customStyle="1" w:styleId="WWCharLFO63LVL4">
    <w:name w:val="WW_CharLFO63LVL4"/>
    <w:rsid w:val="00580E54"/>
    <w:rPr>
      <w:rFonts w:ascii="OpenSymbol" w:eastAsia="OpenSymbol" w:hAnsi="OpenSymbol" w:cs="OpenSymbol" w:hint="default"/>
    </w:rPr>
  </w:style>
  <w:style w:type="character" w:customStyle="1" w:styleId="WWCharLFO63LVL5">
    <w:name w:val="WW_CharLFO63LVL5"/>
    <w:rsid w:val="00580E54"/>
    <w:rPr>
      <w:rFonts w:ascii="OpenSymbol" w:eastAsia="OpenSymbol" w:hAnsi="OpenSymbol" w:cs="OpenSymbol" w:hint="default"/>
    </w:rPr>
  </w:style>
  <w:style w:type="character" w:customStyle="1" w:styleId="WWCharLFO63LVL6">
    <w:name w:val="WW_CharLFO63LVL6"/>
    <w:rsid w:val="00580E54"/>
    <w:rPr>
      <w:rFonts w:ascii="OpenSymbol" w:eastAsia="OpenSymbol" w:hAnsi="OpenSymbol" w:cs="OpenSymbol" w:hint="default"/>
    </w:rPr>
  </w:style>
  <w:style w:type="character" w:customStyle="1" w:styleId="WWCharLFO63LVL7">
    <w:name w:val="WW_CharLFO63LVL7"/>
    <w:rsid w:val="00580E54"/>
    <w:rPr>
      <w:rFonts w:ascii="OpenSymbol" w:eastAsia="OpenSymbol" w:hAnsi="OpenSymbol" w:cs="OpenSymbol" w:hint="default"/>
    </w:rPr>
  </w:style>
  <w:style w:type="character" w:customStyle="1" w:styleId="WWCharLFO63LVL8">
    <w:name w:val="WW_CharLFO63LVL8"/>
    <w:rsid w:val="00580E54"/>
    <w:rPr>
      <w:rFonts w:ascii="OpenSymbol" w:eastAsia="OpenSymbol" w:hAnsi="OpenSymbol" w:cs="OpenSymbol" w:hint="default"/>
    </w:rPr>
  </w:style>
  <w:style w:type="character" w:customStyle="1" w:styleId="WWCharLFO63LVL9">
    <w:name w:val="WW_CharLFO63LVL9"/>
    <w:rsid w:val="00580E54"/>
    <w:rPr>
      <w:rFonts w:ascii="OpenSymbol" w:eastAsia="OpenSymbol" w:hAnsi="OpenSymbol" w:cs="OpenSymbol" w:hint="default"/>
    </w:rPr>
  </w:style>
  <w:style w:type="character" w:customStyle="1" w:styleId="WWCharLFO64LVL1">
    <w:name w:val="WW_CharLFO64LVL1"/>
    <w:rsid w:val="00580E54"/>
    <w:rPr>
      <w:rFonts w:ascii="OpenSymbol" w:eastAsia="OpenSymbol" w:hAnsi="OpenSymbol" w:cs="OpenSymbol" w:hint="default"/>
    </w:rPr>
  </w:style>
  <w:style w:type="character" w:customStyle="1" w:styleId="WWCharLFO64LVL2">
    <w:name w:val="WW_CharLFO64LVL2"/>
    <w:rsid w:val="00580E54"/>
    <w:rPr>
      <w:rFonts w:ascii="OpenSymbol" w:eastAsia="OpenSymbol" w:hAnsi="OpenSymbol" w:cs="OpenSymbol" w:hint="default"/>
    </w:rPr>
  </w:style>
  <w:style w:type="character" w:customStyle="1" w:styleId="WWCharLFO64LVL3">
    <w:name w:val="WW_CharLFO64LVL3"/>
    <w:rsid w:val="00580E54"/>
    <w:rPr>
      <w:rFonts w:ascii="OpenSymbol" w:eastAsia="OpenSymbol" w:hAnsi="OpenSymbol" w:cs="OpenSymbol" w:hint="default"/>
    </w:rPr>
  </w:style>
  <w:style w:type="character" w:customStyle="1" w:styleId="WWCharLFO64LVL4">
    <w:name w:val="WW_CharLFO64LVL4"/>
    <w:rsid w:val="00580E54"/>
    <w:rPr>
      <w:rFonts w:ascii="OpenSymbol" w:eastAsia="OpenSymbol" w:hAnsi="OpenSymbol" w:cs="OpenSymbol" w:hint="default"/>
    </w:rPr>
  </w:style>
  <w:style w:type="character" w:customStyle="1" w:styleId="WWCharLFO64LVL5">
    <w:name w:val="WW_CharLFO64LVL5"/>
    <w:rsid w:val="00580E54"/>
    <w:rPr>
      <w:rFonts w:ascii="OpenSymbol" w:eastAsia="OpenSymbol" w:hAnsi="OpenSymbol" w:cs="OpenSymbol" w:hint="default"/>
    </w:rPr>
  </w:style>
  <w:style w:type="character" w:customStyle="1" w:styleId="WWCharLFO64LVL6">
    <w:name w:val="WW_CharLFO64LVL6"/>
    <w:rsid w:val="00580E54"/>
    <w:rPr>
      <w:rFonts w:ascii="OpenSymbol" w:eastAsia="OpenSymbol" w:hAnsi="OpenSymbol" w:cs="OpenSymbol" w:hint="default"/>
    </w:rPr>
  </w:style>
  <w:style w:type="character" w:customStyle="1" w:styleId="WWCharLFO64LVL7">
    <w:name w:val="WW_CharLFO64LVL7"/>
    <w:rsid w:val="00580E54"/>
    <w:rPr>
      <w:rFonts w:ascii="OpenSymbol" w:eastAsia="OpenSymbol" w:hAnsi="OpenSymbol" w:cs="OpenSymbol" w:hint="default"/>
    </w:rPr>
  </w:style>
  <w:style w:type="character" w:customStyle="1" w:styleId="WWCharLFO64LVL8">
    <w:name w:val="WW_CharLFO64LVL8"/>
    <w:rsid w:val="00580E54"/>
    <w:rPr>
      <w:rFonts w:ascii="OpenSymbol" w:eastAsia="OpenSymbol" w:hAnsi="OpenSymbol" w:cs="OpenSymbol" w:hint="default"/>
    </w:rPr>
  </w:style>
  <w:style w:type="character" w:customStyle="1" w:styleId="WWCharLFO64LVL9">
    <w:name w:val="WW_CharLFO64LVL9"/>
    <w:rsid w:val="00580E54"/>
    <w:rPr>
      <w:rFonts w:ascii="OpenSymbol" w:eastAsia="OpenSymbol" w:hAnsi="OpenSymbol" w:cs="OpenSymbol" w:hint="default"/>
    </w:rPr>
  </w:style>
  <w:style w:type="character" w:customStyle="1" w:styleId="WWCharLFO65LVL1">
    <w:name w:val="WW_CharLFO65LVL1"/>
    <w:rsid w:val="00580E54"/>
    <w:rPr>
      <w:rFonts w:ascii="OpenSymbol" w:eastAsia="OpenSymbol" w:hAnsi="OpenSymbol" w:cs="OpenSymbol" w:hint="default"/>
    </w:rPr>
  </w:style>
  <w:style w:type="character" w:customStyle="1" w:styleId="WWCharLFO65LVL2">
    <w:name w:val="WW_CharLFO65LVL2"/>
    <w:rsid w:val="00580E54"/>
    <w:rPr>
      <w:rFonts w:ascii="OpenSymbol" w:eastAsia="OpenSymbol" w:hAnsi="OpenSymbol" w:cs="OpenSymbol" w:hint="default"/>
    </w:rPr>
  </w:style>
  <w:style w:type="character" w:customStyle="1" w:styleId="WWCharLFO65LVL3">
    <w:name w:val="WW_CharLFO65LVL3"/>
    <w:rsid w:val="00580E54"/>
    <w:rPr>
      <w:rFonts w:ascii="OpenSymbol" w:eastAsia="OpenSymbol" w:hAnsi="OpenSymbol" w:cs="OpenSymbol" w:hint="default"/>
    </w:rPr>
  </w:style>
  <w:style w:type="character" w:customStyle="1" w:styleId="WWCharLFO65LVL4">
    <w:name w:val="WW_CharLFO65LVL4"/>
    <w:rsid w:val="00580E54"/>
    <w:rPr>
      <w:rFonts w:ascii="OpenSymbol" w:eastAsia="OpenSymbol" w:hAnsi="OpenSymbol" w:cs="OpenSymbol" w:hint="default"/>
    </w:rPr>
  </w:style>
  <w:style w:type="character" w:customStyle="1" w:styleId="WWCharLFO65LVL5">
    <w:name w:val="WW_CharLFO65LVL5"/>
    <w:rsid w:val="00580E54"/>
    <w:rPr>
      <w:rFonts w:ascii="OpenSymbol" w:eastAsia="OpenSymbol" w:hAnsi="OpenSymbol" w:cs="OpenSymbol" w:hint="default"/>
    </w:rPr>
  </w:style>
  <w:style w:type="character" w:customStyle="1" w:styleId="WWCharLFO65LVL6">
    <w:name w:val="WW_CharLFO65LVL6"/>
    <w:rsid w:val="00580E54"/>
    <w:rPr>
      <w:rFonts w:ascii="OpenSymbol" w:eastAsia="OpenSymbol" w:hAnsi="OpenSymbol" w:cs="OpenSymbol" w:hint="default"/>
    </w:rPr>
  </w:style>
  <w:style w:type="character" w:customStyle="1" w:styleId="WWCharLFO65LVL7">
    <w:name w:val="WW_CharLFO65LVL7"/>
    <w:rsid w:val="00580E54"/>
    <w:rPr>
      <w:rFonts w:ascii="OpenSymbol" w:eastAsia="OpenSymbol" w:hAnsi="OpenSymbol" w:cs="OpenSymbol" w:hint="default"/>
    </w:rPr>
  </w:style>
  <w:style w:type="character" w:customStyle="1" w:styleId="WWCharLFO65LVL8">
    <w:name w:val="WW_CharLFO65LVL8"/>
    <w:rsid w:val="00580E54"/>
    <w:rPr>
      <w:rFonts w:ascii="OpenSymbol" w:eastAsia="OpenSymbol" w:hAnsi="OpenSymbol" w:cs="OpenSymbol" w:hint="default"/>
    </w:rPr>
  </w:style>
  <w:style w:type="character" w:customStyle="1" w:styleId="WWCharLFO65LVL9">
    <w:name w:val="WW_CharLFO65LVL9"/>
    <w:rsid w:val="00580E54"/>
    <w:rPr>
      <w:rFonts w:ascii="OpenSymbol" w:eastAsia="OpenSymbol" w:hAnsi="OpenSymbol" w:cs="OpenSymbol" w:hint="default"/>
    </w:rPr>
  </w:style>
  <w:style w:type="character" w:customStyle="1" w:styleId="WWCharLFO66LVL1">
    <w:name w:val="WW_CharLFO66LVL1"/>
    <w:rsid w:val="00580E54"/>
    <w:rPr>
      <w:rFonts w:ascii="OpenSymbol" w:eastAsia="OpenSymbol" w:hAnsi="OpenSymbol" w:cs="OpenSymbol" w:hint="default"/>
    </w:rPr>
  </w:style>
  <w:style w:type="character" w:customStyle="1" w:styleId="WWCharLFO66LVL2">
    <w:name w:val="WW_CharLFO66LVL2"/>
    <w:rsid w:val="00580E54"/>
    <w:rPr>
      <w:rFonts w:ascii="OpenSymbol" w:eastAsia="OpenSymbol" w:hAnsi="OpenSymbol" w:cs="OpenSymbol" w:hint="default"/>
    </w:rPr>
  </w:style>
  <w:style w:type="character" w:customStyle="1" w:styleId="WWCharLFO66LVL3">
    <w:name w:val="WW_CharLFO66LVL3"/>
    <w:rsid w:val="00580E54"/>
    <w:rPr>
      <w:rFonts w:ascii="OpenSymbol" w:eastAsia="OpenSymbol" w:hAnsi="OpenSymbol" w:cs="OpenSymbol" w:hint="default"/>
    </w:rPr>
  </w:style>
  <w:style w:type="character" w:customStyle="1" w:styleId="WWCharLFO66LVL4">
    <w:name w:val="WW_CharLFO66LVL4"/>
    <w:rsid w:val="00580E54"/>
    <w:rPr>
      <w:rFonts w:ascii="OpenSymbol" w:eastAsia="OpenSymbol" w:hAnsi="OpenSymbol" w:cs="OpenSymbol" w:hint="default"/>
    </w:rPr>
  </w:style>
  <w:style w:type="character" w:customStyle="1" w:styleId="WWCharLFO66LVL5">
    <w:name w:val="WW_CharLFO66LVL5"/>
    <w:rsid w:val="00580E54"/>
    <w:rPr>
      <w:rFonts w:ascii="OpenSymbol" w:eastAsia="OpenSymbol" w:hAnsi="OpenSymbol" w:cs="OpenSymbol" w:hint="default"/>
    </w:rPr>
  </w:style>
  <w:style w:type="character" w:customStyle="1" w:styleId="WWCharLFO66LVL6">
    <w:name w:val="WW_CharLFO66LVL6"/>
    <w:rsid w:val="00580E54"/>
    <w:rPr>
      <w:rFonts w:ascii="OpenSymbol" w:eastAsia="OpenSymbol" w:hAnsi="OpenSymbol" w:cs="OpenSymbol" w:hint="default"/>
    </w:rPr>
  </w:style>
  <w:style w:type="character" w:customStyle="1" w:styleId="WWCharLFO66LVL7">
    <w:name w:val="WW_CharLFO66LVL7"/>
    <w:rsid w:val="00580E54"/>
    <w:rPr>
      <w:rFonts w:ascii="OpenSymbol" w:eastAsia="OpenSymbol" w:hAnsi="OpenSymbol" w:cs="OpenSymbol" w:hint="default"/>
    </w:rPr>
  </w:style>
  <w:style w:type="character" w:customStyle="1" w:styleId="WWCharLFO66LVL8">
    <w:name w:val="WW_CharLFO66LVL8"/>
    <w:rsid w:val="00580E54"/>
    <w:rPr>
      <w:rFonts w:ascii="OpenSymbol" w:eastAsia="OpenSymbol" w:hAnsi="OpenSymbol" w:cs="OpenSymbol" w:hint="default"/>
    </w:rPr>
  </w:style>
  <w:style w:type="character" w:customStyle="1" w:styleId="WWCharLFO66LVL9">
    <w:name w:val="WW_CharLFO66LVL9"/>
    <w:rsid w:val="00580E54"/>
    <w:rPr>
      <w:rFonts w:ascii="OpenSymbol" w:eastAsia="OpenSymbol" w:hAnsi="OpenSymbol" w:cs="OpenSymbol" w:hint="default"/>
    </w:rPr>
  </w:style>
  <w:style w:type="character" w:customStyle="1" w:styleId="WWCharLFO67LVL1">
    <w:name w:val="WW_CharLFO67LVL1"/>
    <w:rsid w:val="00580E54"/>
    <w:rPr>
      <w:rFonts w:ascii="OpenSymbol" w:eastAsia="OpenSymbol" w:hAnsi="OpenSymbol" w:cs="OpenSymbol" w:hint="default"/>
    </w:rPr>
  </w:style>
  <w:style w:type="character" w:customStyle="1" w:styleId="WWCharLFO67LVL2">
    <w:name w:val="WW_CharLFO67LVL2"/>
    <w:rsid w:val="00580E54"/>
    <w:rPr>
      <w:rFonts w:ascii="OpenSymbol" w:eastAsia="OpenSymbol" w:hAnsi="OpenSymbol" w:cs="OpenSymbol" w:hint="default"/>
    </w:rPr>
  </w:style>
  <w:style w:type="character" w:customStyle="1" w:styleId="WWCharLFO67LVL3">
    <w:name w:val="WW_CharLFO67LVL3"/>
    <w:rsid w:val="00580E54"/>
    <w:rPr>
      <w:rFonts w:ascii="OpenSymbol" w:eastAsia="OpenSymbol" w:hAnsi="OpenSymbol" w:cs="OpenSymbol" w:hint="default"/>
    </w:rPr>
  </w:style>
  <w:style w:type="character" w:customStyle="1" w:styleId="WWCharLFO67LVL4">
    <w:name w:val="WW_CharLFO67LVL4"/>
    <w:rsid w:val="00580E54"/>
    <w:rPr>
      <w:rFonts w:ascii="OpenSymbol" w:eastAsia="OpenSymbol" w:hAnsi="OpenSymbol" w:cs="OpenSymbol" w:hint="default"/>
    </w:rPr>
  </w:style>
  <w:style w:type="character" w:customStyle="1" w:styleId="WWCharLFO67LVL5">
    <w:name w:val="WW_CharLFO67LVL5"/>
    <w:rsid w:val="00580E54"/>
    <w:rPr>
      <w:rFonts w:ascii="OpenSymbol" w:eastAsia="OpenSymbol" w:hAnsi="OpenSymbol" w:cs="OpenSymbol" w:hint="default"/>
    </w:rPr>
  </w:style>
  <w:style w:type="character" w:customStyle="1" w:styleId="WWCharLFO67LVL6">
    <w:name w:val="WW_CharLFO67LVL6"/>
    <w:rsid w:val="00580E54"/>
    <w:rPr>
      <w:rFonts w:ascii="OpenSymbol" w:eastAsia="OpenSymbol" w:hAnsi="OpenSymbol" w:cs="OpenSymbol" w:hint="default"/>
    </w:rPr>
  </w:style>
  <w:style w:type="character" w:customStyle="1" w:styleId="WWCharLFO67LVL7">
    <w:name w:val="WW_CharLFO67LVL7"/>
    <w:rsid w:val="00580E54"/>
    <w:rPr>
      <w:rFonts w:ascii="OpenSymbol" w:eastAsia="OpenSymbol" w:hAnsi="OpenSymbol" w:cs="OpenSymbol" w:hint="default"/>
    </w:rPr>
  </w:style>
  <w:style w:type="character" w:customStyle="1" w:styleId="WWCharLFO67LVL8">
    <w:name w:val="WW_CharLFO67LVL8"/>
    <w:rsid w:val="00580E54"/>
    <w:rPr>
      <w:rFonts w:ascii="OpenSymbol" w:eastAsia="OpenSymbol" w:hAnsi="OpenSymbol" w:cs="OpenSymbol" w:hint="default"/>
    </w:rPr>
  </w:style>
  <w:style w:type="character" w:customStyle="1" w:styleId="WWCharLFO67LVL9">
    <w:name w:val="WW_CharLFO67LVL9"/>
    <w:rsid w:val="00580E54"/>
    <w:rPr>
      <w:rFonts w:ascii="OpenSymbol" w:eastAsia="OpenSymbol" w:hAnsi="OpenSymbol" w:cs="OpenSymbol" w:hint="default"/>
    </w:rPr>
  </w:style>
  <w:style w:type="character" w:customStyle="1" w:styleId="WWCharLFO68LVL1">
    <w:name w:val="WW_CharLFO68LVL1"/>
    <w:rsid w:val="00580E54"/>
    <w:rPr>
      <w:rFonts w:ascii="OpenSymbol" w:eastAsia="OpenSymbol" w:hAnsi="OpenSymbol" w:cs="OpenSymbol" w:hint="default"/>
    </w:rPr>
  </w:style>
  <w:style w:type="character" w:customStyle="1" w:styleId="WWCharLFO68LVL2">
    <w:name w:val="WW_CharLFO68LVL2"/>
    <w:rsid w:val="00580E54"/>
    <w:rPr>
      <w:rFonts w:ascii="OpenSymbol" w:eastAsia="OpenSymbol" w:hAnsi="OpenSymbol" w:cs="OpenSymbol" w:hint="default"/>
    </w:rPr>
  </w:style>
  <w:style w:type="character" w:customStyle="1" w:styleId="WWCharLFO68LVL3">
    <w:name w:val="WW_CharLFO68LVL3"/>
    <w:rsid w:val="00580E54"/>
    <w:rPr>
      <w:rFonts w:ascii="OpenSymbol" w:eastAsia="OpenSymbol" w:hAnsi="OpenSymbol" w:cs="OpenSymbol" w:hint="default"/>
    </w:rPr>
  </w:style>
  <w:style w:type="character" w:customStyle="1" w:styleId="WWCharLFO68LVL4">
    <w:name w:val="WW_CharLFO68LVL4"/>
    <w:rsid w:val="00580E54"/>
    <w:rPr>
      <w:rFonts w:ascii="OpenSymbol" w:eastAsia="OpenSymbol" w:hAnsi="OpenSymbol" w:cs="OpenSymbol" w:hint="default"/>
    </w:rPr>
  </w:style>
  <w:style w:type="character" w:customStyle="1" w:styleId="WWCharLFO68LVL5">
    <w:name w:val="WW_CharLFO68LVL5"/>
    <w:rsid w:val="00580E54"/>
    <w:rPr>
      <w:rFonts w:ascii="OpenSymbol" w:eastAsia="OpenSymbol" w:hAnsi="OpenSymbol" w:cs="OpenSymbol" w:hint="default"/>
    </w:rPr>
  </w:style>
  <w:style w:type="character" w:customStyle="1" w:styleId="WWCharLFO68LVL6">
    <w:name w:val="WW_CharLFO68LVL6"/>
    <w:rsid w:val="00580E54"/>
    <w:rPr>
      <w:rFonts w:ascii="OpenSymbol" w:eastAsia="OpenSymbol" w:hAnsi="OpenSymbol" w:cs="OpenSymbol" w:hint="default"/>
    </w:rPr>
  </w:style>
  <w:style w:type="character" w:customStyle="1" w:styleId="WWCharLFO68LVL7">
    <w:name w:val="WW_CharLFO68LVL7"/>
    <w:rsid w:val="00580E54"/>
    <w:rPr>
      <w:rFonts w:ascii="OpenSymbol" w:eastAsia="OpenSymbol" w:hAnsi="OpenSymbol" w:cs="OpenSymbol" w:hint="default"/>
    </w:rPr>
  </w:style>
  <w:style w:type="character" w:customStyle="1" w:styleId="WWCharLFO68LVL8">
    <w:name w:val="WW_CharLFO68LVL8"/>
    <w:rsid w:val="00580E54"/>
    <w:rPr>
      <w:rFonts w:ascii="OpenSymbol" w:eastAsia="OpenSymbol" w:hAnsi="OpenSymbol" w:cs="OpenSymbol" w:hint="default"/>
    </w:rPr>
  </w:style>
  <w:style w:type="character" w:customStyle="1" w:styleId="WWCharLFO68LVL9">
    <w:name w:val="WW_CharLFO68LVL9"/>
    <w:rsid w:val="00580E54"/>
    <w:rPr>
      <w:rFonts w:ascii="OpenSymbol" w:eastAsia="OpenSymbol" w:hAnsi="OpenSymbol" w:cs="OpenSymbol" w:hint="default"/>
    </w:rPr>
  </w:style>
  <w:style w:type="character" w:customStyle="1" w:styleId="WWCharLFO69LVL1">
    <w:name w:val="WW_CharLFO69LVL1"/>
    <w:rsid w:val="00580E54"/>
    <w:rPr>
      <w:rFonts w:ascii="OpenSymbol" w:eastAsia="OpenSymbol" w:hAnsi="OpenSymbol" w:cs="OpenSymbol" w:hint="default"/>
    </w:rPr>
  </w:style>
  <w:style w:type="character" w:customStyle="1" w:styleId="WWCharLFO69LVL2">
    <w:name w:val="WW_CharLFO69LVL2"/>
    <w:rsid w:val="00580E54"/>
    <w:rPr>
      <w:rFonts w:ascii="OpenSymbol" w:eastAsia="OpenSymbol" w:hAnsi="OpenSymbol" w:cs="OpenSymbol" w:hint="default"/>
    </w:rPr>
  </w:style>
  <w:style w:type="character" w:customStyle="1" w:styleId="WWCharLFO69LVL3">
    <w:name w:val="WW_CharLFO69LVL3"/>
    <w:rsid w:val="00580E54"/>
    <w:rPr>
      <w:rFonts w:ascii="OpenSymbol" w:eastAsia="OpenSymbol" w:hAnsi="OpenSymbol" w:cs="OpenSymbol" w:hint="default"/>
    </w:rPr>
  </w:style>
  <w:style w:type="character" w:customStyle="1" w:styleId="WWCharLFO69LVL4">
    <w:name w:val="WW_CharLFO69LVL4"/>
    <w:rsid w:val="00580E54"/>
    <w:rPr>
      <w:rFonts w:ascii="OpenSymbol" w:eastAsia="OpenSymbol" w:hAnsi="OpenSymbol" w:cs="OpenSymbol" w:hint="default"/>
    </w:rPr>
  </w:style>
  <w:style w:type="character" w:customStyle="1" w:styleId="WWCharLFO69LVL5">
    <w:name w:val="WW_CharLFO69LVL5"/>
    <w:rsid w:val="00580E54"/>
    <w:rPr>
      <w:rFonts w:ascii="OpenSymbol" w:eastAsia="OpenSymbol" w:hAnsi="OpenSymbol" w:cs="OpenSymbol" w:hint="default"/>
    </w:rPr>
  </w:style>
  <w:style w:type="character" w:customStyle="1" w:styleId="WWCharLFO69LVL6">
    <w:name w:val="WW_CharLFO69LVL6"/>
    <w:rsid w:val="00580E54"/>
    <w:rPr>
      <w:rFonts w:ascii="OpenSymbol" w:eastAsia="OpenSymbol" w:hAnsi="OpenSymbol" w:cs="OpenSymbol" w:hint="default"/>
    </w:rPr>
  </w:style>
  <w:style w:type="character" w:customStyle="1" w:styleId="WWCharLFO69LVL7">
    <w:name w:val="WW_CharLFO69LVL7"/>
    <w:rsid w:val="00580E54"/>
    <w:rPr>
      <w:rFonts w:ascii="OpenSymbol" w:eastAsia="OpenSymbol" w:hAnsi="OpenSymbol" w:cs="OpenSymbol" w:hint="default"/>
    </w:rPr>
  </w:style>
  <w:style w:type="character" w:customStyle="1" w:styleId="WWCharLFO69LVL8">
    <w:name w:val="WW_CharLFO69LVL8"/>
    <w:rsid w:val="00580E54"/>
    <w:rPr>
      <w:rFonts w:ascii="OpenSymbol" w:eastAsia="OpenSymbol" w:hAnsi="OpenSymbol" w:cs="OpenSymbol" w:hint="default"/>
    </w:rPr>
  </w:style>
  <w:style w:type="character" w:customStyle="1" w:styleId="WWCharLFO69LVL9">
    <w:name w:val="WW_CharLFO69LVL9"/>
    <w:rsid w:val="00580E54"/>
    <w:rPr>
      <w:rFonts w:ascii="OpenSymbol" w:eastAsia="OpenSymbol" w:hAnsi="OpenSymbol" w:cs="OpenSymbol" w:hint="default"/>
    </w:rPr>
  </w:style>
  <w:style w:type="character" w:customStyle="1" w:styleId="WWCharLFO70LVL1">
    <w:name w:val="WW_CharLFO70LVL1"/>
    <w:rsid w:val="00580E54"/>
    <w:rPr>
      <w:rFonts w:ascii="OpenSymbol" w:eastAsia="OpenSymbol" w:hAnsi="OpenSymbol" w:cs="OpenSymbol" w:hint="default"/>
    </w:rPr>
  </w:style>
  <w:style w:type="character" w:customStyle="1" w:styleId="WWCharLFO70LVL2">
    <w:name w:val="WW_CharLFO70LVL2"/>
    <w:rsid w:val="00580E54"/>
    <w:rPr>
      <w:rFonts w:ascii="OpenSymbol" w:eastAsia="OpenSymbol" w:hAnsi="OpenSymbol" w:cs="OpenSymbol" w:hint="default"/>
    </w:rPr>
  </w:style>
  <w:style w:type="character" w:customStyle="1" w:styleId="WWCharLFO70LVL3">
    <w:name w:val="WW_CharLFO70LVL3"/>
    <w:rsid w:val="00580E54"/>
    <w:rPr>
      <w:rFonts w:ascii="OpenSymbol" w:eastAsia="OpenSymbol" w:hAnsi="OpenSymbol" w:cs="OpenSymbol" w:hint="default"/>
    </w:rPr>
  </w:style>
  <w:style w:type="character" w:customStyle="1" w:styleId="WWCharLFO70LVL4">
    <w:name w:val="WW_CharLFO70LVL4"/>
    <w:rsid w:val="00580E54"/>
    <w:rPr>
      <w:rFonts w:ascii="OpenSymbol" w:eastAsia="OpenSymbol" w:hAnsi="OpenSymbol" w:cs="OpenSymbol" w:hint="default"/>
    </w:rPr>
  </w:style>
  <w:style w:type="character" w:customStyle="1" w:styleId="WWCharLFO70LVL5">
    <w:name w:val="WW_CharLFO70LVL5"/>
    <w:rsid w:val="00580E54"/>
    <w:rPr>
      <w:rFonts w:ascii="OpenSymbol" w:eastAsia="OpenSymbol" w:hAnsi="OpenSymbol" w:cs="OpenSymbol" w:hint="default"/>
    </w:rPr>
  </w:style>
  <w:style w:type="character" w:customStyle="1" w:styleId="WWCharLFO70LVL6">
    <w:name w:val="WW_CharLFO70LVL6"/>
    <w:rsid w:val="00580E54"/>
    <w:rPr>
      <w:rFonts w:ascii="OpenSymbol" w:eastAsia="OpenSymbol" w:hAnsi="OpenSymbol" w:cs="OpenSymbol" w:hint="default"/>
    </w:rPr>
  </w:style>
  <w:style w:type="character" w:customStyle="1" w:styleId="WWCharLFO70LVL7">
    <w:name w:val="WW_CharLFO70LVL7"/>
    <w:rsid w:val="00580E54"/>
    <w:rPr>
      <w:rFonts w:ascii="OpenSymbol" w:eastAsia="OpenSymbol" w:hAnsi="OpenSymbol" w:cs="OpenSymbol" w:hint="default"/>
    </w:rPr>
  </w:style>
  <w:style w:type="character" w:customStyle="1" w:styleId="WWCharLFO70LVL8">
    <w:name w:val="WW_CharLFO70LVL8"/>
    <w:rsid w:val="00580E54"/>
    <w:rPr>
      <w:rFonts w:ascii="OpenSymbol" w:eastAsia="OpenSymbol" w:hAnsi="OpenSymbol" w:cs="OpenSymbol" w:hint="default"/>
    </w:rPr>
  </w:style>
  <w:style w:type="character" w:customStyle="1" w:styleId="WWCharLFO70LVL9">
    <w:name w:val="WW_CharLFO70LVL9"/>
    <w:rsid w:val="00580E54"/>
    <w:rPr>
      <w:rFonts w:ascii="OpenSymbol" w:eastAsia="OpenSymbol" w:hAnsi="OpenSymbol" w:cs="OpenSymbol" w:hint="default"/>
    </w:rPr>
  </w:style>
  <w:style w:type="character" w:customStyle="1" w:styleId="WWCharLFO71LVL1">
    <w:name w:val="WW_CharLFO71LVL1"/>
    <w:rsid w:val="00580E54"/>
    <w:rPr>
      <w:rFonts w:ascii="OpenSymbol" w:eastAsia="OpenSymbol" w:hAnsi="OpenSymbol" w:cs="OpenSymbol" w:hint="default"/>
    </w:rPr>
  </w:style>
  <w:style w:type="character" w:customStyle="1" w:styleId="WWCharLFO71LVL2">
    <w:name w:val="WW_CharLFO71LVL2"/>
    <w:rsid w:val="00580E54"/>
    <w:rPr>
      <w:rFonts w:ascii="OpenSymbol" w:eastAsia="OpenSymbol" w:hAnsi="OpenSymbol" w:cs="OpenSymbol" w:hint="default"/>
    </w:rPr>
  </w:style>
  <w:style w:type="character" w:customStyle="1" w:styleId="WWCharLFO71LVL3">
    <w:name w:val="WW_CharLFO71LVL3"/>
    <w:rsid w:val="00580E54"/>
    <w:rPr>
      <w:rFonts w:ascii="OpenSymbol" w:eastAsia="OpenSymbol" w:hAnsi="OpenSymbol" w:cs="OpenSymbol" w:hint="default"/>
    </w:rPr>
  </w:style>
  <w:style w:type="character" w:customStyle="1" w:styleId="WWCharLFO71LVL4">
    <w:name w:val="WW_CharLFO71LVL4"/>
    <w:rsid w:val="00580E54"/>
    <w:rPr>
      <w:rFonts w:ascii="OpenSymbol" w:eastAsia="OpenSymbol" w:hAnsi="OpenSymbol" w:cs="OpenSymbol" w:hint="default"/>
    </w:rPr>
  </w:style>
  <w:style w:type="character" w:customStyle="1" w:styleId="WWCharLFO71LVL5">
    <w:name w:val="WW_CharLFO71LVL5"/>
    <w:rsid w:val="00580E54"/>
    <w:rPr>
      <w:rFonts w:ascii="OpenSymbol" w:eastAsia="OpenSymbol" w:hAnsi="OpenSymbol" w:cs="OpenSymbol" w:hint="default"/>
    </w:rPr>
  </w:style>
  <w:style w:type="character" w:customStyle="1" w:styleId="WWCharLFO71LVL6">
    <w:name w:val="WW_CharLFO71LVL6"/>
    <w:rsid w:val="00580E54"/>
    <w:rPr>
      <w:rFonts w:ascii="OpenSymbol" w:eastAsia="OpenSymbol" w:hAnsi="OpenSymbol" w:cs="OpenSymbol" w:hint="default"/>
    </w:rPr>
  </w:style>
  <w:style w:type="character" w:customStyle="1" w:styleId="WWCharLFO71LVL7">
    <w:name w:val="WW_CharLFO71LVL7"/>
    <w:rsid w:val="00580E54"/>
    <w:rPr>
      <w:rFonts w:ascii="OpenSymbol" w:eastAsia="OpenSymbol" w:hAnsi="OpenSymbol" w:cs="OpenSymbol" w:hint="default"/>
    </w:rPr>
  </w:style>
  <w:style w:type="character" w:customStyle="1" w:styleId="WWCharLFO71LVL8">
    <w:name w:val="WW_CharLFO71LVL8"/>
    <w:rsid w:val="00580E54"/>
    <w:rPr>
      <w:rFonts w:ascii="OpenSymbol" w:eastAsia="OpenSymbol" w:hAnsi="OpenSymbol" w:cs="OpenSymbol" w:hint="default"/>
    </w:rPr>
  </w:style>
  <w:style w:type="character" w:customStyle="1" w:styleId="WWCharLFO71LVL9">
    <w:name w:val="WW_CharLFO71LVL9"/>
    <w:rsid w:val="00580E54"/>
    <w:rPr>
      <w:rFonts w:ascii="OpenSymbol" w:eastAsia="OpenSymbol" w:hAnsi="OpenSymbol" w:cs="OpenSymbol" w:hint="default"/>
    </w:rPr>
  </w:style>
  <w:style w:type="character" w:customStyle="1" w:styleId="WWCharLFO72LVL1">
    <w:name w:val="WW_CharLFO72LVL1"/>
    <w:rsid w:val="00580E54"/>
    <w:rPr>
      <w:rFonts w:ascii="OpenSymbol" w:eastAsia="OpenSymbol" w:hAnsi="OpenSymbol" w:cs="OpenSymbol" w:hint="default"/>
    </w:rPr>
  </w:style>
  <w:style w:type="character" w:customStyle="1" w:styleId="WWCharLFO72LVL2">
    <w:name w:val="WW_CharLFO72LVL2"/>
    <w:rsid w:val="00580E54"/>
    <w:rPr>
      <w:rFonts w:ascii="OpenSymbol" w:eastAsia="OpenSymbol" w:hAnsi="OpenSymbol" w:cs="OpenSymbol" w:hint="default"/>
    </w:rPr>
  </w:style>
  <w:style w:type="character" w:customStyle="1" w:styleId="WWCharLFO72LVL3">
    <w:name w:val="WW_CharLFO72LVL3"/>
    <w:rsid w:val="00580E54"/>
    <w:rPr>
      <w:rFonts w:ascii="OpenSymbol" w:eastAsia="OpenSymbol" w:hAnsi="OpenSymbol" w:cs="OpenSymbol" w:hint="default"/>
    </w:rPr>
  </w:style>
  <w:style w:type="character" w:customStyle="1" w:styleId="WWCharLFO72LVL4">
    <w:name w:val="WW_CharLFO72LVL4"/>
    <w:rsid w:val="00580E54"/>
    <w:rPr>
      <w:rFonts w:ascii="OpenSymbol" w:eastAsia="OpenSymbol" w:hAnsi="OpenSymbol" w:cs="OpenSymbol" w:hint="default"/>
    </w:rPr>
  </w:style>
  <w:style w:type="character" w:customStyle="1" w:styleId="WWCharLFO72LVL5">
    <w:name w:val="WW_CharLFO72LVL5"/>
    <w:rsid w:val="00580E54"/>
    <w:rPr>
      <w:rFonts w:ascii="OpenSymbol" w:eastAsia="OpenSymbol" w:hAnsi="OpenSymbol" w:cs="OpenSymbol" w:hint="default"/>
    </w:rPr>
  </w:style>
  <w:style w:type="character" w:customStyle="1" w:styleId="WWCharLFO72LVL6">
    <w:name w:val="WW_CharLFO72LVL6"/>
    <w:rsid w:val="00580E54"/>
    <w:rPr>
      <w:rFonts w:ascii="OpenSymbol" w:eastAsia="OpenSymbol" w:hAnsi="OpenSymbol" w:cs="OpenSymbol" w:hint="default"/>
    </w:rPr>
  </w:style>
  <w:style w:type="character" w:customStyle="1" w:styleId="WWCharLFO72LVL7">
    <w:name w:val="WW_CharLFO72LVL7"/>
    <w:rsid w:val="00580E54"/>
    <w:rPr>
      <w:rFonts w:ascii="OpenSymbol" w:eastAsia="OpenSymbol" w:hAnsi="OpenSymbol" w:cs="OpenSymbol" w:hint="default"/>
    </w:rPr>
  </w:style>
  <w:style w:type="character" w:customStyle="1" w:styleId="WWCharLFO72LVL8">
    <w:name w:val="WW_CharLFO72LVL8"/>
    <w:rsid w:val="00580E54"/>
    <w:rPr>
      <w:rFonts w:ascii="OpenSymbol" w:eastAsia="OpenSymbol" w:hAnsi="OpenSymbol" w:cs="OpenSymbol" w:hint="default"/>
    </w:rPr>
  </w:style>
  <w:style w:type="character" w:customStyle="1" w:styleId="WWCharLFO72LVL9">
    <w:name w:val="WW_CharLFO72LVL9"/>
    <w:rsid w:val="00580E54"/>
    <w:rPr>
      <w:rFonts w:ascii="OpenSymbol" w:eastAsia="OpenSymbol" w:hAnsi="OpenSymbol" w:cs="OpenSymbol" w:hint="default"/>
    </w:rPr>
  </w:style>
  <w:style w:type="character" w:customStyle="1" w:styleId="WWCharLFO73LVL1">
    <w:name w:val="WW_CharLFO73LVL1"/>
    <w:rsid w:val="00580E54"/>
    <w:rPr>
      <w:rFonts w:ascii="OpenSymbol" w:eastAsia="OpenSymbol" w:hAnsi="OpenSymbol" w:cs="OpenSymbol" w:hint="default"/>
    </w:rPr>
  </w:style>
  <w:style w:type="character" w:customStyle="1" w:styleId="WWCharLFO73LVL2">
    <w:name w:val="WW_CharLFO73LVL2"/>
    <w:rsid w:val="00580E54"/>
    <w:rPr>
      <w:rFonts w:ascii="OpenSymbol" w:eastAsia="OpenSymbol" w:hAnsi="OpenSymbol" w:cs="OpenSymbol" w:hint="default"/>
    </w:rPr>
  </w:style>
  <w:style w:type="character" w:customStyle="1" w:styleId="WWCharLFO73LVL3">
    <w:name w:val="WW_CharLFO73LVL3"/>
    <w:rsid w:val="00580E54"/>
    <w:rPr>
      <w:rFonts w:ascii="OpenSymbol" w:eastAsia="OpenSymbol" w:hAnsi="OpenSymbol" w:cs="OpenSymbol" w:hint="default"/>
    </w:rPr>
  </w:style>
  <w:style w:type="character" w:customStyle="1" w:styleId="WWCharLFO73LVL4">
    <w:name w:val="WW_CharLFO73LVL4"/>
    <w:rsid w:val="00580E54"/>
    <w:rPr>
      <w:rFonts w:ascii="OpenSymbol" w:eastAsia="OpenSymbol" w:hAnsi="OpenSymbol" w:cs="OpenSymbol" w:hint="default"/>
    </w:rPr>
  </w:style>
  <w:style w:type="character" w:customStyle="1" w:styleId="WWCharLFO73LVL5">
    <w:name w:val="WW_CharLFO73LVL5"/>
    <w:rsid w:val="00580E54"/>
    <w:rPr>
      <w:rFonts w:ascii="OpenSymbol" w:eastAsia="OpenSymbol" w:hAnsi="OpenSymbol" w:cs="OpenSymbol" w:hint="default"/>
    </w:rPr>
  </w:style>
  <w:style w:type="character" w:customStyle="1" w:styleId="WWCharLFO73LVL6">
    <w:name w:val="WW_CharLFO73LVL6"/>
    <w:rsid w:val="00580E54"/>
    <w:rPr>
      <w:rFonts w:ascii="OpenSymbol" w:eastAsia="OpenSymbol" w:hAnsi="OpenSymbol" w:cs="OpenSymbol" w:hint="default"/>
    </w:rPr>
  </w:style>
  <w:style w:type="character" w:customStyle="1" w:styleId="WWCharLFO73LVL7">
    <w:name w:val="WW_CharLFO73LVL7"/>
    <w:rsid w:val="00580E54"/>
    <w:rPr>
      <w:rFonts w:ascii="OpenSymbol" w:eastAsia="OpenSymbol" w:hAnsi="OpenSymbol" w:cs="OpenSymbol" w:hint="default"/>
    </w:rPr>
  </w:style>
  <w:style w:type="character" w:customStyle="1" w:styleId="WWCharLFO73LVL8">
    <w:name w:val="WW_CharLFO73LVL8"/>
    <w:rsid w:val="00580E54"/>
    <w:rPr>
      <w:rFonts w:ascii="OpenSymbol" w:eastAsia="OpenSymbol" w:hAnsi="OpenSymbol" w:cs="OpenSymbol" w:hint="default"/>
    </w:rPr>
  </w:style>
  <w:style w:type="character" w:customStyle="1" w:styleId="WWCharLFO73LVL9">
    <w:name w:val="WW_CharLFO73LVL9"/>
    <w:rsid w:val="00580E54"/>
    <w:rPr>
      <w:rFonts w:ascii="OpenSymbol" w:eastAsia="OpenSymbol" w:hAnsi="OpenSymbol" w:cs="OpenSymbol" w:hint="default"/>
    </w:rPr>
  </w:style>
  <w:style w:type="character" w:customStyle="1" w:styleId="WWCharLFO74LVL1">
    <w:name w:val="WW_CharLFO74LVL1"/>
    <w:rsid w:val="00580E54"/>
    <w:rPr>
      <w:rFonts w:ascii="OpenSymbol" w:eastAsia="OpenSymbol" w:hAnsi="OpenSymbol" w:cs="OpenSymbol" w:hint="default"/>
    </w:rPr>
  </w:style>
  <w:style w:type="character" w:customStyle="1" w:styleId="WWCharLFO74LVL2">
    <w:name w:val="WW_CharLFO74LVL2"/>
    <w:rsid w:val="00580E54"/>
    <w:rPr>
      <w:rFonts w:ascii="OpenSymbol" w:eastAsia="OpenSymbol" w:hAnsi="OpenSymbol" w:cs="OpenSymbol" w:hint="default"/>
    </w:rPr>
  </w:style>
  <w:style w:type="character" w:customStyle="1" w:styleId="WWCharLFO74LVL3">
    <w:name w:val="WW_CharLFO74LVL3"/>
    <w:rsid w:val="00580E54"/>
    <w:rPr>
      <w:rFonts w:ascii="OpenSymbol" w:eastAsia="OpenSymbol" w:hAnsi="OpenSymbol" w:cs="OpenSymbol" w:hint="default"/>
    </w:rPr>
  </w:style>
  <w:style w:type="character" w:customStyle="1" w:styleId="WWCharLFO74LVL4">
    <w:name w:val="WW_CharLFO74LVL4"/>
    <w:rsid w:val="00580E54"/>
    <w:rPr>
      <w:rFonts w:ascii="OpenSymbol" w:eastAsia="OpenSymbol" w:hAnsi="OpenSymbol" w:cs="OpenSymbol" w:hint="default"/>
    </w:rPr>
  </w:style>
  <w:style w:type="character" w:customStyle="1" w:styleId="WWCharLFO74LVL5">
    <w:name w:val="WW_CharLFO74LVL5"/>
    <w:rsid w:val="00580E54"/>
    <w:rPr>
      <w:rFonts w:ascii="OpenSymbol" w:eastAsia="OpenSymbol" w:hAnsi="OpenSymbol" w:cs="OpenSymbol" w:hint="default"/>
    </w:rPr>
  </w:style>
  <w:style w:type="character" w:customStyle="1" w:styleId="WWCharLFO74LVL6">
    <w:name w:val="WW_CharLFO74LVL6"/>
    <w:rsid w:val="00580E54"/>
    <w:rPr>
      <w:rFonts w:ascii="OpenSymbol" w:eastAsia="OpenSymbol" w:hAnsi="OpenSymbol" w:cs="OpenSymbol" w:hint="default"/>
    </w:rPr>
  </w:style>
  <w:style w:type="character" w:customStyle="1" w:styleId="WWCharLFO74LVL7">
    <w:name w:val="WW_CharLFO74LVL7"/>
    <w:rsid w:val="00580E54"/>
    <w:rPr>
      <w:rFonts w:ascii="OpenSymbol" w:eastAsia="OpenSymbol" w:hAnsi="OpenSymbol" w:cs="OpenSymbol" w:hint="default"/>
    </w:rPr>
  </w:style>
  <w:style w:type="character" w:customStyle="1" w:styleId="WWCharLFO74LVL8">
    <w:name w:val="WW_CharLFO74LVL8"/>
    <w:rsid w:val="00580E54"/>
    <w:rPr>
      <w:rFonts w:ascii="OpenSymbol" w:eastAsia="OpenSymbol" w:hAnsi="OpenSymbol" w:cs="OpenSymbol" w:hint="default"/>
    </w:rPr>
  </w:style>
  <w:style w:type="character" w:customStyle="1" w:styleId="WWCharLFO74LVL9">
    <w:name w:val="WW_CharLFO74LVL9"/>
    <w:rsid w:val="00580E54"/>
    <w:rPr>
      <w:rFonts w:ascii="OpenSymbol" w:eastAsia="OpenSymbol" w:hAnsi="OpenSymbol" w:cs="OpenSymbol" w:hint="default"/>
    </w:rPr>
  </w:style>
  <w:style w:type="character" w:customStyle="1" w:styleId="WWCharLFO75LVL1">
    <w:name w:val="WW_CharLFO75LVL1"/>
    <w:rsid w:val="00580E54"/>
    <w:rPr>
      <w:rFonts w:ascii="OpenSymbol" w:eastAsia="OpenSymbol" w:hAnsi="OpenSymbol" w:cs="OpenSymbol" w:hint="default"/>
    </w:rPr>
  </w:style>
  <w:style w:type="character" w:customStyle="1" w:styleId="WWCharLFO75LVL2">
    <w:name w:val="WW_CharLFO75LVL2"/>
    <w:rsid w:val="00580E54"/>
    <w:rPr>
      <w:rFonts w:ascii="OpenSymbol" w:eastAsia="OpenSymbol" w:hAnsi="OpenSymbol" w:cs="OpenSymbol" w:hint="default"/>
    </w:rPr>
  </w:style>
  <w:style w:type="character" w:customStyle="1" w:styleId="WWCharLFO75LVL3">
    <w:name w:val="WW_CharLFO75LVL3"/>
    <w:rsid w:val="00580E54"/>
    <w:rPr>
      <w:rFonts w:ascii="OpenSymbol" w:eastAsia="OpenSymbol" w:hAnsi="OpenSymbol" w:cs="OpenSymbol" w:hint="default"/>
    </w:rPr>
  </w:style>
  <w:style w:type="character" w:customStyle="1" w:styleId="WWCharLFO75LVL4">
    <w:name w:val="WW_CharLFO75LVL4"/>
    <w:rsid w:val="00580E54"/>
    <w:rPr>
      <w:rFonts w:ascii="OpenSymbol" w:eastAsia="OpenSymbol" w:hAnsi="OpenSymbol" w:cs="OpenSymbol" w:hint="default"/>
    </w:rPr>
  </w:style>
  <w:style w:type="character" w:customStyle="1" w:styleId="WWCharLFO75LVL5">
    <w:name w:val="WW_CharLFO75LVL5"/>
    <w:rsid w:val="00580E54"/>
    <w:rPr>
      <w:rFonts w:ascii="OpenSymbol" w:eastAsia="OpenSymbol" w:hAnsi="OpenSymbol" w:cs="OpenSymbol" w:hint="default"/>
    </w:rPr>
  </w:style>
  <w:style w:type="character" w:customStyle="1" w:styleId="WWCharLFO75LVL6">
    <w:name w:val="WW_CharLFO75LVL6"/>
    <w:rsid w:val="00580E54"/>
    <w:rPr>
      <w:rFonts w:ascii="OpenSymbol" w:eastAsia="OpenSymbol" w:hAnsi="OpenSymbol" w:cs="OpenSymbol" w:hint="default"/>
    </w:rPr>
  </w:style>
  <w:style w:type="character" w:customStyle="1" w:styleId="WWCharLFO75LVL7">
    <w:name w:val="WW_CharLFO75LVL7"/>
    <w:rsid w:val="00580E54"/>
    <w:rPr>
      <w:rFonts w:ascii="OpenSymbol" w:eastAsia="OpenSymbol" w:hAnsi="OpenSymbol" w:cs="OpenSymbol" w:hint="default"/>
    </w:rPr>
  </w:style>
  <w:style w:type="character" w:customStyle="1" w:styleId="WWCharLFO75LVL8">
    <w:name w:val="WW_CharLFO75LVL8"/>
    <w:rsid w:val="00580E54"/>
    <w:rPr>
      <w:rFonts w:ascii="OpenSymbol" w:eastAsia="OpenSymbol" w:hAnsi="OpenSymbol" w:cs="OpenSymbol" w:hint="default"/>
    </w:rPr>
  </w:style>
  <w:style w:type="character" w:customStyle="1" w:styleId="WWCharLFO75LVL9">
    <w:name w:val="WW_CharLFO75LVL9"/>
    <w:rsid w:val="00580E54"/>
    <w:rPr>
      <w:rFonts w:ascii="OpenSymbol" w:eastAsia="OpenSymbol" w:hAnsi="OpenSymbol" w:cs="OpenSymbol" w:hint="default"/>
    </w:rPr>
  </w:style>
  <w:style w:type="character" w:customStyle="1" w:styleId="WWCharLFO76LVL1">
    <w:name w:val="WW_CharLFO76LVL1"/>
    <w:rsid w:val="00580E54"/>
    <w:rPr>
      <w:rFonts w:ascii="OpenSymbol" w:eastAsia="OpenSymbol" w:hAnsi="OpenSymbol" w:cs="OpenSymbol" w:hint="default"/>
    </w:rPr>
  </w:style>
  <w:style w:type="character" w:customStyle="1" w:styleId="WWCharLFO76LVL2">
    <w:name w:val="WW_CharLFO76LVL2"/>
    <w:rsid w:val="00580E54"/>
    <w:rPr>
      <w:rFonts w:ascii="OpenSymbol" w:eastAsia="OpenSymbol" w:hAnsi="OpenSymbol" w:cs="OpenSymbol" w:hint="default"/>
    </w:rPr>
  </w:style>
  <w:style w:type="character" w:customStyle="1" w:styleId="WWCharLFO76LVL3">
    <w:name w:val="WW_CharLFO76LVL3"/>
    <w:rsid w:val="00580E54"/>
    <w:rPr>
      <w:rFonts w:ascii="OpenSymbol" w:eastAsia="OpenSymbol" w:hAnsi="OpenSymbol" w:cs="OpenSymbol" w:hint="default"/>
    </w:rPr>
  </w:style>
  <w:style w:type="character" w:customStyle="1" w:styleId="WWCharLFO76LVL4">
    <w:name w:val="WW_CharLFO76LVL4"/>
    <w:rsid w:val="00580E54"/>
    <w:rPr>
      <w:rFonts w:ascii="OpenSymbol" w:eastAsia="OpenSymbol" w:hAnsi="OpenSymbol" w:cs="OpenSymbol" w:hint="default"/>
    </w:rPr>
  </w:style>
  <w:style w:type="character" w:customStyle="1" w:styleId="WWCharLFO76LVL5">
    <w:name w:val="WW_CharLFO76LVL5"/>
    <w:rsid w:val="00580E54"/>
    <w:rPr>
      <w:rFonts w:ascii="OpenSymbol" w:eastAsia="OpenSymbol" w:hAnsi="OpenSymbol" w:cs="OpenSymbol" w:hint="default"/>
    </w:rPr>
  </w:style>
  <w:style w:type="character" w:customStyle="1" w:styleId="WWCharLFO76LVL6">
    <w:name w:val="WW_CharLFO76LVL6"/>
    <w:rsid w:val="00580E54"/>
    <w:rPr>
      <w:rFonts w:ascii="OpenSymbol" w:eastAsia="OpenSymbol" w:hAnsi="OpenSymbol" w:cs="OpenSymbol" w:hint="default"/>
    </w:rPr>
  </w:style>
  <w:style w:type="character" w:customStyle="1" w:styleId="WWCharLFO76LVL7">
    <w:name w:val="WW_CharLFO76LVL7"/>
    <w:rsid w:val="00580E54"/>
    <w:rPr>
      <w:rFonts w:ascii="OpenSymbol" w:eastAsia="OpenSymbol" w:hAnsi="OpenSymbol" w:cs="OpenSymbol" w:hint="default"/>
    </w:rPr>
  </w:style>
  <w:style w:type="character" w:customStyle="1" w:styleId="WWCharLFO76LVL8">
    <w:name w:val="WW_CharLFO76LVL8"/>
    <w:rsid w:val="00580E54"/>
    <w:rPr>
      <w:rFonts w:ascii="OpenSymbol" w:eastAsia="OpenSymbol" w:hAnsi="OpenSymbol" w:cs="OpenSymbol" w:hint="default"/>
    </w:rPr>
  </w:style>
  <w:style w:type="character" w:customStyle="1" w:styleId="WWCharLFO76LVL9">
    <w:name w:val="WW_CharLFO76LVL9"/>
    <w:rsid w:val="00580E54"/>
    <w:rPr>
      <w:rFonts w:ascii="OpenSymbol" w:eastAsia="OpenSymbol" w:hAnsi="OpenSymbol" w:cs="OpenSymbol" w:hint="default"/>
    </w:rPr>
  </w:style>
  <w:style w:type="character" w:customStyle="1" w:styleId="WWCharLFO77LVL1">
    <w:name w:val="WW_CharLFO77LVL1"/>
    <w:rsid w:val="00580E54"/>
    <w:rPr>
      <w:rFonts w:ascii="OpenSymbol" w:eastAsia="OpenSymbol" w:hAnsi="OpenSymbol" w:cs="OpenSymbol" w:hint="default"/>
    </w:rPr>
  </w:style>
  <w:style w:type="character" w:customStyle="1" w:styleId="WWCharLFO77LVL2">
    <w:name w:val="WW_CharLFO77LVL2"/>
    <w:rsid w:val="00580E54"/>
    <w:rPr>
      <w:rFonts w:ascii="OpenSymbol" w:eastAsia="OpenSymbol" w:hAnsi="OpenSymbol" w:cs="OpenSymbol" w:hint="default"/>
    </w:rPr>
  </w:style>
  <w:style w:type="character" w:customStyle="1" w:styleId="WWCharLFO77LVL3">
    <w:name w:val="WW_CharLFO77LVL3"/>
    <w:rsid w:val="00580E54"/>
    <w:rPr>
      <w:rFonts w:ascii="OpenSymbol" w:eastAsia="OpenSymbol" w:hAnsi="OpenSymbol" w:cs="OpenSymbol" w:hint="default"/>
    </w:rPr>
  </w:style>
  <w:style w:type="character" w:customStyle="1" w:styleId="WWCharLFO77LVL4">
    <w:name w:val="WW_CharLFO77LVL4"/>
    <w:rsid w:val="00580E54"/>
    <w:rPr>
      <w:rFonts w:ascii="OpenSymbol" w:eastAsia="OpenSymbol" w:hAnsi="OpenSymbol" w:cs="OpenSymbol" w:hint="default"/>
    </w:rPr>
  </w:style>
  <w:style w:type="character" w:customStyle="1" w:styleId="WWCharLFO77LVL5">
    <w:name w:val="WW_CharLFO77LVL5"/>
    <w:rsid w:val="00580E54"/>
    <w:rPr>
      <w:rFonts w:ascii="OpenSymbol" w:eastAsia="OpenSymbol" w:hAnsi="OpenSymbol" w:cs="OpenSymbol" w:hint="default"/>
    </w:rPr>
  </w:style>
  <w:style w:type="character" w:customStyle="1" w:styleId="WWCharLFO77LVL6">
    <w:name w:val="WW_CharLFO77LVL6"/>
    <w:rsid w:val="00580E54"/>
    <w:rPr>
      <w:rFonts w:ascii="OpenSymbol" w:eastAsia="OpenSymbol" w:hAnsi="OpenSymbol" w:cs="OpenSymbol" w:hint="default"/>
    </w:rPr>
  </w:style>
  <w:style w:type="character" w:customStyle="1" w:styleId="WWCharLFO77LVL7">
    <w:name w:val="WW_CharLFO77LVL7"/>
    <w:rsid w:val="00580E54"/>
    <w:rPr>
      <w:rFonts w:ascii="OpenSymbol" w:eastAsia="OpenSymbol" w:hAnsi="OpenSymbol" w:cs="OpenSymbol" w:hint="default"/>
    </w:rPr>
  </w:style>
  <w:style w:type="character" w:customStyle="1" w:styleId="WWCharLFO77LVL8">
    <w:name w:val="WW_CharLFO77LVL8"/>
    <w:rsid w:val="00580E54"/>
    <w:rPr>
      <w:rFonts w:ascii="OpenSymbol" w:eastAsia="OpenSymbol" w:hAnsi="OpenSymbol" w:cs="OpenSymbol" w:hint="default"/>
    </w:rPr>
  </w:style>
  <w:style w:type="character" w:customStyle="1" w:styleId="WWCharLFO77LVL9">
    <w:name w:val="WW_CharLFO77LVL9"/>
    <w:rsid w:val="00580E54"/>
    <w:rPr>
      <w:rFonts w:ascii="OpenSymbol" w:eastAsia="OpenSymbol" w:hAnsi="OpenSymbol" w:cs="OpenSymbol" w:hint="default"/>
    </w:rPr>
  </w:style>
  <w:style w:type="character" w:customStyle="1" w:styleId="WWCharLFO78LVL1">
    <w:name w:val="WW_CharLFO78LVL1"/>
    <w:rsid w:val="00580E54"/>
    <w:rPr>
      <w:rFonts w:ascii="OpenSymbol" w:eastAsia="OpenSymbol" w:hAnsi="OpenSymbol" w:cs="OpenSymbol" w:hint="default"/>
    </w:rPr>
  </w:style>
  <w:style w:type="character" w:customStyle="1" w:styleId="WWCharLFO78LVL2">
    <w:name w:val="WW_CharLFO78LVL2"/>
    <w:rsid w:val="00580E54"/>
    <w:rPr>
      <w:rFonts w:ascii="OpenSymbol" w:eastAsia="OpenSymbol" w:hAnsi="OpenSymbol" w:cs="OpenSymbol" w:hint="default"/>
    </w:rPr>
  </w:style>
  <w:style w:type="character" w:customStyle="1" w:styleId="WWCharLFO78LVL3">
    <w:name w:val="WW_CharLFO78LVL3"/>
    <w:rsid w:val="00580E54"/>
    <w:rPr>
      <w:rFonts w:ascii="OpenSymbol" w:eastAsia="OpenSymbol" w:hAnsi="OpenSymbol" w:cs="OpenSymbol" w:hint="default"/>
    </w:rPr>
  </w:style>
  <w:style w:type="character" w:customStyle="1" w:styleId="WWCharLFO78LVL4">
    <w:name w:val="WW_CharLFO78LVL4"/>
    <w:rsid w:val="00580E54"/>
    <w:rPr>
      <w:rFonts w:ascii="OpenSymbol" w:eastAsia="OpenSymbol" w:hAnsi="OpenSymbol" w:cs="OpenSymbol" w:hint="default"/>
    </w:rPr>
  </w:style>
  <w:style w:type="character" w:customStyle="1" w:styleId="WWCharLFO78LVL5">
    <w:name w:val="WW_CharLFO78LVL5"/>
    <w:rsid w:val="00580E54"/>
    <w:rPr>
      <w:rFonts w:ascii="OpenSymbol" w:eastAsia="OpenSymbol" w:hAnsi="OpenSymbol" w:cs="OpenSymbol" w:hint="default"/>
    </w:rPr>
  </w:style>
  <w:style w:type="character" w:customStyle="1" w:styleId="WWCharLFO78LVL6">
    <w:name w:val="WW_CharLFO78LVL6"/>
    <w:rsid w:val="00580E54"/>
    <w:rPr>
      <w:rFonts w:ascii="OpenSymbol" w:eastAsia="OpenSymbol" w:hAnsi="OpenSymbol" w:cs="OpenSymbol" w:hint="default"/>
    </w:rPr>
  </w:style>
  <w:style w:type="character" w:customStyle="1" w:styleId="WWCharLFO78LVL7">
    <w:name w:val="WW_CharLFO78LVL7"/>
    <w:rsid w:val="00580E54"/>
    <w:rPr>
      <w:rFonts w:ascii="OpenSymbol" w:eastAsia="OpenSymbol" w:hAnsi="OpenSymbol" w:cs="OpenSymbol" w:hint="default"/>
    </w:rPr>
  </w:style>
  <w:style w:type="character" w:customStyle="1" w:styleId="WWCharLFO78LVL8">
    <w:name w:val="WW_CharLFO78LVL8"/>
    <w:rsid w:val="00580E54"/>
    <w:rPr>
      <w:rFonts w:ascii="OpenSymbol" w:eastAsia="OpenSymbol" w:hAnsi="OpenSymbol" w:cs="OpenSymbol" w:hint="default"/>
    </w:rPr>
  </w:style>
  <w:style w:type="character" w:customStyle="1" w:styleId="WWCharLFO78LVL9">
    <w:name w:val="WW_CharLFO78LVL9"/>
    <w:rsid w:val="00580E54"/>
    <w:rPr>
      <w:rFonts w:ascii="OpenSymbol" w:eastAsia="OpenSymbol" w:hAnsi="OpenSymbol" w:cs="OpenSymbol" w:hint="default"/>
    </w:rPr>
  </w:style>
  <w:style w:type="character" w:customStyle="1" w:styleId="WWCharLFO79LVL1">
    <w:name w:val="WW_CharLFO79LVL1"/>
    <w:rsid w:val="00580E54"/>
    <w:rPr>
      <w:rFonts w:ascii="OpenSymbol" w:eastAsia="OpenSymbol" w:hAnsi="OpenSymbol" w:cs="OpenSymbol" w:hint="default"/>
    </w:rPr>
  </w:style>
  <w:style w:type="character" w:customStyle="1" w:styleId="WWCharLFO79LVL2">
    <w:name w:val="WW_CharLFO79LVL2"/>
    <w:rsid w:val="00580E54"/>
    <w:rPr>
      <w:rFonts w:ascii="OpenSymbol" w:eastAsia="OpenSymbol" w:hAnsi="OpenSymbol" w:cs="OpenSymbol" w:hint="default"/>
    </w:rPr>
  </w:style>
  <w:style w:type="character" w:customStyle="1" w:styleId="WWCharLFO79LVL3">
    <w:name w:val="WW_CharLFO79LVL3"/>
    <w:rsid w:val="00580E54"/>
    <w:rPr>
      <w:rFonts w:ascii="OpenSymbol" w:eastAsia="OpenSymbol" w:hAnsi="OpenSymbol" w:cs="OpenSymbol" w:hint="default"/>
    </w:rPr>
  </w:style>
  <w:style w:type="character" w:customStyle="1" w:styleId="WWCharLFO79LVL4">
    <w:name w:val="WW_CharLFO79LVL4"/>
    <w:rsid w:val="00580E54"/>
    <w:rPr>
      <w:rFonts w:ascii="OpenSymbol" w:eastAsia="OpenSymbol" w:hAnsi="OpenSymbol" w:cs="OpenSymbol" w:hint="default"/>
    </w:rPr>
  </w:style>
  <w:style w:type="character" w:customStyle="1" w:styleId="WWCharLFO79LVL5">
    <w:name w:val="WW_CharLFO79LVL5"/>
    <w:rsid w:val="00580E54"/>
    <w:rPr>
      <w:rFonts w:ascii="OpenSymbol" w:eastAsia="OpenSymbol" w:hAnsi="OpenSymbol" w:cs="OpenSymbol" w:hint="default"/>
    </w:rPr>
  </w:style>
  <w:style w:type="character" w:customStyle="1" w:styleId="WWCharLFO79LVL6">
    <w:name w:val="WW_CharLFO79LVL6"/>
    <w:rsid w:val="00580E54"/>
    <w:rPr>
      <w:rFonts w:ascii="OpenSymbol" w:eastAsia="OpenSymbol" w:hAnsi="OpenSymbol" w:cs="OpenSymbol" w:hint="default"/>
    </w:rPr>
  </w:style>
  <w:style w:type="character" w:customStyle="1" w:styleId="WWCharLFO79LVL7">
    <w:name w:val="WW_CharLFO79LVL7"/>
    <w:rsid w:val="00580E54"/>
    <w:rPr>
      <w:rFonts w:ascii="OpenSymbol" w:eastAsia="OpenSymbol" w:hAnsi="OpenSymbol" w:cs="OpenSymbol" w:hint="default"/>
    </w:rPr>
  </w:style>
  <w:style w:type="character" w:customStyle="1" w:styleId="WWCharLFO79LVL8">
    <w:name w:val="WW_CharLFO79LVL8"/>
    <w:rsid w:val="00580E54"/>
    <w:rPr>
      <w:rFonts w:ascii="OpenSymbol" w:eastAsia="OpenSymbol" w:hAnsi="OpenSymbol" w:cs="OpenSymbol" w:hint="default"/>
    </w:rPr>
  </w:style>
  <w:style w:type="character" w:customStyle="1" w:styleId="WWCharLFO79LVL9">
    <w:name w:val="WW_CharLFO79LVL9"/>
    <w:rsid w:val="00580E54"/>
    <w:rPr>
      <w:rFonts w:ascii="OpenSymbol" w:eastAsia="OpenSymbol" w:hAnsi="OpenSymbol" w:cs="OpenSymbol" w:hint="default"/>
    </w:rPr>
  </w:style>
  <w:style w:type="character" w:customStyle="1" w:styleId="WWCharLFO80LVL1">
    <w:name w:val="WW_CharLFO80LVL1"/>
    <w:rsid w:val="00580E54"/>
    <w:rPr>
      <w:rFonts w:ascii="OpenSymbol" w:eastAsia="OpenSymbol" w:hAnsi="OpenSymbol" w:cs="OpenSymbol" w:hint="default"/>
    </w:rPr>
  </w:style>
  <w:style w:type="character" w:customStyle="1" w:styleId="WWCharLFO80LVL2">
    <w:name w:val="WW_CharLFO80LVL2"/>
    <w:rsid w:val="00580E54"/>
    <w:rPr>
      <w:rFonts w:ascii="OpenSymbol" w:eastAsia="OpenSymbol" w:hAnsi="OpenSymbol" w:cs="OpenSymbol" w:hint="default"/>
    </w:rPr>
  </w:style>
  <w:style w:type="character" w:customStyle="1" w:styleId="WWCharLFO80LVL3">
    <w:name w:val="WW_CharLFO80LVL3"/>
    <w:rsid w:val="00580E54"/>
    <w:rPr>
      <w:rFonts w:ascii="OpenSymbol" w:eastAsia="OpenSymbol" w:hAnsi="OpenSymbol" w:cs="OpenSymbol" w:hint="default"/>
    </w:rPr>
  </w:style>
  <w:style w:type="character" w:customStyle="1" w:styleId="WWCharLFO80LVL4">
    <w:name w:val="WW_CharLFO80LVL4"/>
    <w:rsid w:val="00580E54"/>
    <w:rPr>
      <w:rFonts w:ascii="OpenSymbol" w:eastAsia="OpenSymbol" w:hAnsi="OpenSymbol" w:cs="OpenSymbol" w:hint="default"/>
    </w:rPr>
  </w:style>
  <w:style w:type="character" w:customStyle="1" w:styleId="WWCharLFO80LVL5">
    <w:name w:val="WW_CharLFO80LVL5"/>
    <w:rsid w:val="00580E54"/>
    <w:rPr>
      <w:rFonts w:ascii="OpenSymbol" w:eastAsia="OpenSymbol" w:hAnsi="OpenSymbol" w:cs="OpenSymbol" w:hint="default"/>
    </w:rPr>
  </w:style>
  <w:style w:type="character" w:customStyle="1" w:styleId="WWCharLFO80LVL6">
    <w:name w:val="WW_CharLFO80LVL6"/>
    <w:rsid w:val="00580E54"/>
    <w:rPr>
      <w:rFonts w:ascii="OpenSymbol" w:eastAsia="OpenSymbol" w:hAnsi="OpenSymbol" w:cs="OpenSymbol" w:hint="default"/>
    </w:rPr>
  </w:style>
  <w:style w:type="character" w:customStyle="1" w:styleId="WWCharLFO80LVL7">
    <w:name w:val="WW_CharLFO80LVL7"/>
    <w:rsid w:val="00580E54"/>
    <w:rPr>
      <w:rFonts w:ascii="OpenSymbol" w:eastAsia="OpenSymbol" w:hAnsi="OpenSymbol" w:cs="OpenSymbol" w:hint="default"/>
    </w:rPr>
  </w:style>
  <w:style w:type="character" w:customStyle="1" w:styleId="WWCharLFO80LVL8">
    <w:name w:val="WW_CharLFO80LVL8"/>
    <w:rsid w:val="00580E54"/>
    <w:rPr>
      <w:rFonts w:ascii="OpenSymbol" w:eastAsia="OpenSymbol" w:hAnsi="OpenSymbol" w:cs="OpenSymbol" w:hint="default"/>
    </w:rPr>
  </w:style>
  <w:style w:type="character" w:customStyle="1" w:styleId="WWCharLFO80LVL9">
    <w:name w:val="WW_CharLFO80LVL9"/>
    <w:rsid w:val="00580E54"/>
    <w:rPr>
      <w:rFonts w:ascii="OpenSymbol" w:eastAsia="OpenSymbol" w:hAnsi="OpenSymbol" w:cs="OpenSymbol" w:hint="default"/>
    </w:rPr>
  </w:style>
  <w:style w:type="character" w:customStyle="1" w:styleId="WWCharLFO81LVL1">
    <w:name w:val="WW_CharLFO81LVL1"/>
    <w:rsid w:val="00580E54"/>
    <w:rPr>
      <w:rFonts w:ascii="OpenSymbol" w:eastAsia="OpenSymbol" w:hAnsi="OpenSymbol" w:cs="OpenSymbol" w:hint="default"/>
    </w:rPr>
  </w:style>
  <w:style w:type="character" w:customStyle="1" w:styleId="WWCharLFO81LVL2">
    <w:name w:val="WW_CharLFO81LVL2"/>
    <w:rsid w:val="00580E54"/>
    <w:rPr>
      <w:rFonts w:ascii="OpenSymbol" w:eastAsia="OpenSymbol" w:hAnsi="OpenSymbol" w:cs="OpenSymbol" w:hint="default"/>
    </w:rPr>
  </w:style>
  <w:style w:type="character" w:customStyle="1" w:styleId="WWCharLFO81LVL3">
    <w:name w:val="WW_CharLFO81LVL3"/>
    <w:rsid w:val="00580E54"/>
    <w:rPr>
      <w:rFonts w:ascii="OpenSymbol" w:eastAsia="OpenSymbol" w:hAnsi="OpenSymbol" w:cs="OpenSymbol" w:hint="default"/>
    </w:rPr>
  </w:style>
  <w:style w:type="character" w:customStyle="1" w:styleId="WWCharLFO81LVL4">
    <w:name w:val="WW_CharLFO81LVL4"/>
    <w:rsid w:val="00580E54"/>
    <w:rPr>
      <w:rFonts w:ascii="OpenSymbol" w:eastAsia="OpenSymbol" w:hAnsi="OpenSymbol" w:cs="OpenSymbol" w:hint="default"/>
    </w:rPr>
  </w:style>
  <w:style w:type="character" w:customStyle="1" w:styleId="WWCharLFO81LVL5">
    <w:name w:val="WW_CharLFO81LVL5"/>
    <w:rsid w:val="00580E54"/>
    <w:rPr>
      <w:rFonts w:ascii="OpenSymbol" w:eastAsia="OpenSymbol" w:hAnsi="OpenSymbol" w:cs="OpenSymbol" w:hint="default"/>
    </w:rPr>
  </w:style>
  <w:style w:type="character" w:customStyle="1" w:styleId="WWCharLFO81LVL6">
    <w:name w:val="WW_CharLFO81LVL6"/>
    <w:rsid w:val="00580E54"/>
    <w:rPr>
      <w:rFonts w:ascii="OpenSymbol" w:eastAsia="OpenSymbol" w:hAnsi="OpenSymbol" w:cs="OpenSymbol" w:hint="default"/>
    </w:rPr>
  </w:style>
  <w:style w:type="character" w:customStyle="1" w:styleId="WWCharLFO81LVL7">
    <w:name w:val="WW_CharLFO81LVL7"/>
    <w:rsid w:val="00580E54"/>
    <w:rPr>
      <w:rFonts w:ascii="OpenSymbol" w:eastAsia="OpenSymbol" w:hAnsi="OpenSymbol" w:cs="OpenSymbol" w:hint="default"/>
    </w:rPr>
  </w:style>
  <w:style w:type="character" w:customStyle="1" w:styleId="WWCharLFO81LVL8">
    <w:name w:val="WW_CharLFO81LVL8"/>
    <w:rsid w:val="00580E54"/>
    <w:rPr>
      <w:rFonts w:ascii="OpenSymbol" w:eastAsia="OpenSymbol" w:hAnsi="OpenSymbol" w:cs="OpenSymbol" w:hint="default"/>
    </w:rPr>
  </w:style>
  <w:style w:type="character" w:customStyle="1" w:styleId="WWCharLFO81LVL9">
    <w:name w:val="WW_CharLFO81LVL9"/>
    <w:rsid w:val="00580E54"/>
    <w:rPr>
      <w:rFonts w:ascii="OpenSymbol" w:eastAsia="OpenSymbol" w:hAnsi="OpenSymbol" w:cs="OpenSymbol" w:hint="default"/>
    </w:rPr>
  </w:style>
  <w:style w:type="character" w:customStyle="1" w:styleId="WWCharLFO82LVL1">
    <w:name w:val="WW_CharLFO82LVL1"/>
    <w:rsid w:val="00580E54"/>
    <w:rPr>
      <w:rFonts w:ascii="OpenSymbol" w:eastAsia="OpenSymbol" w:hAnsi="OpenSymbol" w:cs="OpenSymbol" w:hint="default"/>
    </w:rPr>
  </w:style>
  <w:style w:type="character" w:customStyle="1" w:styleId="WWCharLFO82LVL2">
    <w:name w:val="WW_CharLFO82LVL2"/>
    <w:rsid w:val="00580E54"/>
    <w:rPr>
      <w:rFonts w:ascii="OpenSymbol" w:eastAsia="OpenSymbol" w:hAnsi="OpenSymbol" w:cs="OpenSymbol" w:hint="default"/>
    </w:rPr>
  </w:style>
  <w:style w:type="character" w:customStyle="1" w:styleId="WWCharLFO82LVL3">
    <w:name w:val="WW_CharLFO82LVL3"/>
    <w:rsid w:val="00580E54"/>
    <w:rPr>
      <w:rFonts w:ascii="OpenSymbol" w:eastAsia="OpenSymbol" w:hAnsi="OpenSymbol" w:cs="OpenSymbol" w:hint="default"/>
    </w:rPr>
  </w:style>
  <w:style w:type="character" w:customStyle="1" w:styleId="WWCharLFO82LVL4">
    <w:name w:val="WW_CharLFO82LVL4"/>
    <w:rsid w:val="00580E54"/>
    <w:rPr>
      <w:rFonts w:ascii="OpenSymbol" w:eastAsia="OpenSymbol" w:hAnsi="OpenSymbol" w:cs="OpenSymbol" w:hint="default"/>
    </w:rPr>
  </w:style>
  <w:style w:type="character" w:customStyle="1" w:styleId="WWCharLFO82LVL5">
    <w:name w:val="WW_CharLFO82LVL5"/>
    <w:rsid w:val="00580E54"/>
    <w:rPr>
      <w:rFonts w:ascii="OpenSymbol" w:eastAsia="OpenSymbol" w:hAnsi="OpenSymbol" w:cs="OpenSymbol" w:hint="default"/>
    </w:rPr>
  </w:style>
  <w:style w:type="character" w:customStyle="1" w:styleId="WWCharLFO82LVL6">
    <w:name w:val="WW_CharLFO82LVL6"/>
    <w:rsid w:val="00580E54"/>
    <w:rPr>
      <w:rFonts w:ascii="OpenSymbol" w:eastAsia="OpenSymbol" w:hAnsi="OpenSymbol" w:cs="OpenSymbol" w:hint="default"/>
    </w:rPr>
  </w:style>
  <w:style w:type="character" w:customStyle="1" w:styleId="WWCharLFO82LVL7">
    <w:name w:val="WW_CharLFO82LVL7"/>
    <w:rsid w:val="00580E54"/>
    <w:rPr>
      <w:rFonts w:ascii="OpenSymbol" w:eastAsia="OpenSymbol" w:hAnsi="OpenSymbol" w:cs="OpenSymbol" w:hint="default"/>
    </w:rPr>
  </w:style>
  <w:style w:type="character" w:customStyle="1" w:styleId="WWCharLFO82LVL8">
    <w:name w:val="WW_CharLFO82LVL8"/>
    <w:rsid w:val="00580E54"/>
    <w:rPr>
      <w:rFonts w:ascii="OpenSymbol" w:eastAsia="OpenSymbol" w:hAnsi="OpenSymbol" w:cs="OpenSymbol" w:hint="default"/>
    </w:rPr>
  </w:style>
  <w:style w:type="character" w:customStyle="1" w:styleId="WWCharLFO82LVL9">
    <w:name w:val="WW_CharLFO82LVL9"/>
    <w:rsid w:val="00580E54"/>
    <w:rPr>
      <w:rFonts w:ascii="OpenSymbol" w:eastAsia="OpenSymbol" w:hAnsi="OpenSymbol" w:cs="OpenSymbol" w:hint="default"/>
    </w:rPr>
  </w:style>
  <w:style w:type="character" w:customStyle="1" w:styleId="WWCharLFO83LVL1">
    <w:name w:val="WW_CharLFO83LVL1"/>
    <w:rsid w:val="00580E54"/>
    <w:rPr>
      <w:rFonts w:ascii="OpenSymbol" w:eastAsia="OpenSymbol" w:hAnsi="OpenSymbol" w:cs="OpenSymbol" w:hint="default"/>
    </w:rPr>
  </w:style>
  <w:style w:type="character" w:customStyle="1" w:styleId="WWCharLFO83LVL2">
    <w:name w:val="WW_CharLFO83LVL2"/>
    <w:rsid w:val="00580E54"/>
    <w:rPr>
      <w:rFonts w:ascii="OpenSymbol" w:eastAsia="OpenSymbol" w:hAnsi="OpenSymbol" w:cs="OpenSymbol" w:hint="default"/>
    </w:rPr>
  </w:style>
  <w:style w:type="character" w:customStyle="1" w:styleId="WWCharLFO83LVL3">
    <w:name w:val="WW_CharLFO83LVL3"/>
    <w:rsid w:val="00580E54"/>
    <w:rPr>
      <w:rFonts w:ascii="OpenSymbol" w:eastAsia="OpenSymbol" w:hAnsi="OpenSymbol" w:cs="OpenSymbol" w:hint="default"/>
    </w:rPr>
  </w:style>
  <w:style w:type="character" w:customStyle="1" w:styleId="WWCharLFO83LVL4">
    <w:name w:val="WW_CharLFO83LVL4"/>
    <w:rsid w:val="00580E54"/>
    <w:rPr>
      <w:rFonts w:ascii="OpenSymbol" w:eastAsia="OpenSymbol" w:hAnsi="OpenSymbol" w:cs="OpenSymbol" w:hint="default"/>
    </w:rPr>
  </w:style>
  <w:style w:type="character" w:customStyle="1" w:styleId="WWCharLFO83LVL5">
    <w:name w:val="WW_CharLFO83LVL5"/>
    <w:rsid w:val="00580E54"/>
    <w:rPr>
      <w:rFonts w:ascii="OpenSymbol" w:eastAsia="OpenSymbol" w:hAnsi="OpenSymbol" w:cs="OpenSymbol" w:hint="default"/>
    </w:rPr>
  </w:style>
  <w:style w:type="character" w:customStyle="1" w:styleId="WWCharLFO83LVL6">
    <w:name w:val="WW_CharLFO83LVL6"/>
    <w:rsid w:val="00580E54"/>
    <w:rPr>
      <w:rFonts w:ascii="OpenSymbol" w:eastAsia="OpenSymbol" w:hAnsi="OpenSymbol" w:cs="OpenSymbol" w:hint="default"/>
    </w:rPr>
  </w:style>
  <w:style w:type="character" w:customStyle="1" w:styleId="WWCharLFO83LVL7">
    <w:name w:val="WW_CharLFO83LVL7"/>
    <w:rsid w:val="00580E54"/>
    <w:rPr>
      <w:rFonts w:ascii="OpenSymbol" w:eastAsia="OpenSymbol" w:hAnsi="OpenSymbol" w:cs="OpenSymbol" w:hint="default"/>
    </w:rPr>
  </w:style>
  <w:style w:type="character" w:customStyle="1" w:styleId="WWCharLFO83LVL8">
    <w:name w:val="WW_CharLFO83LVL8"/>
    <w:rsid w:val="00580E54"/>
    <w:rPr>
      <w:rFonts w:ascii="OpenSymbol" w:eastAsia="OpenSymbol" w:hAnsi="OpenSymbol" w:cs="OpenSymbol" w:hint="default"/>
    </w:rPr>
  </w:style>
  <w:style w:type="character" w:customStyle="1" w:styleId="WWCharLFO83LVL9">
    <w:name w:val="WW_CharLFO83LVL9"/>
    <w:rsid w:val="00580E54"/>
    <w:rPr>
      <w:rFonts w:ascii="OpenSymbol" w:eastAsia="OpenSymbol" w:hAnsi="OpenSymbol" w:cs="OpenSymbol" w:hint="default"/>
    </w:rPr>
  </w:style>
  <w:style w:type="character" w:customStyle="1" w:styleId="WWCharLFO84LVL1">
    <w:name w:val="WW_CharLFO84LVL1"/>
    <w:rsid w:val="00580E54"/>
    <w:rPr>
      <w:rFonts w:ascii="OpenSymbol" w:eastAsia="OpenSymbol" w:hAnsi="OpenSymbol" w:cs="OpenSymbol" w:hint="default"/>
    </w:rPr>
  </w:style>
  <w:style w:type="character" w:customStyle="1" w:styleId="WWCharLFO84LVL2">
    <w:name w:val="WW_CharLFO84LVL2"/>
    <w:rsid w:val="00580E54"/>
    <w:rPr>
      <w:rFonts w:ascii="OpenSymbol" w:eastAsia="OpenSymbol" w:hAnsi="OpenSymbol" w:cs="OpenSymbol" w:hint="default"/>
    </w:rPr>
  </w:style>
  <w:style w:type="character" w:customStyle="1" w:styleId="WWCharLFO84LVL3">
    <w:name w:val="WW_CharLFO84LVL3"/>
    <w:rsid w:val="00580E54"/>
    <w:rPr>
      <w:rFonts w:ascii="OpenSymbol" w:eastAsia="OpenSymbol" w:hAnsi="OpenSymbol" w:cs="OpenSymbol" w:hint="default"/>
    </w:rPr>
  </w:style>
  <w:style w:type="character" w:customStyle="1" w:styleId="WWCharLFO84LVL4">
    <w:name w:val="WW_CharLFO84LVL4"/>
    <w:rsid w:val="00580E54"/>
    <w:rPr>
      <w:rFonts w:ascii="OpenSymbol" w:eastAsia="OpenSymbol" w:hAnsi="OpenSymbol" w:cs="OpenSymbol" w:hint="default"/>
    </w:rPr>
  </w:style>
  <w:style w:type="character" w:customStyle="1" w:styleId="WWCharLFO84LVL5">
    <w:name w:val="WW_CharLFO84LVL5"/>
    <w:rsid w:val="00580E54"/>
    <w:rPr>
      <w:rFonts w:ascii="OpenSymbol" w:eastAsia="OpenSymbol" w:hAnsi="OpenSymbol" w:cs="OpenSymbol" w:hint="default"/>
    </w:rPr>
  </w:style>
  <w:style w:type="character" w:customStyle="1" w:styleId="WWCharLFO84LVL6">
    <w:name w:val="WW_CharLFO84LVL6"/>
    <w:rsid w:val="00580E54"/>
    <w:rPr>
      <w:rFonts w:ascii="OpenSymbol" w:eastAsia="OpenSymbol" w:hAnsi="OpenSymbol" w:cs="OpenSymbol" w:hint="default"/>
    </w:rPr>
  </w:style>
  <w:style w:type="character" w:customStyle="1" w:styleId="WWCharLFO84LVL7">
    <w:name w:val="WW_CharLFO84LVL7"/>
    <w:rsid w:val="00580E54"/>
    <w:rPr>
      <w:rFonts w:ascii="OpenSymbol" w:eastAsia="OpenSymbol" w:hAnsi="OpenSymbol" w:cs="OpenSymbol" w:hint="default"/>
    </w:rPr>
  </w:style>
  <w:style w:type="character" w:customStyle="1" w:styleId="WWCharLFO84LVL8">
    <w:name w:val="WW_CharLFO84LVL8"/>
    <w:rsid w:val="00580E54"/>
    <w:rPr>
      <w:rFonts w:ascii="OpenSymbol" w:eastAsia="OpenSymbol" w:hAnsi="OpenSymbol" w:cs="OpenSymbol" w:hint="default"/>
    </w:rPr>
  </w:style>
  <w:style w:type="character" w:customStyle="1" w:styleId="WWCharLFO84LVL9">
    <w:name w:val="WW_CharLFO84LVL9"/>
    <w:rsid w:val="00580E54"/>
    <w:rPr>
      <w:rFonts w:ascii="OpenSymbol" w:eastAsia="OpenSymbol" w:hAnsi="OpenSymbol" w:cs="OpenSymbol" w:hint="default"/>
    </w:rPr>
  </w:style>
  <w:style w:type="character" w:customStyle="1" w:styleId="WWCharLFO85LVL1">
    <w:name w:val="WW_CharLFO85LVL1"/>
    <w:rsid w:val="00580E54"/>
    <w:rPr>
      <w:rFonts w:ascii="OpenSymbol" w:eastAsia="OpenSymbol" w:hAnsi="OpenSymbol" w:cs="OpenSymbol" w:hint="default"/>
    </w:rPr>
  </w:style>
  <w:style w:type="character" w:customStyle="1" w:styleId="WWCharLFO85LVL2">
    <w:name w:val="WW_CharLFO85LVL2"/>
    <w:rsid w:val="00580E54"/>
    <w:rPr>
      <w:rFonts w:ascii="OpenSymbol" w:eastAsia="OpenSymbol" w:hAnsi="OpenSymbol" w:cs="OpenSymbol" w:hint="default"/>
    </w:rPr>
  </w:style>
  <w:style w:type="character" w:customStyle="1" w:styleId="WWCharLFO85LVL3">
    <w:name w:val="WW_CharLFO85LVL3"/>
    <w:rsid w:val="00580E54"/>
    <w:rPr>
      <w:rFonts w:ascii="OpenSymbol" w:eastAsia="OpenSymbol" w:hAnsi="OpenSymbol" w:cs="OpenSymbol" w:hint="default"/>
    </w:rPr>
  </w:style>
  <w:style w:type="character" w:customStyle="1" w:styleId="WWCharLFO85LVL4">
    <w:name w:val="WW_CharLFO85LVL4"/>
    <w:rsid w:val="00580E54"/>
    <w:rPr>
      <w:rFonts w:ascii="OpenSymbol" w:eastAsia="OpenSymbol" w:hAnsi="OpenSymbol" w:cs="OpenSymbol" w:hint="default"/>
    </w:rPr>
  </w:style>
  <w:style w:type="character" w:customStyle="1" w:styleId="WWCharLFO85LVL5">
    <w:name w:val="WW_CharLFO85LVL5"/>
    <w:rsid w:val="00580E54"/>
    <w:rPr>
      <w:rFonts w:ascii="OpenSymbol" w:eastAsia="OpenSymbol" w:hAnsi="OpenSymbol" w:cs="OpenSymbol" w:hint="default"/>
    </w:rPr>
  </w:style>
  <w:style w:type="character" w:customStyle="1" w:styleId="WWCharLFO85LVL6">
    <w:name w:val="WW_CharLFO85LVL6"/>
    <w:rsid w:val="00580E54"/>
    <w:rPr>
      <w:rFonts w:ascii="OpenSymbol" w:eastAsia="OpenSymbol" w:hAnsi="OpenSymbol" w:cs="OpenSymbol" w:hint="default"/>
    </w:rPr>
  </w:style>
  <w:style w:type="character" w:customStyle="1" w:styleId="WWCharLFO85LVL7">
    <w:name w:val="WW_CharLFO85LVL7"/>
    <w:rsid w:val="00580E54"/>
    <w:rPr>
      <w:rFonts w:ascii="OpenSymbol" w:eastAsia="OpenSymbol" w:hAnsi="OpenSymbol" w:cs="OpenSymbol" w:hint="default"/>
    </w:rPr>
  </w:style>
  <w:style w:type="character" w:customStyle="1" w:styleId="WWCharLFO85LVL8">
    <w:name w:val="WW_CharLFO85LVL8"/>
    <w:rsid w:val="00580E54"/>
    <w:rPr>
      <w:rFonts w:ascii="OpenSymbol" w:eastAsia="OpenSymbol" w:hAnsi="OpenSymbol" w:cs="OpenSymbol" w:hint="default"/>
    </w:rPr>
  </w:style>
  <w:style w:type="character" w:customStyle="1" w:styleId="WWCharLFO85LVL9">
    <w:name w:val="WW_CharLFO85LVL9"/>
    <w:rsid w:val="00580E54"/>
    <w:rPr>
      <w:rFonts w:ascii="OpenSymbol" w:eastAsia="OpenSymbol" w:hAnsi="OpenSymbol" w:cs="OpenSymbol" w:hint="default"/>
    </w:rPr>
  </w:style>
  <w:style w:type="character" w:customStyle="1" w:styleId="WWCharLFO86LVL1">
    <w:name w:val="WW_CharLFO86LVL1"/>
    <w:rsid w:val="00580E54"/>
    <w:rPr>
      <w:rFonts w:ascii="OpenSymbol" w:eastAsia="OpenSymbol" w:hAnsi="OpenSymbol" w:cs="OpenSymbol" w:hint="default"/>
    </w:rPr>
  </w:style>
  <w:style w:type="character" w:customStyle="1" w:styleId="WWCharLFO86LVL2">
    <w:name w:val="WW_CharLFO86LVL2"/>
    <w:rsid w:val="00580E54"/>
    <w:rPr>
      <w:rFonts w:ascii="OpenSymbol" w:eastAsia="OpenSymbol" w:hAnsi="OpenSymbol" w:cs="OpenSymbol" w:hint="default"/>
    </w:rPr>
  </w:style>
  <w:style w:type="character" w:customStyle="1" w:styleId="WWCharLFO86LVL3">
    <w:name w:val="WW_CharLFO86LVL3"/>
    <w:rsid w:val="00580E54"/>
    <w:rPr>
      <w:rFonts w:ascii="OpenSymbol" w:eastAsia="OpenSymbol" w:hAnsi="OpenSymbol" w:cs="OpenSymbol" w:hint="default"/>
    </w:rPr>
  </w:style>
  <w:style w:type="character" w:customStyle="1" w:styleId="WWCharLFO86LVL4">
    <w:name w:val="WW_CharLFO86LVL4"/>
    <w:rsid w:val="00580E54"/>
    <w:rPr>
      <w:rFonts w:ascii="OpenSymbol" w:eastAsia="OpenSymbol" w:hAnsi="OpenSymbol" w:cs="OpenSymbol" w:hint="default"/>
    </w:rPr>
  </w:style>
  <w:style w:type="character" w:customStyle="1" w:styleId="WWCharLFO86LVL5">
    <w:name w:val="WW_CharLFO86LVL5"/>
    <w:rsid w:val="00580E54"/>
    <w:rPr>
      <w:rFonts w:ascii="OpenSymbol" w:eastAsia="OpenSymbol" w:hAnsi="OpenSymbol" w:cs="OpenSymbol" w:hint="default"/>
    </w:rPr>
  </w:style>
  <w:style w:type="character" w:customStyle="1" w:styleId="WWCharLFO86LVL6">
    <w:name w:val="WW_CharLFO86LVL6"/>
    <w:rsid w:val="00580E54"/>
    <w:rPr>
      <w:rFonts w:ascii="OpenSymbol" w:eastAsia="OpenSymbol" w:hAnsi="OpenSymbol" w:cs="OpenSymbol" w:hint="default"/>
    </w:rPr>
  </w:style>
  <w:style w:type="character" w:customStyle="1" w:styleId="WWCharLFO86LVL7">
    <w:name w:val="WW_CharLFO86LVL7"/>
    <w:rsid w:val="00580E54"/>
    <w:rPr>
      <w:rFonts w:ascii="OpenSymbol" w:eastAsia="OpenSymbol" w:hAnsi="OpenSymbol" w:cs="OpenSymbol" w:hint="default"/>
    </w:rPr>
  </w:style>
  <w:style w:type="character" w:customStyle="1" w:styleId="WWCharLFO86LVL8">
    <w:name w:val="WW_CharLFO86LVL8"/>
    <w:rsid w:val="00580E54"/>
    <w:rPr>
      <w:rFonts w:ascii="OpenSymbol" w:eastAsia="OpenSymbol" w:hAnsi="OpenSymbol" w:cs="OpenSymbol" w:hint="default"/>
    </w:rPr>
  </w:style>
  <w:style w:type="character" w:customStyle="1" w:styleId="WWCharLFO86LVL9">
    <w:name w:val="WW_CharLFO86LVL9"/>
    <w:rsid w:val="00580E54"/>
    <w:rPr>
      <w:rFonts w:ascii="OpenSymbol" w:eastAsia="OpenSymbol" w:hAnsi="OpenSymbol" w:cs="OpenSymbol" w:hint="default"/>
    </w:rPr>
  </w:style>
  <w:style w:type="character" w:customStyle="1" w:styleId="WWCharLFO87LVL1">
    <w:name w:val="WW_CharLFO87LVL1"/>
    <w:rsid w:val="00580E54"/>
    <w:rPr>
      <w:rFonts w:ascii="OpenSymbol" w:eastAsia="OpenSymbol" w:hAnsi="OpenSymbol" w:cs="OpenSymbol" w:hint="default"/>
    </w:rPr>
  </w:style>
  <w:style w:type="character" w:customStyle="1" w:styleId="WWCharLFO87LVL2">
    <w:name w:val="WW_CharLFO87LVL2"/>
    <w:rsid w:val="00580E54"/>
    <w:rPr>
      <w:rFonts w:ascii="OpenSymbol" w:eastAsia="OpenSymbol" w:hAnsi="OpenSymbol" w:cs="OpenSymbol" w:hint="default"/>
    </w:rPr>
  </w:style>
  <w:style w:type="character" w:customStyle="1" w:styleId="WWCharLFO87LVL3">
    <w:name w:val="WW_CharLFO87LVL3"/>
    <w:rsid w:val="00580E54"/>
    <w:rPr>
      <w:rFonts w:ascii="OpenSymbol" w:eastAsia="OpenSymbol" w:hAnsi="OpenSymbol" w:cs="OpenSymbol" w:hint="default"/>
    </w:rPr>
  </w:style>
  <w:style w:type="character" w:customStyle="1" w:styleId="WWCharLFO87LVL4">
    <w:name w:val="WW_CharLFO87LVL4"/>
    <w:rsid w:val="00580E54"/>
    <w:rPr>
      <w:rFonts w:ascii="OpenSymbol" w:eastAsia="OpenSymbol" w:hAnsi="OpenSymbol" w:cs="OpenSymbol" w:hint="default"/>
    </w:rPr>
  </w:style>
  <w:style w:type="character" w:customStyle="1" w:styleId="WWCharLFO87LVL5">
    <w:name w:val="WW_CharLFO87LVL5"/>
    <w:rsid w:val="00580E54"/>
    <w:rPr>
      <w:rFonts w:ascii="OpenSymbol" w:eastAsia="OpenSymbol" w:hAnsi="OpenSymbol" w:cs="OpenSymbol" w:hint="default"/>
    </w:rPr>
  </w:style>
  <w:style w:type="character" w:customStyle="1" w:styleId="WWCharLFO87LVL6">
    <w:name w:val="WW_CharLFO87LVL6"/>
    <w:rsid w:val="00580E54"/>
    <w:rPr>
      <w:rFonts w:ascii="OpenSymbol" w:eastAsia="OpenSymbol" w:hAnsi="OpenSymbol" w:cs="OpenSymbol" w:hint="default"/>
    </w:rPr>
  </w:style>
  <w:style w:type="character" w:customStyle="1" w:styleId="WWCharLFO87LVL7">
    <w:name w:val="WW_CharLFO87LVL7"/>
    <w:rsid w:val="00580E54"/>
    <w:rPr>
      <w:rFonts w:ascii="OpenSymbol" w:eastAsia="OpenSymbol" w:hAnsi="OpenSymbol" w:cs="OpenSymbol" w:hint="default"/>
    </w:rPr>
  </w:style>
  <w:style w:type="character" w:customStyle="1" w:styleId="WWCharLFO87LVL8">
    <w:name w:val="WW_CharLFO87LVL8"/>
    <w:rsid w:val="00580E54"/>
    <w:rPr>
      <w:rFonts w:ascii="OpenSymbol" w:eastAsia="OpenSymbol" w:hAnsi="OpenSymbol" w:cs="OpenSymbol" w:hint="default"/>
    </w:rPr>
  </w:style>
  <w:style w:type="character" w:customStyle="1" w:styleId="WWCharLFO87LVL9">
    <w:name w:val="WW_CharLFO87LVL9"/>
    <w:rsid w:val="00580E54"/>
    <w:rPr>
      <w:rFonts w:ascii="OpenSymbol" w:eastAsia="OpenSymbol" w:hAnsi="OpenSymbol" w:cs="OpenSymbol" w:hint="default"/>
    </w:rPr>
  </w:style>
  <w:style w:type="character" w:customStyle="1" w:styleId="WWCharLFO88LVL1">
    <w:name w:val="WW_CharLFO88LVL1"/>
    <w:rsid w:val="00580E54"/>
    <w:rPr>
      <w:rFonts w:ascii="OpenSymbol" w:eastAsia="OpenSymbol" w:hAnsi="OpenSymbol" w:cs="OpenSymbol" w:hint="default"/>
    </w:rPr>
  </w:style>
  <w:style w:type="character" w:customStyle="1" w:styleId="WWCharLFO88LVL2">
    <w:name w:val="WW_CharLFO88LVL2"/>
    <w:rsid w:val="00580E54"/>
    <w:rPr>
      <w:rFonts w:ascii="OpenSymbol" w:eastAsia="OpenSymbol" w:hAnsi="OpenSymbol" w:cs="OpenSymbol" w:hint="default"/>
    </w:rPr>
  </w:style>
  <w:style w:type="character" w:customStyle="1" w:styleId="WWCharLFO88LVL3">
    <w:name w:val="WW_CharLFO88LVL3"/>
    <w:rsid w:val="00580E54"/>
    <w:rPr>
      <w:rFonts w:ascii="OpenSymbol" w:eastAsia="OpenSymbol" w:hAnsi="OpenSymbol" w:cs="OpenSymbol" w:hint="default"/>
    </w:rPr>
  </w:style>
  <w:style w:type="character" w:customStyle="1" w:styleId="WWCharLFO88LVL4">
    <w:name w:val="WW_CharLFO88LVL4"/>
    <w:rsid w:val="00580E54"/>
    <w:rPr>
      <w:rFonts w:ascii="OpenSymbol" w:eastAsia="OpenSymbol" w:hAnsi="OpenSymbol" w:cs="OpenSymbol" w:hint="default"/>
    </w:rPr>
  </w:style>
  <w:style w:type="character" w:customStyle="1" w:styleId="WWCharLFO88LVL5">
    <w:name w:val="WW_CharLFO88LVL5"/>
    <w:rsid w:val="00580E54"/>
    <w:rPr>
      <w:rFonts w:ascii="OpenSymbol" w:eastAsia="OpenSymbol" w:hAnsi="OpenSymbol" w:cs="OpenSymbol" w:hint="default"/>
    </w:rPr>
  </w:style>
  <w:style w:type="character" w:customStyle="1" w:styleId="WWCharLFO88LVL6">
    <w:name w:val="WW_CharLFO88LVL6"/>
    <w:rsid w:val="00580E54"/>
    <w:rPr>
      <w:rFonts w:ascii="OpenSymbol" w:eastAsia="OpenSymbol" w:hAnsi="OpenSymbol" w:cs="OpenSymbol" w:hint="default"/>
    </w:rPr>
  </w:style>
  <w:style w:type="character" w:customStyle="1" w:styleId="WWCharLFO88LVL7">
    <w:name w:val="WW_CharLFO88LVL7"/>
    <w:rsid w:val="00580E54"/>
    <w:rPr>
      <w:rFonts w:ascii="OpenSymbol" w:eastAsia="OpenSymbol" w:hAnsi="OpenSymbol" w:cs="OpenSymbol" w:hint="default"/>
    </w:rPr>
  </w:style>
  <w:style w:type="character" w:customStyle="1" w:styleId="WWCharLFO88LVL8">
    <w:name w:val="WW_CharLFO88LVL8"/>
    <w:rsid w:val="00580E54"/>
    <w:rPr>
      <w:rFonts w:ascii="OpenSymbol" w:eastAsia="OpenSymbol" w:hAnsi="OpenSymbol" w:cs="OpenSymbol" w:hint="default"/>
    </w:rPr>
  </w:style>
  <w:style w:type="character" w:customStyle="1" w:styleId="WWCharLFO88LVL9">
    <w:name w:val="WW_CharLFO88LVL9"/>
    <w:rsid w:val="00580E54"/>
    <w:rPr>
      <w:rFonts w:ascii="OpenSymbol" w:eastAsia="OpenSymbol" w:hAnsi="OpenSymbol" w:cs="OpenSymbol" w:hint="default"/>
    </w:rPr>
  </w:style>
  <w:style w:type="character" w:customStyle="1" w:styleId="WWCharLFO89LVL1">
    <w:name w:val="WW_CharLFO89LVL1"/>
    <w:rsid w:val="00580E54"/>
    <w:rPr>
      <w:rFonts w:ascii="OpenSymbol" w:eastAsia="OpenSymbol" w:hAnsi="OpenSymbol" w:cs="OpenSymbol" w:hint="default"/>
    </w:rPr>
  </w:style>
  <w:style w:type="character" w:customStyle="1" w:styleId="WWCharLFO89LVL2">
    <w:name w:val="WW_CharLFO89LVL2"/>
    <w:rsid w:val="00580E54"/>
    <w:rPr>
      <w:rFonts w:ascii="OpenSymbol" w:eastAsia="OpenSymbol" w:hAnsi="OpenSymbol" w:cs="OpenSymbol" w:hint="default"/>
    </w:rPr>
  </w:style>
  <w:style w:type="character" w:customStyle="1" w:styleId="WWCharLFO89LVL3">
    <w:name w:val="WW_CharLFO89LVL3"/>
    <w:rsid w:val="00580E54"/>
    <w:rPr>
      <w:rFonts w:ascii="OpenSymbol" w:eastAsia="OpenSymbol" w:hAnsi="OpenSymbol" w:cs="OpenSymbol" w:hint="default"/>
    </w:rPr>
  </w:style>
  <w:style w:type="character" w:customStyle="1" w:styleId="WWCharLFO89LVL4">
    <w:name w:val="WW_CharLFO89LVL4"/>
    <w:rsid w:val="00580E54"/>
    <w:rPr>
      <w:rFonts w:ascii="OpenSymbol" w:eastAsia="OpenSymbol" w:hAnsi="OpenSymbol" w:cs="OpenSymbol" w:hint="default"/>
    </w:rPr>
  </w:style>
  <w:style w:type="character" w:customStyle="1" w:styleId="WWCharLFO89LVL5">
    <w:name w:val="WW_CharLFO89LVL5"/>
    <w:rsid w:val="00580E54"/>
    <w:rPr>
      <w:rFonts w:ascii="OpenSymbol" w:eastAsia="OpenSymbol" w:hAnsi="OpenSymbol" w:cs="OpenSymbol" w:hint="default"/>
    </w:rPr>
  </w:style>
  <w:style w:type="character" w:customStyle="1" w:styleId="WWCharLFO89LVL6">
    <w:name w:val="WW_CharLFO89LVL6"/>
    <w:rsid w:val="00580E54"/>
    <w:rPr>
      <w:rFonts w:ascii="OpenSymbol" w:eastAsia="OpenSymbol" w:hAnsi="OpenSymbol" w:cs="OpenSymbol" w:hint="default"/>
    </w:rPr>
  </w:style>
  <w:style w:type="character" w:customStyle="1" w:styleId="WWCharLFO89LVL7">
    <w:name w:val="WW_CharLFO89LVL7"/>
    <w:rsid w:val="00580E54"/>
    <w:rPr>
      <w:rFonts w:ascii="OpenSymbol" w:eastAsia="OpenSymbol" w:hAnsi="OpenSymbol" w:cs="OpenSymbol" w:hint="default"/>
    </w:rPr>
  </w:style>
  <w:style w:type="character" w:customStyle="1" w:styleId="WWCharLFO89LVL8">
    <w:name w:val="WW_CharLFO89LVL8"/>
    <w:rsid w:val="00580E54"/>
    <w:rPr>
      <w:rFonts w:ascii="OpenSymbol" w:eastAsia="OpenSymbol" w:hAnsi="OpenSymbol" w:cs="OpenSymbol" w:hint="default"/>
    </w:rPr>
  </w:style>
  <w:style w:type="character" w:customStyle="1" w:styleId="WWCharLFO89LVL9">
    <w:name w:val="WW_CharLFO89LVL9"/>
    <w:rsid w:val="00580E54"/>
    <w:rPr>
      <w:rFonts w:ascii="OpenSymbol" w:eastAsia="OpenSymbol" w:hAnsi="OpenSymbol" w:cs="OpenSymbol" w:hint="default"/>
    </w:rPr>
  </w:style>
  <w:style w:type="character" w:customStyle="1" w:styleId="WWCharLFO90LVL1">
    <w:name w:val="WW_CharLFO90LVL1"/>
    <w:rsid w:val="00580E54"/>
    <w:rPr>
      <w:rFonts w:ascii="OpenSymbol" w:eastAsia="OpenSymbol" w:hAnsi="OpenSymbol" w:cs="OpenSymbol" w:hint="default"/>
    </w:rPr>
  </w:style>
  <w:style w:type="character" w:customStyle="1" w:styleId="WWCharLFO90LVL2">
    <w:name w:val="WW_CharLFO90LVL2"/>
    <w:rsid w:val="00580E54"/>
    <w:rPr>
      <w:rFonts w:ascii="OpenSymbol" w:eastAsia="OpenSymbol" w:hAnsi="OpenSymbol" w:cs="OpenSymbol" w:hint="default"/>
    </w:rPr>
  </w:style>
  <w:style w:type="character" w:customStyle="1" w:styleId="WWCharLFO90LVL3">
    <w:name w:val="WW_CharLFO90LVL3"/>
    <w:rsid w:val="00580E54"/>
    <w:rPr>
      <w:rFonts w:ascii="OpenSymbol" w:eastAsia="OpenSymbol" w:hAnsi="OpenSymbol" w:cs="OpenSymbol" w:hint="default"/>
    </w:rPr>
  </w:style>
  <w:style w:type="character" w:customStyle="1" w:styleId="WWCharLFO90LVL4">
    <w:name w:val="WW_CharLFO90LVL4"/>
    <w:rsid w:val="00580E54"/>
    <w:rPr>
      <w:rFonts w:ascii="OpenSymbol" w:eastAsia="OpenSymbol" w:hAnsi="OpenSymbol" w:cs="OpenSymbol" w:hint="default"/>
    </w:rPr>
  </w:style>
  <w:style w:type="character" w:customStyle="1" w:styleId="WWCharLFO90LVL5">
    <w:name w:val="WW_CharLFO90LVL5"/>
    <w:rsid w:val="00580E54"/>
    <w:rPr>
      <w:rFonts w:ascii="OpenSymbol" w:eastAsia="OpenSymbol" w:hAnsi="OpenSymbol" w:cs="OpenSymbol" w:hint="default"/>
    </w:rPr>
  </w:style>
  <w:style w:type="character" w:customStyle="1" w:styleId="WWCharLFO90LVL6">
    <w:name w:val="WW_CharLFO90LVL6"/>
    <w:rsid w:val="00580E54"/>
    <w:rPr>
      <w:rFonts w:ascii="OpenSymbol" w:eastAsia="OpenSymbol" w:hAnsi="OpenSymbol" w:cs="OpenSymbol" w:hint="default"/>
    </w:rPr>
  </w:style>
  <w:style w:type="character" w:customStyle="1" w:styleId="WWCharLFO90LVL7">
    <w:name w:val="WW_CharLFO90LVL7"/>
    <w:rsid w:val="00580E54"/>
    <w:rPr>
      <w:rFonts w:ascii="OpenSymbol" w:eastAsia="OpenSymbol" w:hAnsi="OpenSymbol" w:cs="OpenSymbol" w:hint="default"/>
    </w:rPr>
  </w:style>
  <w:style w:type="character" w:customStyle="1" w:styleId="WWCharLFO90LVL8">
    <w:name w:val="WW_CharLFO90LVL8"/>
    <w:rsid w:val="00580E54"/>
    <w:rPr>
      <w:rFonts w:ascii="OpenSymbol" w:eastAsia="OpenSymbol" w:hAnsi="OpenSymbol" w:cs="OpenSymbol" w:hint="default"/>
    </w:rPr>
  </w:style>
  <w:style w:type="character" w:customStyle="1" w:styleId="WWCharLFO90LVL9">
    <w:name w:val="WW_CharLFO90LVL9"/>
    <w:rsid w:val="00580E54"/>
    <w:rPr>
      <w:rFonts w:ascii="OpenSymbol" w:eastAsia="OpenSymbol" w:hAnsi="OpenSymbol" w:cs="OpenSymbol" w:hint="default"/>
    </w:rPr>
  </w:style>
  <w:style w:type="character" w:customStyle="1" w:styleId="WWCharLFO91LVL1">
    <w:name w:val="WW_CharLFO91LVL1"/>
    <w:rsid w:val="00580E54"/>
    <w:rPr>
      <w:rFonts w:ascii="OpenSymbol" w:eastAsia="OpenSymbol" w:hAnsi="OpenSymbol" w:cs="OpenSymbol" w:hint="default"/>
    </w:rPr>
  </w:style>
  <w:style w:type="character" w:customStyle="1" w:styleId="WWCharLFO91LVL2">
    <w:name w:val="WW_CharLFO91LVL2"/>
    <w:rsid w:val="00580E54"/>
    <w:rPr>
      <w:rFonts w:ascii="OpenSymbol" w:eastAsia="OpenSymbol" w:hAnsi="OpenSymbol" w:cs="OpenSymbol" w:hint="default"/>
    </w:rPr>
  </w:style>
  <w:style w:type="character" w:customStyle="1" w:styleId="WWCharLFO91LVL3">
    <w:name w:val="WW_CharLFO91LVL3"/>
    <w:rsid w:val="00580E54"/>
    <w:rPr>
      <w:rFonts w:ascii="OpenSymbol" w:eastAsia="OpenSymbol" w:hAnsi="OpenSymbol" w:cs="OpenSymbol" w:hint="default"/>
    </w:rPr>
  </w:style>
  <w:style w:type="character" w:customStyle="1" w:styleId="WWCharLFO91LVL4">
    <w:name w:val="WW_CharLFO91LVL4"/>
    <w:rsid w:val="00580E54"/>
    <w:rPr>
      <w:rFonts w:ascii="OpenSymbol" w:eastAsia="OpenSymbol" w:hAnsi="OpenSymbol" w:cs="OpenSymbol" w:hint="default"/>
    </w:rPr>
  </w:style>
  <w:style w:type="character" w:customStyle="1" w:styleId="WWCharLFO91LVL5">
    <w:name w:val="WW_CharLFO91LVL5"/>
    <w:rsid w:val="00580E54"/>
    <w:rPr>
      <w:rFonts w:ascii="OpenSymbol" w:eastAsia="OpenSymbol" w:hAnsi="OpenSymbol" w:cs="OpenSymbol" w:hint="default"/>
    </w:rPr>
  </w:style>
  <w:style w:type="character" w:customStyle="1" w:styleId="WWCharLFO91LVL6">
    <w:name w:val="WW_CharLFO91LVL6"/>
    <w:rsid w:val="00580E54"/>
    <w:rPr>
      <w:rFonts w:ascii="OpenSymbol" w:eastAsia="OpenSymbol" w:hAnsi="OpenSymbol" w:cs="OpenSymbol" w:hint="default"/>
    </w:rPr>
  </w:style>
  <w:style w:type="character" w:customStyle="1" w:styleId="WWCharLFO91LVL7">
    <w:name w:val="WW_CharLFO91LVL7"/>
    <w:rsid w:val="00580E54"/>
    <w:rPr>
      <w:rFonts w:ascii="OpenSymbol" w:eastAsia="OpenSymbol" w:hAnsi="OpenSymbol" w:cs="OpenSymbol" w:hint="default"/>
    </w:rPr>
  </w:style>
  <w:style w:type="character" w:customStyle="1" w:styleId="WWCharLFO91LVL8">
    <w:name w:val="WW_CharLFO91LVL8"/>
    <w:rsid w:val="00580E54"/>
    <w:rPr>
      <w:rFonts w:ascii="OpenSymbol" w:eastAsia="OpenSymbol" w:hAnsi="OpenSymbol" w:cs="OpenSymbol" w:hint="default"/>
    </w:rPr>
  </w:style>
  <w:style w:type="character" w:customStyle="1" w:styleId="WWCharLFO91LVL9">
    <w:name w:val="WW_CharLFO91LVL9"/>
    <w:rsid w:val="00580E54"/>
    <w:rPr>
      <w:rFonts w:ascii="OpenSymbol" w:eastAsia="OpenSymbol" w:hAnsi="OpenSymbol" w:cs="OpenSymbol" w:hint="default"/>
    </w:rPr>
  </w:style>
  <w:style w:type="character" w:customStyle="1" w:styleId="WWCharLFO92LVL1">
    <w:name w:val="WW_CharLFO92LVL1"/>
    <w:rsid w:val="00580E54"/>
    <w:rPr>
      <w:rFonts w:ascii="OpenSymbol" w:eastAsia="OpenSymbol" w:hAnsi="OpenSymbol" w:cs="OpenSymbol" w:hint="default"/>
    </w:rPr>
  </w:style>
  <w:style w:type="character" w:customStyle="1" w:styleId="WWCharLFO92LVL2">
    <w:name w:val="WW_CharLFO92LVL2"/>
    <w:rsid w:val="00580E54"/>
    <w:rPr>
      <w:rFonts w:ascii="OpenSymbol" w:eastAsia="OpenSymbol" w:hAnsi="OpenSymbol" w:cs="OpenSymbol" w:hint="default"/>
    </w:rPr>
  </w:style>
  <w:style w:type="character" w:customStyle="1" w:styleId="WWCharLFO92LVL3">
    <w:name w:val="WW_CharLFO92LVL3"/>
    <w:rsid w:val="00580E54"/>
    <w:rPr>
      <w:rFonts w:ascii="OpenSymbol" w:eastAsia="OpenSymbol" w:hAnsi="OpenSymbol" w:cs="OpenSymbol" w:hint="default"/>
    </w:rPr>
  </w:style>
  <w:style w:type="character" w:customStyle="1" w:styleId="WWCharLFO92LVL4">
    <w:name w:val="WW_CharLFO92LVL4"/>
    <w:rsid w:val="00580E54"/>
    <w:rPr>
      <w:rFonts w:ascii="OpenSymbol" w:eastAsia="OpenSymbol" w:hAnsi="OpenSymbol" w:cs="OpenSymbol" w:hint="default"/>
    </w:rPr>
  </w:style>
  <w:style w:type="character" w:customStyle="1" w:styleId="WWCharLFO92LVL5">
    <w:name w:val="WW_CharLFO92LVL5"/>
    <w:rsid w:val="00580E54"/>
    <w:rPr>
      <w:rFonts w:ascii="OpenSymbol" w:eastAsia="OpenSymbol" w:hAnsi="OpenSymbol" w:cs="OpenSymbol" w:hint="default"/>
    </w:rPr>
  </w:style>
  <w:style w:type="character" w:customStyle="1" w:styleId="WWCharLFO92LVL6">
    <w:name w:val="WW_CharLFO92LVL6"/>
    <w:rsid w:val="00580E54"/>
    <w:rPr>
      <w:rFonts w:ascii="OpenSymbol" w:eastAsia="OpenSymbol" w:hAnsi="OpenSymbol" w:cs="OpenSymbol" w:hint="default"/>
    </w:rPr>
  </w:style>
  <w:style w:type="character" w:customStyle="1" w:styleId="WWCharLFO92LVL7">
    <w:name w:val="WW_CharLFO92LVL7"/>
    <w:rsid w:val="00580E54"/>
    <w:rPr>
      <w:rFonts w:ascii="OpenSymbol" w:eastAsia="OpenSymbol" w:hAnsi="OpenSymbol" w:cs="OpenSymbol" w:hint="default"/>
    </w:rPr>
  </w:style>
  <w:style w:type="character" w:customStyle="1" w:styleId="WWCharLFO92LVL8">
    <w:name w:val="WW_CharLFO92LVL8"/>
    <w:rsid w:val="00580E54"/>
    <w:rPr>
      <w:rFonts w:ascii="OpenSymbol" w:eastAsia="OpenSymbol" w:hAnsi="OpenSymbol" w:cs="OpenSymbol" w:hint="default"/>
    </w:rPr>
  </w:style>
  <w:style w:type="character" w:customStyle="1" w:styleId="WWCharLFO92LVL9">
    <w:name w:val="WW_CharLFO92LVL9"/>
    <w:rsid w:val="00580E54"/>
    <w:rPr>
      <w:rFonts w:ascii="OpenSymbol" w:eastAsia="OpenSymbol" w:hAnsi="OpenSymbol" w:cs="OpenSymbol" w:hint="default"/>
    </w:rPr>
  </w:style>
  <w:style w:type="character" w:customStyle="1" w:styleId="WWCharLFO93LVL1">
    <w:name w:val="WW_CharLFO93LVL1"/>
    <w:rsid w:val="00580E54"/>
    <w:rPr>
      <w:rFonts w:ascii="OpenSymbol" w:eastAsia="OpenSymbol" w:hAnsi="OpenSymbol" w:cs="OpenSymbol" w:hint="default"/>
    </w:rPr>
  </w:style>
  <w:style w:type="character" w:customStyle="1" w:styleId="WWCharLFO93LVL2">
    <w:name w:val="WW_CharLFO93LVL2"/>
    <w:rsid w:val="00580E54"/>
    <w:rPr>
      <w:rFonts w:ascii="OpenSymbol" w:eastAsia="OpenSymbol" w:hAnsi="OpenSymbol" w:cs="OpenSymbol" w:hint="default"/>
    </w:rPr>
  </w:style>
  <w:style w:type="character" w:customStyle="1" w:styleId="WWCharLFO93LVL3">
    <w:name w:val="WW_CharLFO93LVL3"/>
    <w:rsid w:val="00580E54"/>
    <w:rPr>
      <w:rFonts w:ascii="OpenSymbol" w:eastAsia="OpenSymbol" w:hAnsi="OpenSymbol" w:cs="OpenSymbol" w:hint="default"/>
    </w:rPr>
  </w:style>
  <w:style w:type="character" w:customStyle="1" w:styleId="WWCharLFO93LVL4">
    <w:name w:val="WW_CharLFO93LVL4"/>
    <w:rsid w:val="00580E54"/>
    <w:rPr>
      <w:rFonts w:ascii="OpenSymbol" w:eastAsia="OpenSymbol" w:hAnsi="OpenSymbol" w:cs="OpenSymbol" w:hint="default"/>
    </w:rPr>
  </w:style>
  <w:style w:type="character" w:customStyle="1" w:styleId="WWCharLFO93LVL5">
    <w:name w:val="WW_CharLFO93LVL5"/>
    <w:rsid w:val="00580E54"/>
    <w:rPr>
      <w:rFonts w:ascii="OpenSymbol" w:eastAsia="OpenSymbol" w:hAnsi="OpenSymbol" w:cs="OpenSymbol" w:hint="default"/>
    </w:rPr>
  </w:style>
  <w:style w:type="character" w:customStyle="1" w:styleId="WWCharLFO93LVL6">
    <w:name w:val="WW_CharLFO93LVL6"/>
    <w:rsid w:val="00580E54"/>
    <w:rPr>
      <w:rFonts w:ascii="OpenSymbol" w:eastAsia="OpenSymbol" w:hAnsi="OpenSymbol" w:cs="OpenSymbol" w:hint="default"/>
    </w:rPr>
  </w:style>
  <w:style w:type="character" w:customStyle="1" w:styleId="WWCharLFO93LVL7">
    <w:name w:val="WW_CharLFO93LVL7"/>
    <w:rsid w:val="00580E54"/>
    <w:rPr>
      <w:rFonts w:ascii="OpenSymbol" w:eastAsia="OpenSymbol" w:hAnsi="OpenSymbol" w:cs="OpenSymbol" w:hint="default"/>
    </w:rPr>
  </w:style>
  <w:style w:type="character" w:customStyle="1" w:styleId="WWCharLFO93LVL8">
    <w:name w:val="WW_CharLFO93LVL8"/>
    <w:rsid w:val="00580E54"/>
    <w:rPr>
      <w:rFonts w:ascii="OpenSymbol" w:eastAsia="OpenSymbol" w:hAnsi="OpenSymbol" w:cs="OpenSymbol" w:hint="default"/>
    </w:rPr>
  </w:style>
  <w:style w:type="character" w:customStyle="1" w:styleId="WWCharLFO93LVL9">
    <w:name w:val="WW_CharLFO93LVL9"/>
    <w:rsid w:val="00580E54"/>
    <w:rPr>
      <w:rFonts w:ascii="OpenSymbol" w:eastAsia="OpenSymbol" w:hAnsi="OpenSymbol" w:cs="OpenSymbol" w:hint="default"/>
    </w:rPr>
  </w:style>
  <w:style w:type="character" w:customStyle="1" w:styleId="WWCharLFO94LVL1">
    <w:name w:val="WW_CharLFO94LVL1"/>
    <w:rsid w:val="00580E54"/>
    <w:rPr>
      <w:rFonts w:ascii="OpenSymbol" w:eastAsia="OpenSymbol" w:hAnsi="OpenSymbol" w:cs="OpenSymbol" w:hint="default"/>
    </w:rPr>
  </w:style>
  <w:style w:type="character" w:customStyle="1" w:styleId="WWCharLFO94LVL2">
    <w:name w:val="WW_CharLFO94LVL2"/>
    <w:rsid w:val="00580E54"/>
    <w:rPr>
      <w:rFonts w:ascii="OpenSymbol" w:eastAsia="OpenSymbol" w:hAnsi="OpenSymbol" w:cs="OpenSymbol" w:hint="default"/>
    </w:rPr>
  </w:style>
  <w:style w:type="character" w:customStyle="1" w:styleId="WWCharLFO94LVL3">
    <w:name w:val="WW_CharLFO94LVL3"/>
    <w:rsid w:val="00580E54"/>
    <w:rPr>
      <w:rFonts w:ascii="OpenSymbol" w:eastAsia="OpenSymbol" w:hAnsi="OpenSymbol" w:cs="OpenSymbol" w:hint="default"/>
    </w:rPr>
  </w:style>
  <w:style w:type="character" w:customStyle="1" w:styleId="WWCharLFO94LVL4">
    <w:name w:val="WW_CharLFO94LVL4"/>
    <w:rsid w:val="00580E54"/>
    <w:rPr>
      <w:rFonts w:ascii="OpenSymbol" w:eastAsia="OpenSymbol" w:hAnsi="OpenSymbol" w:cs="OpenSymbol" w:hint="default"/>
    </w:rPr>
  </w:style>
  <w:style w:type="character" w:customStyle="1" w:styleId="WWCharLFO94LVL5">
    <w:name w:val="WW_CharLFO94LVL5"/>
    <w:rsid w:val="00580E54"/>
    <w:rPr>
      <w:rFonts w:ascii="OpenSymbol" w:eastAsia="OpenSymbol" w:hAnsi="OpenSymbol" w:cs="OpenSymbol" w:hint="default"/>
    </w:rPr>
  </w:style>
  <w:style w:type="character" w:customStyle="1" w:styleId="WWCharLFO94LVL6">
    <w:name w:val="WW_CharLFO94LVL6"/>
    <w:rsid w:val="00580E54"/>
    <w:rPr>
      <w:rFonts w:ascii="OpenSymbol" w:eastAsia="OpenSymbol" w:hAnsi="OpenSymbol" w:cs="OpenSymbol" w:hint="default"/>
    </w:rPr>
  </w:style>
  <w:style w:type="character" w:customStyle="1" w:styleId="WWCharLFO94LVL7">
    <w:name w:val="WW_CharLFO94LVL7"/>
    <w:rsid w:val="00580E54"/>
    <w:rPr>
      <w:rFonts w:ascii="OpenSymbol" w:eastAsia="OpenSymbol" w:hAnsi="OpenSymbol" w:cs="OpenSymbol" w:hint="default"/>
    </w:rPr>
  </w:style>
  <w:style w:type="character" w:customStyle="1" w:styleId="WWCharLFO94LVL8">
    <w:name w:val="WW_CharLFO94LVL8"/>
    <w:rsid w:val="00580E54"/>
    <w:rPr>
      <w:rFonts w:ascii="OpenSymbol" w:eastAsia="OpenSymbol" w:hAnsi="OpenSymbol" w:cs="OpenSymbol" w:hint="default"/>
    </w:rPr>
  </w:style>
  <w:style w:type="character" w:customStyle="1" w:styleId="WWCharLFO94LVL9">
    <w:name w:val="WW_CharLFO94LVL9"/>
    <w:rsid w:val="00580E54"/>
    <w:rPr>
      <w:rFonts w:ascii="OpenSymbol" w:eastAsia="OpenSymbol" w:hAnsi="OpenSymbol" w:cs="OpenSymbol" w:hint="default"/>
    </w:rPr>
  </w:style>
  <w:style w:type="character" w:customStyle="1" w:styleId="WWCharLFO95LVL1">
    <w:name w:val="WW_CharLFO95LVL1"/>
    <w:rsid w:val="00580E54"/>
    <w:rPr>
      <w:rFonts w:ascii="OpenSymbol" w:eastAsia="OpenSymbol" w:hAnsi="OpenSymbol" w:cs="OpenSymbol" w:hint="default"/>
    </w:rPr>
  </w:style>
  <w:style w:type="character" w:customStyle="1" w:styleId="WWCharLFO95LVL2">
    <w:name w:val="WW_CharLFO95LVL2"/>
    <w:rsid w:val="00580E54"/>
    <w:rPr>
      <w:rFonts w:ascii="OpenSymbol" w:eastAsia="OpenSymbol" w:hAnsi="OpenSymbol" w:cs="OpenSymbol" w:hint="default"/>
    </w:rPr>
  </w:style>
  <w:style w:type="character" w:customStyle="1" w:styleId="WWCharLFO95LVL3">
    <w:name w:val="WW_CharLFO95LVL3"/>
    <w:rsid w:val="00580E54"/>
    <w:rPr>
      <w:rFonts w:ascii="OpenSymbol" w:eastAsia="OpenSymbol" w:hAnsi="OpenSymbol" w:cs="OpenSymbol" w:hint="default"/>
    </w:rPr>
  </w:style>
  <w:style w:type="character" w:customStyle="1" w:styleId="WWCharLFO95LVL4">
    <w:name w:val="WW_CharLFO95LVL4"/>
    <w:rsid w:val="00580E54"/>
    <w:rPr>
      <w:rFonts w:ascii="OpenSymbol" w:eastAsia="OpenSymbol" w:hAnsi="OpenSymbol" w:cs="OpenSymbol" w:hint="default"/>
    </w:rPr>
  </w:style>
  <w:style w:type="character" w:customStyle="1" w:styleId="WWCharLFO95LVL5">
    <w:name w:val="WW_CharLFO95LVL5"/>
    <w:rsid w:val="00580E54"/>
    <w:rPr>
      <w:rFonts w:ascii="OpenSymbol" w:eastAsia="OpenSymbol" w:hAnsi="OpenSymbol" w:cs="OpenSymbol" w:hint="default"/>
    </w:rPr>
  </w:style>
  <w:style w:type="character" w:customStyle="1" w:styleId="WWCharLFO95LVL6">
    <w:name w:val="WW_CharLFO95LVL6"/>
    <w:rsid w:val="00580E54"/>
    <w:rPr>
      <w:rFonts w:ascii="OpenSymbol" w:eastAsia="OpenSymbol" w:hAnsi="OpenSymbol" w:cs="OpenSymbol" w:hint="default"/>
    </w:rPr>
  </w:style>
  <w:style w:type="character" w:customStyle="1" w:styleId="WWCharLFO95LVL7">
    <w:name w:val="WW_CharLFO95LVL7"/>
    <w:rsid w:val="00580E54"/>
    <w:rPr>
      <w:rFonts w:ascii="OpenSymbol" w:eastAsia="OpenSymbol" w:hAnsi="OpenSymbol" w:cs="OpenSymbol" w:hint="default"/>
    </w:rPr>
  </w:style>
  <w:style w:type="character" w:customStyle="1" w:styleId="WWCharLFO95LVL8">
    <w:name w:val="WW_CharLFO95LVL8"/>
    <w:rsid w:val="00580E54"/>
    <w:rPr>
      <w:rFonts w:ascii="OpenSymbol" w:eastAsia="OpenSymbol" w:hAnsi="OpenSymbol" w:cs="OpenSymbol" w:hint="default"/>
    </w:rPr>
  </w:style>
  <w:style w:type="character" w:customStyle="1" w:styleId="WWCharLFO95LVL9">
    <w:name w:val="WW_CharLFO95LVL9"/>
    <w:rsid w:val="00580E54"/>
    <w:rPr>
      <w:rFonts w:ascii="OpenSymbol" w:eastAsia="OpenSymbol" w:hAnsi="OpenSymbol" w:cs="OpenSymbol" w:hint="default"/>
    </w:rPr>
  </w:style>
  <w:style w:type="character" w:customStyle="1" w:styleId="BodyTextChar">
    <w:name w:val="Body Text Char"/>
    <w:basedOn w:val="Standaardalinea-lettertype"/>
    <w:link w:val="Plattetekst1"/>
    <w:locked/>
    <w:rsid w:val="00580E54"/>
    <w:rPr>
      <w:rFonts w:ascii="Times New Roman" w:eastAsia="SimSun" w:hAnsi="Times New Roman" w:cs="Arial Unicode MS"/>
      <w:kern w:val="2"/>
      <w:sz w:val="24"/>
      <w:szCs w:val="24"/>
      <w:lang w:val="en-NL" w:eastAsia="hi-IN" w:bidi="hi-IN"/>
    </w:rPr>
  </w:style>
  <w:style w:type="paragraph" w:customStyle="1" w:styleId="Voettekst1">
    <w:name w:val="Voettekst1"/>
    <w:basedOn w:val="Standaard"/>
    <w:link w:val="FooterChar"/>
    <w:rsid w:val="00580E54"/>
    <w:pPr>
      <w:widowControl w:val="0"/>
      <w:suppressAutoHyphens/>
      <w:spacing w:after="0" w:line="100" w:lineRule="atLeast"/>
    </w:pPr>
    <w:rPr>
      <w:rFonts w:ascii="Times New Roman" w:eastAsia="SimSun" w:hAnsi="Times New Roman" w:cs="Arial Unicode MS"/>
      <w:kern w:val="2"/>
      <w:sz w:val="24"/>
      <w:szCs w:val="24"/>
      <w:lang w:val="en-NL" w:eastAsia="hi-IN" w:bidi="hi-IN"/>
    </w:rPr>
  </w:style>
  <w:style w:type="character" w:customStyle="1" w:styleId="FooterChar">
    <w:name w:val="Footer Char"/>
    <w:basedOn w:val="Standaardalinea-lettertype"/>
    <w:link w:val="Voettekst1"/>
    <w:locked/>
    <w:rsid w:val="00580E54"/>
    <w:rPr>
      <w:rFonts w:ascii="Times New Roman" w:eastAsia="SimSun" w:hAnsi="Times New Roman" w:cs="Arial Unicode MS"/>
      <w:kern w:val="2"/>
      <w:sz w:val="24"/>
      <w:szCs w:val="24"/>
      <w:lang w:val="en-NL" w:eastAsia="hi-IN" w:bidi="hi-IN"/>
    </w:rPr>
  </w:style>
  <w:style w:type="paragraph" w:customStyle="1" w:styleId="Koptekst1">
    <w:name w:val="Koptekst1"/>
    <w:basedOn w:val="Standaard"/>
    <w:link w:val="HeaderChar"/>
    <w:rsid w:val="00580E54"/>
    <w:pPr>
      <w:widowControl w:val="0"/>
      <w:suppressAutoHyphens/>
      <w:spacing w:after="0" w:line="100" w:lineRule="atLeast"/>
    </w:pPr>
    <w:rPr>
      <w:rFonts w:ascii="Times New Roman" w:eastAsia="SimSun" w:hAnsi="Times New Roman" w:cs="Arial Unicode MS"/>
      <w:kern w:val="2"/>
      <w:sz w:val="24"/>
      <w:szCs w:val="24"/>
      <w:lang w:val="en-NL" w:eastAsia="hi-IN" w:bidi="hi-IN"/>
    </w:rPr>
  </w:style>
  <w:style w:type="character" w:customStyle="1" w:styleId="HeaderChar">
    <w:name w:val="Header Char"/>
    <w:basedOn w:val="Standaardalinea-lettertype"/>
    <w:link w:val="Koptekst1"/>
    <w:locked/>
    <w:rsid w:val="00580E54"/>
    <w:rPr>
      <w:rFonts w:ascii="Times New Roman" w:eastAsia="SimSun" w:hAnsi="Times New Roman" w:cs="Arial Unicode MS"/>
      <w:kern w:val="2"/>
      <w:sz w:val="24"/>
      <w:szCs w:val="24"/>
      <w:lang w:val="en-NL" w:eastAsia="hi-IN" w:bidi="hi-IN"/>
    </w:rPr>
  </w:style>
  <w:style w:type="paragraph" w:customStyle="1" w:styleId="Voetnoottekst1">
    <w:name w:val="Voetnoottekst1"/>
    <w:basedOn w:val="Standaard"/>
    <w:link w:val="FootnoteTextChar"/>
    <w:rsid w:val="00580E54"/>
    <w:pPr>
      <w:widowControl w:val="0"/>
      <w:suppressAutoHyphens/>
      <w:spacing w:after="0" w:line="100" w:lineRule="atLeast"/>
    </w:pPr>
    <w:rPr>
      <w:rFonts w:ascii="Times New Roman" w:eastAsia="SimSun" w:hAnsi="Times New Roman" w:cs="Arial Unicode MS"/>
      <w:kern w:val="2"/>
      <w:sz w:val="24"/>
      <w:szCs w:val="24"/>
      <w:lang w:val="en-NL" w:eastAsia="hi-IN" w:bidi="hi-IN"/>
    </w:rPr>
  </w:style>
  <w:style w:type="character" w:customStyle="1" w:styleId="FootnoteTextChar">
    <w:name w:val="Footnote Text Char"/>
    <w:basedOn w:val="Standaardalinea-lettertype"/>
    <w:link w:val="Voetnoottekst1"/>
    <w:locked/>
    <w:rsid w:val="00580E54"/>
    <w:rPr>
      <w:rFonts w:ascii="Times New Roman" w:eastAsia="SimSun" w:hAnsi="Times New Roman" w:cs="Arial Unicode MS"/>
      <w:kern w:val="2"/>
      <w:sz w:val="24"/>
      <w:szCs w:val="24"/>
      <w:lang w:val="en-NL" w:eastAsia="hi-IN" w:bidi="hi-IN"/>
    </w:rPr>
  </w:style>
  <w:style w:type="table" w:customStyle="1" w:styleId="TableNormal1">
    <w:name w:val="Table Normal1"/>
    <w:uiPriority w:val="99"/>
    <w:semiHidden/>
    <w:rsid w:val="00580E5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NL" w:eastAsia="en-NL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nopgelostemelding2">
    <w:name w:val="Onopgeloste melding2"/>
    <w:basedOn w:val="Standaardalinea-lettertype"/>
    <w:uiPriority w:val="99"/>
    <w:semiHidden/>
    <w:unhideWhenUsed/>
    <w:rsid w:val="00042052"/>
    <w:rPr>
      <w:color w:val="605E5C"/>
      <w:shd w:val="clear" w:color="auto" w:fill="E1DFDD"/>
    </w:rPr>
  </w:style>
  <w:style w:type="character" w:customStyle="1" w:styleId="Onopgelostemelding3">
    <w:name w:val="Onopgeloste melding3"/>
    <w:basedOn w:val="Standaardalinea-lettertype"/>
    <w:uiPriority w:val="99"/>
    <w:semiHidden/>
    <w:unhideWhenUsed/>
    <w:rsid w:val="00473E65"/>
    <w:rPr>
      <w:color w:val="605E5C"/>
      <w:shd w:val="clear" w:color="auto" w:fill="E1DFDD"/>
    </w:rPr>
  </w:style>
  <w:style w:type="character" w:customStyle="1" w:styleId="TextbodyChar">
    <w:name w:val="Text body Char"/>
    <w:basedOn w:val="StandardChar"/>
    <w:link w:val="Textbody"/>
    <w:rsid w:val="00340464"/>
    <w:rPr>
      <w:rFonts w:ascii="Calibri" w:eastAsia="DejaVu Sans" w:hAnsi="Calibri" w:cs="DejaVu Sans"/>
      <w:kern w:val="3"/>
      <w:sz w:val="20"/>
      <w:szCs w:val="24"/>
      <w:lang w:val="nl-NL" w:eastAsia="nl-NL"/>
    </w:rPr>
  </w:style>
  <w:style w:type="character" w:customStyle="1" w:styleId="ExtensionChar">
    <w:name w:val="Extension Char"/>
    <w:basedOn w:val="TextbodyChar"/>
    <w:link w:val="Extension"/>
    <w:rsid w:val="00340464"/>
    <w:rPr>
      <w:rFonts w:ascii="Calibri" w:eastAsia="DejaVu Sans" w:hAnsi="Calibri" w:cs="DejaVu Sans"/>
      <w:b/>
      <w:kern w:val="3"/>
      <w:sz w:val="20"/>
      <w:szCs w:val="24"/>
      <w:shd w:val="clear" w:color="auto" w:fill="C0C0C0"/>
      <w:lang w:val="nl-NL" w:eastAsia="nl-NL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6F2F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40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20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7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81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1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3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5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8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0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46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37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95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79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8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0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6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8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23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6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2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0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34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2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9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30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8391">
          <w:blockQuote w:val="1"/>
          <w:marLeft w:val="0"/>
          <w:marRight w:val="720"/>
          <w:marTop w:val="0"/>
          <w:marBottom w:val="240"/>
          <w:divBdr>
            <w:top w:val="none" w:sz="0" w:space="0" w:color="auto"/>
            <w:left w:val="single" w:sz="18" w:space="7" w:color="E0E0E0"/>
            <w:bottom w:val="none" w:sz="0" w:space="0" w:color="auto"/>
            <w:right w:val="none" w:sz="0" w:space="0" w:color="auto"/>
          </w:divBdr>
        </w:div>
      </w:divsChild>
    </w:div>
    <w:div w:id="15851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4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63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6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735397-1BD6-435C-8DE2-F286B23E66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Arjan Loeffen</dc:creator>
  <cp:keywords/>
  <dc:description/>
  <cp:lastModifiedBy>Arjan Loeffen</cp:lastModifiedBy>
  <cp:revision>682</cp:revision>
  <dcterms:created xsi:type="dcterms:W3CDTF">2019-04-13T09:30:00Z</dcterms:created>
  <dcterms:modified xsi:type="dcterms:W3CDTF">2024-12-04T16:31:00Z</dcterms:modified>
</cp:coreProperties>
</file>